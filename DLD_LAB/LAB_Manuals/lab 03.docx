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474471BA" w14:textId="77777777" w:rsidTr="00BE0E3B">
        <w:trPr>
          <w:trHeight w:val="949"/>
          <w:jc w:val="right"/>
        </w:trPr>
        <w:tc>
          <w:tcPr>
            <w:tcW w:w="8447" w:type="dxa"/>
          </w:tcPr>
          <w:p w14:paraId="781D22A6"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10C7423A"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F94B1C">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6E14A83D" w14:textId="77777777" w:rsidTr="00BE0E3B">
        <w:trPr>
          <w:trHeight w:val="716"/>
          <w:jc w:val="right"/>
        </w:trPr>
        <w:tc>
          <w:tcPr>
            <w:tcW w:w="8447" w:type="dxa"/>
          </w:tcPr>
          <w:p w14:paraId="27CBD16D"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512E08CE" w14:textId="73452A4B" w:rsidR="002D34A4" w:rsidRPr="002D34A4" w:rsidRDefault="00C12CFC"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EA44F9">
              <w:rPr>
                <w:rFonts w:asciiTheme="majorBidi" w:hAnsiTheme="majorBidi" w:cstheme="majorBidi"/>
                <w:b/>
                <w:color w:val="000000" w:themeColor="text1"/>
                <w:sz w:val="50"/>
                <w:szCs w:val="58"/>
              </w:rPr>
              <w:t>5</w:t>
            </w:r>
          </w:p>
        </w:tc>
      </w:tr>
    </w:tbl>
    <w:p w14:paraId="29873176"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401B8851" wp14:editId="7B496C61">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428134BD"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050"/>
        <w:gridCol w:w="990"/>
        <w:gridCol w:w="990"/>
        <w:gridCol w:w="2430"/>
      </w:tblGrid>
      <w:tr w:rsidR="002D34A4" w:rsidRPr="002D34A4" w14:paraId="1A17D00F" w14:textId="77777777" w:rsidTr="00BE0E3B">
        <w:tc>
          <w:tcPr>
            <w:tcW w:w="10008" w:type="dxa"/>
            <w:gridSpan w:val="5"/>
          </w:tcPr>
          <w:p w14:paraId="71D10B54" w14:textId="71F9DFBA" w:rsidR="002D34A4" w:rsidRPr="002D34A4" w:rsidRDefault="00EA44F9"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LAB 03</w:t>
            </w:r>
          </w:p>
          <w:p w14:paraId="7BAC7918" w14:textId="77777777" w:rsidR="002D34A4" w:rsidRPr="002D34A4" w:rsidRDefault="00DE7695" w:rsidP="00DE7695">
            <w:pPr>
              <w:jc w:val="right"/>
              <w:rPr>
                <w:rFonts w:asciiTheme="majorBidi" w:hAnsiTheme="majorBidi" w:cstheme="majorBidi"/>
                <w:b/>
                <w:color w:val="auto"/>
                <w:sz w:val="50"/>
                <w:szCs w:val="50"/>
              </w:rPr>
            </w:pPr>
            <w:r>
              <w:rPr>
                <w:rFonts w:asciiTheme="majorBidi" w:hAnsiTheme="majorBidi" w:cstheme="majorBidi"/>
                <w:b/>
                <w:color w:val="auto"/>
                <w:sz w:val="50"/>
                <w:szCs w:val="50"/>
              </w:rPr>
              <w:t>Advance Logic Gate and Boolean Algebra</w:t>
            </w:r>
          </w:p>
          <w:p w14:paraId="22AE76FF" w14:textId="77777777" w:rsidR="002D34A4" w:rsidRPr="002D34A4" w:rsidRDefault="002D34A4" w:rsidP="00BE0E3B">
            <w:pPr>
              <w:jc w:val="right"/>
              <w:rPr>
                <w:rFonts w:asciiTheme="majorBidi" w:hAnsiTheme="majorBidi" w:cstheme="majorBidi"/>
                <w:b/>
                <w:color w:val="auto"/>
                <w:sz w:val="28"/>
                <w:szCs w:val="28"/>
              </w:rPr>
            </w:pPr>
          </w:p>
        </w:tc>
      </w:tr>
      <w:tr w:rsidR="002D34A4" w:rsidRPr="002D34A4" w14:paraId="576337EF" w14:textId="77777777" w:rsidTr="00BE0E3B">
        <w:tc>
          <w:tcPr>
            <w:tcW w:w="5598" w:type="dxa"/>
            <w:gridSpan w:val="2"/>
          </w:tcPr>
          <w:p w14:paraId="1E958480" w14:textId="77777777" w:rsidR="002D34A4" w:rsidRPr="002D34A4" w:rsidRDefault="002D34A4" w:rsidP="00BE0E3B">
            <w:pPr>
              <w:spacing w:line="276" w:lineRule="auto"/>
              <w:jc w:val="center"/>
              <w:rPr>
                <w:rFonts w:asciiTheme="majorBidi" w:hAnsiTheme="majorBidi" w:cstheme="majorBidi"/>
                <w:color w:val="auto"/>
                <w:sz w:val="24"/>
                <w:szCs w:val="24"/>
              </w:rPr>
            </w:pPr>
          </w:p>
          <w:p w14:paraId="6908ED0D"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gridSpan w:val="2"/>
          </w:tcPr>
          <w:p w14:paraId="167B01AA"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07FB867E"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078DED3C" w14:textId="77777777" w:rsidTr="00BE0E3B">
        <w:tc>
          <w:tcPr>
            <w:tcW w:w="5598" w:type="dxa"/>
            <w:gridSpan w:val="2"/>
          </w:tcPr>
          <w:p w14:paraId="1465B374"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gridSpan w:val="2"/>
          </w:tcPr>
          <w:p w14:paraId="1CA224A3"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13643D3C"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66B043F1" w14:textId="77777777" w:rsidTr="00BE0E3B">
        <w:tc>
          <w:tcPr>
            <w:tcW w:w="5598" w:type="dxa"/>
            <w:gridSpan w:val="2"/>
          </w:tcPr>
          <w:p w14:paraId="6AD2C061"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gridSpan w:val="2"/>
          </w:tcPr>
          <w:p w14:paraId="322B422C"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4096726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027EC092" w14:textId="77777777" w:rsidTr="00BE0E3B">
        <w:tc>
          <w:tcPr>
            <w:tcW w:w="10008" w:type="dxa"/>
            <w:gridSpan w:val="5"/>
          </w:tcPr>
          <w:p w14:paraId="132B62EC"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5F5DBB1D" w14:textId="77777777" w:rsidTr="00BE0E3B">
        <w:tc>
          <w:tcPr>
            <w:tcW w:w="10008" w:type="dxa"/>
            <w:gridSpan w:val="5"/>
          </w:tcPr>
          <w:p w14:paraId="53AE436E"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16E30C3F" w14:textId="77777777" w:rsidTr="00BE0E3B">
        <w:tc>
          <w:tcPr>
            <w:tcW w:w="10008" w:type="dxa"/>
            <w:gridSpan w:val="5"/>
          </w:tcPr>
          <w:p w14:paraId="29E02473" w14:textId="77777777" w:rsidR="002D34A4" w:rsidRPr="002D34A4" w:rsidRDefault="00F94B1C"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 xml:space="preserve"> &amp; DATE</w:t>
            </w:r>
          </w:p>
        </w:tc>
      </w:tr>
      <w:tr w:rsidR="002D34A4" w:rsidRPr="002D34A4" w14:paraId="697FAC33" w14:textId="77777777" w:rsidTr="00BE0E3B">
        <w:tc>
          <w:tcPr>
            <w:tcW w:w="10008" w:type="dxa"/>
            <w:gridSpan w:val="5"/>
            <w:vAlign w:val="center"/>
          </w:tcPr>
          <w:p w14:paraId="1F5996C5"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4AF9BACA"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b/>
                <w:color w:val="auto"/>
                <w:sz w:val="32"/>
                <w:szCs w:val="32"/>
              </w:rPr>
              <w:t>MARKS AWARDED:     /</w:t>
            </w:r>
            <w:r w:rsidR="00F94B1C">
              <w:rPr>
                <w:rFonts w:asciiTheme="majorBidi" w:hAnsiTheme="majorBidi" w:cstheme="majorBidi"/>
                <w:b/>
                <w:color w:val="auto"/>
                <w:sz w:val="32"/>
                <w:szCs w:val="32"/>
              </w:rPr>
              <w:t>10</w:t>
            </w:r>
            <w:r w:rsidRPr="002D34A4">
              <w:rPr>
                <w:rFonts w:asciiTheme="majorBidi" w:hAnsiTheme="majorBidi" w:cstheme="majorBidi"/>
                <w:b/>
                <w:color w:val="auto"/>
                <w:sz w:val="32"/>
                <w:szCs w:val="32"/>
              </w:rPr>
              <w:t xml:space="preserve"> </w:t>
            </w:r>
          </w:p>
        </w:tc>
      </w:tr>
      <w:tr w:rsidR="002D34A4" w:rsidRPr="002D34A4" w14:paraId="6B0710F3" w14:textId="77777777" w:rsidTr="00BE0E3B">
        <w:tc>
          <w:tcPr>
            <w:tcW w:w="10008" w:type="dxa"/>
            <w:gridSpan w:val="5"/>
          </w:tcPr>
          <w:p w14:paraId="61FE120B"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49B63FEA" w14:textId="77777777" w:rsidTr="00BE0E3B">
        <w:tc>
          <w:tcPr>
            <w:tcW w:w="10008" w:type="dxa"/>
            <w:gridSpan w:val="5"/>
          </w:tcPr>
          <w:p w14:paraId="09223C22" w14:textId="77777777" w:rsidR="002D34A4" w:rsidRDefault="002D34A4" w:rsidP="00BE0E3B">
            <w:pPr>
              <w:spacing w:line="276" w:lineRule="auto"/>
              <w:jc w:val="center"/>
              <w:rPr>
                <w:rFonts w:asciiTheme="majorBidi" w:hAnsiTheme="majorBidi" w:cstheme="majorBidi"/>
                <w:b/>
                <w:color w:val="auto"/>
              </w:rPr>
            </w:pPr>
            <w:r w:rsidRPr="002D34A4">
              <w:rPr>
                <w:rFonts w:asciiTheme="majorBidi" w:hAnsiTheme="majorBidi" w:cstheme="majorBidi"/>
                <w:b/>
                <w:color w:val="auto"/>
              </w:rPr>
              <w:t>NATIONAL UNIVERSITY OF COMPUTER AND EMERGING SCIENCES (NUCES), KARACHI</w:t>
            </w:r>
          </w:p>
          <w:p w14:paraId="01698F97" w14:textId="1A08DFB4" w:rsidR="00DE3B41" w:rsidRPr="002D34A4" w:rsidRDefault="00DE3B41" w:rsidP="008A5B47">
            <w:pPr>
              <w:spacing w:line="276" w:lineRule="auto"/>
              <w:jc w:val="center"/>
              <w:rPr>
                <w:rFonts w:asciiTheme="majorBidi" w:hAnsiTheme="majorBidi" w:cstheme="majorBidi"/>
                <w:color w:val="auto"/>
                <w:szCs w:val="24"/>
              </w:rPr>
            </w:pPr>
          </w:p>
        </w:tc>
      </w:tr>
      <w:tr w:rsidR="002D34A4" w:rsidRPr="002D34A4" w14:paraId="04CC67E8" w14:textId="77777777" w:rsidTr="00BE0E3B">
        <w:tc>
          <w:tcPr>
            <w:tcW w:w="10008" w:type="dxa"/>
            <w:gridSpan w:val="5"/>
          </w:tcPr>
          <w:p w14:paraId="6FBEC65A" w14:textId="77777777" w:rsidR="002D34A4" w:rsidRPr="002D34A4" w:rsidRDefault="002D34A4" w:rsidP="00BE0E3B">
            <w:pPr>
              <w:spacing w:line="276" w:lineRule="auto"/>
              <w:rPr>
                <w:rFonts w:asciiTheme="majorBidi" w:hAnsiTheme="majorBidi" w:cstheme="majorBidi"/>
                <w:b/>
                <w:color w:val="auto"/>
              </w:rPr>
            </w:pPr>
          </w:p>
        </w:tc>
      </w:tr>
      <w:tr w:rsidR="002D34A4" w:rsidRPr="002D34A4" w14:paraId="3216370C" w14:textId="77777777" w:rsidTr="00BE0E3B">
        <w:tc>
          <w:tcPr>
            <w:tcW w:w="1548" w:type="dxa"/>
            <w:vAlign w:val="center"/>
          </w:tcPr>
          <w:p w14:paraId="30BAD07A" w14:textId="77777777" w:rsidR="002D34A4" w:rsidRPr="002D34A4" w:rsidRDefault="002D34A4" w:rsidP="00DE3B41">
            <w:pPr>
              <w:pStyle w:val="Header"/>
              <w:tabs>
                <w:tab w:val="right" w:pos="9540"/>
              </w:tabs>
              <w:spacing w:line="276" w:lineRule="auto"/>
              <w:jc w:val="both"/>
              <w:rPr>
                <w:rFonts w:asciiTheme="majorBidi" w:hAnsiTheme="majorBidi" w:cstheme="majorBidi"/>
                <w:color w:val="auto"/>
              </w:rPr>
            </w:pPr>
          </w:p>
        </w:tc>
        <w:tc>
          <w:tcPr>
            <w:tcW w:w="4050" w:type="dxa"/>
            <w:vAlign w:val="center"/>
          </w:tcPr>
          <w:p w14:paraId="09DC9DB5" w14:textId="77777777" w:rsidR="002D34A4" w:rsidRPr="002D34A4" w:rsidRDefault="002D34A4" w:rsidP="00DE3B41">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14:paraId="6F9AE3DF" w14:textId="77777777" w:rsidR="002D34A4" w:rsidRPr="002D34A4" w:rsidRDefault="002D34A4" w:rsidP="00BE0E3B">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14:paraId="2424C7EB" w14:textId="77777777"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14:paraId="194A9570" w14:textId="77777777" w:rsidR="002D34A4" w:rsidRPr="002D34A4" w:rsidRDefault="002D34A4" w:rsidP="002D34A4">
      <w:pPr>
        <w:rPr>
          <w:rFonts w:asciiTheme="majorBidi" w:hAnsiTheme="majorBidi" w:cstheme="majorBidi"/>
        </w:rPr>
      </w:pPr>
    </w:p>
    <w:p w14:paraId="5D53A780" w14:textId="7025D8A2" w:rsidR="002D34A4" w:rsidRPr="002D34A4" w:rsidRDefault="00F32995" w:rsidP="00DE7695">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24"/>
          <w:szCs w:val="24"/>
        </w:rPr>
      </w:pPr>
      <w:r>
        <w:rPr>
          <w:rFonts w:asciiTheme="majorBidi" w:hAnsiTheme="majorBidi" w:cstheme="majorBidi"/>
          <w:b/>
          <w:bCs/>
          <w:color w:val="auto"/>
          <w:sz w:val="28"/>
          <w:szCs w:val="28"/>
        </w:rPr>
        <w:lastRenderedPageBreak/>
        <w:t>Lab Session 0</w:t>
      </w:r>
      <w:r w:rsidR="00981CF5">
        <w:rPr>
          <w:rFonts w:asciiTheme="majorBidi" w:hAnsiTheme="majorBidi" w:cstheme="majorBidi"/>
          <w:b/>
          <w:bCs/>
          <w:color w:val="auto"/>
          <w:sz w:val="28"/>
          <w:szCs w:val="28"/>
        </w:rPr>
        <w:t>3</w:t>
      </w:r>
      <w:r w:rsidR="002D34A4" w:rsidRPr="002D34A4">
        <w:rPr>
          <w:rFonts w:asciiTheme="majorBidi" w:hAnsiTheme="majorBidi" w:cstheme="majorBidi"/>
          <w:b/>
          <w:bCs/>
          <w:color w:val="auto"/>
          <w:sz w:val="28"/>
          <w:szCs w:val="28"/>
        </w:rPr>
        <w:t>:</w:t>
      </w:r>
      <w:r w:rsidR="002D34A4" w:rsidRPr="002D34A4">
        <w:rPr>
          <w:rFonts w:asciiTheme="majorBidi" w:hAnsiTheme="majorBidi" w:cstheme="majorBidi"/>
          <w:b/>
          <w:color w:val="000000" w:themeColor="text1"/>
          <w:sz w:val="50"/>
          <w:szCs w:val="58"/>
        </w:rPr>
        <w:t xml:space="preserve"> </w:t>
      </w:r>
      <w:r w:rsidR="00DE7695">
        <w:rPr>
          <w:rFonts w:asciiTheme="majorBidi" w:hAnsiTheme="majorBidi" w:cstheme="majorBidi"/>
          <w:b/>
          <w:color w:val="000000" w:themeColor="text1"/>
          <w:sz w:val="52"/>
          <w:szCs w:val="52"/>
        </w:rPr>
        <w:t>Advance Logic Gate and Boolean Algebra</w:t>
      </w:r>
    </w:p>
    <w:p w14:paraId="6D4DD415"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5DCE09C3" w14:textId="77777777" w:rsidR="002D34A4" w:rsidRPr="00B34685"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B34685">
        <w:rPr>
          <w:rFonts w:asciiTheme="majorBidi" w:hAnsiTheme="majorBidi" w:cstheme="majorBidi"/>
          <w:b/>
          <w:bCs/>
          <w:color w:val="auto"/>
          <w:sz w:val="24"/>
          <w:szCs w:val="24"/>
          <w:u w:val="single"/>
        </w:rPr>
        <w:t>OBJECTIVES</w:t>
      </w:r>
      <w:r w:rsidRPr="00B34685">
        <w:rPr>
          <w:rFonts w:asciiTheme="majorBidi" w:hAnsiTheme="majorBidi" w:cstheme="majorBidi"/>
          <w:b/>
          <w:bCs/>
          <w:color w:val="auto"/>
          <w:sz w:val="24"/>
          <w:szCs w:val="24"/>
        </w:rPr>
        <w:t>:</w:t>
      </w:r>
    </w:p>
    <w:p w14:paraId="4459597A" w14:textId="77777777" w:rsidR="00F32995" w:rsidRPr="00B34685" w:rsidRDefault="002D34A4" w:rsidP="00F32995">
      <w:pPr>
        <w:autoSpaceDE w:val="0"/>
        <w:autoSpaceDN w:val="0"/>
        <w:adjustRightInd w:val="0"/>
        <w:spacing w:after="0" w:line="240" w:lineRule="auto"/>
        <w:ind w:left="360"/>
        <w:jc w:val="both"/>
        <w:rPr>
          <w:rFonts w:asciiTheme="majorBidi" w:hAnsiTheme="majorBidi" w:cstheme="majorBidi"/>
          <w:bCs/>
          <w:color w:val="auto"/>
          <w:sz w:val="24"/>
          <w:szCs w:val="24"/>
        </w:rPr>
      </w:pPr>
      <w:r w:rsidRPr="00B34685">
        <w:rPr>
          <w:rFonts w:asciiTheme="majorBidi" w:hAnsiTheme="majorBidi" w:cstheme="majorBidi"/>
          <w:bCs/>
          <w:color w:val="auto"/>
          <w:sz w:val="24"/>
          <w:szCs w:val="24"/>
        </w:rPr>
        <w:t>The objectives of this lab is:</w:t>
      </w:r>
    </w:p>
    <w:p w14:paraId="32CA7CC8" w14:textId="77777777" w:rsidR="0064169B" w:rsidRPr="00B34685" w:rsidRDefault="0064169B" w:rsidP="0064169B">
      <w:pPr>
        <w:pStyle w:val="ListParagraph"/>
        <w:numPr>
          <w:ilvl w:val="0"/>
          <w:numId w:val="31"/>
        </w:numPr>
        <w:spacing w:after="0" w:line="240" w:lineRule="auto"/>
        <w:ind w:hanging="270"/>
        <w:rPr>
          <w:rFonts w:asciiTheme="majorBidi" w:eastAsia="MS PGothic" w:hAnsiTheme="majorBidi" w:cstheme="majorBidi"/>
          <w:color w:val="auto"/>
          <w:sz w:val="24"/>
          <w:szCs w:val="24"/>
          <w:vertAlign w:val="superscript"/>
        </w:rPr>
      </w:pPr>
      <w:r w:rsidRPr="00B34685">
        <w:rPr>
          <w:rFonts w:asciiTheme="majorBidi" w:hAnsiTheme="majorBidi" w:cstheme="majorBidi"/>
          <w:color w:val="auto"/>
          <w:sz w:val="24"/>
          <w:szCs w:val="24"/>
        </w:rPr>
        <w:t>Investigate the logical properties of exclusive-OR, exclusive-NOR function and implement it using basic and universal gates.</w:t>
      </w:r>
    </w:p>
    <w:p w14:paraId="1D21C7DF" w14:textId="77777777" w:rsidR="0064169B" w:rsidRPr="00B34685" w:rsidRDefault="0064169B" w:rsidP="0064169B">
      <w:pPr>
        <w:pStyle w:val="ListParagraph"/>
        <w:numPr>
          <w:ilvl w:val="0"/>
          <w:numId w:val="31"/>
        </w:numPr>
        <w:spacing w:after="0" w:line="240" w:lineRule="auto"/>
        <w:ind w:hanging="270"/>
        <w:rPr>
          <w:rFonts w:asciiTheme="majorBidi" w:eastAsia="MS PGothic" w:hAnsiTheme="majorBidi" w:cstheme="majorBidi"/>
          <w:color w:val="auto"/>
          <w:sz w:val="24"/>
          <w:szCs w:val="24"/>
          <w:vertAlign w:val="superscript"/>
        </w:rPr>
      </w:pPr>
      <w:r w:rsidRPr="00B34685">
        <w:rPr>
          <w:rFonts w:asciiTheme="majorBidi" w:hAnsiTheme="majorBidi" w:cstheme="majorBidi"/>
          <w:color w:val="auto"/>
          <w:sz w:val="24"/>
          <w:szCs w:val="24"/>
        </w:rPr>
        <w:t>To utilize the fundamental operations of Boolean algebra in logic circuit measurements.</w:t>
      </w:r>
    </w:p>
    <w:p w14:paraId="33FD66DE" w14:textId="77777777" w:rsidR="002D34A4" w:rsidRPr="00B34685" w:rsidRDefault="002D34A4" w:rsidP="0064169B">
      <w:pPr>
        <w:spacing w:after="0"/>
        <w:rPr>
          <w:rFonts w:asciiTheme="majorBidi" w:hAnsiTheme="majorBidi" w:cstheme="majorBidi"/>
          <w:b/>
          <w:color w:val="auto"/>
          <w:sz w:val="24"/>
        </w:rPr>
      </w:pPr>
      <w:r w:rsidRPr="00B34685">
        <w:rPr>
          <w:rFonts w:asciiTheme="majorBidi" w:hAnsiTheme="majorBidi" w:cstheme="majorBidi"/>
          <w:b/>
          <w:color w:val="auto"/>
          <w:sz w:val="24"/>
          <w:u w:val="thick"/>
        </w:rPr>
        <w:t>APPARATUS:</w:t>
      </w:r>
      <w:r w:rsidRPr="00B34685">
        <w:rPr>
          <w:rFonts w:asciiTheme="majorBidi" w:hAnsiTheme="majorBidi" w:cstheme="majorBidi"/>
          <w:b/>
          <w:color w:val="auto"/>
          <w:sz w:val="24"/>
        </w:rPr>
        <w:t xml:space="preserve"> </w:t>
      </w:r>
    </w:p>
    <w:p w14:paraId="1B60169C" w14:textId="77777777" w:rsidR="002D34A4" w:rsidRPr="00B34685" w:rsidRDefault="002D34A4" w:rsidP="002D34A4">
      <w:pPr>
        <w:pStyle w:val="ListParagraph"/>
        <w:numPr>
          <w:ilvl w:val="0"/>
          <w:numId w:val="2"/>
        </w:numPr>
        <w:spacing w:after="0"/>
        <w:rPr>
          <w:rFonts w:asciiTheme="majorBidi" w:hAnsiTheme="majorBidi" w:cstheme="majorBidi"/>
          <w:color w:val="auto"/>
          <w:sz w:val="24"/>
        </w:rPr>
      </w:pPr>
      <w:r w:rsidRPr="00B34685">
        <w:rPr>
          <w:rFonts w:asciiTheme="majorBidi" w:hAnsiTheme="majorBidi" w:cstheme="majorBidi"/>
          <w:color w:val="auto"/>
          <w:sz w:val="24"/>
        </w:rPr>
        <w:t>Logic trainer</w:t>
      </w:r>
    </w:p>
    <w:p w14:paraId="50502ED8" w14:textId="77777777" w:rsidR="007871FB" w:rsidRPr="00B34685" w:rsidRDefault="002D34A4" w:rsidP="0064169B">
      <w:pPr>
        <w:pStyle w:val="ListParagraph"/>
        <w:numPr>
          <w:ilvl w:val="0"/>
          <w:numId w:val="2"/>
        </w:numPr>
        <w:spacing w:after="0"/>
        <w:rPr>
          <w:rFonts w:asciiTheme="majorBidi" w:hAnsiTheme="majorBidi" w:cstheme="majorBidi"/>
          <w:color w:val="auto"/>
          <w:sz w:val="24"/>
        </w:rPr>
      </w:pPr>
      <w:r w:rsidRPr="00B34685">
        <w:rPr>
          <w:rFonts w:asciiTheme="majorBidi" w:hAnsiTheme="majorBidi" w:cstheme="majorBidi"/>
          <w:color w:val="auto"/>
          <w:sz w:val="24"/>
        </w:rPr>
        <w:t xml:space="preserve"> Logic probe</w:t>
      </w:r>
    </w:p>
    <w:p w14:paraId="2F21FBF2" w14:textId="77777777" w:rsidR="007871FB" w:rsidRPr="00B34685" w:rsidRDefault="007871FB" w:rsidP="007871FB">
      <w:pPr>
        <w:spacing w:after="0"/>
        <w:rPr>
          <w:rFonts w:asciiTheme="majorBidi" w:hAnsiTheme="majorBidi" w:cstheme="majorBidi"/>
          <w:b/>
          <w:color w:val="auto"/>
          <w:sz w:val="24"/>
        </w:rPr>
      </w:pPr>
      <w:r w:rsidRPr="00B34685">
        <w:rPr>
          <w:rFonts w:asciiTheme="majorBidi" w:hAnsiTheme="majorBidi" w:cstheme="majorBidi"/>
          <w:b/>
          <w:color w:val="auto"/>
          <w:sz w:val="24"/>
          <w:u w:val="thick"/>
        </w:rPr>
        <w:t>COMPONENTS:</w:t>
      </w:r>
      <w:r w:rsidRPr="00B34685">
        <w:rPr>
          <w:rFonts w:asciiTheme="majorBidi" w:hAnsiTheme="majorBidi" w:cstheme="majorBidi"/>
          <w:b/>
          <w:color w:val="auto"/>
          <w:sz w:val="24"/>
        </w:rPr>
        <w:t xml:space="preserve"> </w:t>
      </w:r>
    </w:p>
    <w:p w14:paraId="45CB46D5" w14:textId="77777777" w:rsidR="007871FB" w:rsidRPr="00B34685" w:rsidRDefault="000253F1" w:rsidP="007871FB">
      <w:pPr>
        <w:spacing w:after="0"/>
        <w:rPr>
          <w:rFonts w:asciiTheme="majorBidi" w:hAnsiTheme="majorBidi" w:cstheme="majorBidi"/>
          <w:color w:val="auto"/>
          <w:sz w:val="24"/>
          <w:szCs w:val="24"/>
        </w:rPr>
      </w:pPr>
      <w:r w:rsidRPr="00B34685">
        <w:rPr>
          <w:rFonts w:asciiTheme="majorBidi" w:hAnsiTheme="majorBidi" w:cstheme="majorBidi"/>
          <w:color w:val="auto"/>
          <w:sz w:val="24"/>
          <w:szCs w:val="24"/>
        </w:rPr>
        <w:t xml:space="preserve">ICs 74LS02, 74LS00 , </w:t>
      </w:r>
      <w:r w:rsidR="0064169B" w:rsidRPr="00B34685">
        <w:rPr>
          <w:rFonts w:asciiTheme="majorBidi" w:hAnsiTheme="majorBidi" w:cstheme="majorBidi"/>
          <w:color w:val="auto"/>
          <w:sz w:val="24"/>
        </w:rPr>
        <w:t xml:space="preserve">74LS08, 74LS32, 74LS04 , </w:t>
      </w:r>
      <w:r w:rsidR="007871FB" w:rsidRPr="00B34685">
        <w:rPr>
          <w:rFonts w:asciiTheme="majorBidi" w:hAnsiTheme="majorBidi" w:cstheme="majorBidi"/>
          <w:color w:val="auto"/>
          <w:sz w:val="24"/>
          <w:szCs w:val="24"/>
        </w:rPr>
        <w:t>Jumper Wire</w:t>
      </w:r>
    </w:p>
    <w:p w14:paraId="22694401" w14:textId="77777777" w:rsidR="002D34A4" w:rsidRPr="00B34685" w:rsidRDefault="002D34A4" w:rsidP="002D34A4">
      <w:pPr>
        <w:pStyle w:val="ListParagraph"/>
        <w:widowControl w:val="0"/>
        <w:tabs>
          <w:tab w:val="left" w:pos="861"/>
        </w:tabs>
        <w:autoSpaceDE w:val="0"/>
        <w:autoSpaceDN w:val="0"/>
        <w:spacing w:after="0" w:line="229" w:lineRule="exact"/>
        <w:ind w:left="0"/>
        <w:rPr>
          <w:rFonts w:asciiTheme="majorBidi" w:hAnsiTheme="majorBidi" w:cstheme="majorBidi"/>
          <w:bCs/>
          <w:color w:val="auto"/>
          <w:sz w:val="24"/>
          <w:szCs w:val="24"/>
        </w:rPr>
      </w:pPr>
    </w:p>
    <w:p w14:paraId="3B62A00C" w14:textId="77777777" w:rsidR="000A4276" w:rsidRPr="00B34685"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B34685">
        <w:rPr>
          <w:rFonts w:asciiTheme="majorBidi" w:hAnsiTheme="majorBidi" w:cstheme="majorBidi"/>
          <w:b/>
          <w:bCs/>
          <w:iCs/>
          <w:color w:val="auto"/>
          <w:sz w:val="24"/>
          <w:szCs w:val="24"/>
          <w:u w:val="single"/>
        </w:rPr>
        <w:t>Introduction:</w:t>
      </w:r>
    </w:p>
    <w:p w14:paraId="51A2C35A" w14:textId="77777777" w:rsidR="000C7A34" w:rsidRPr="000C7A34" w:rsidRDefault="000C7A34" w:rsidP="000C7A34">
      <w:pPr>
        <w:spacing w:line="0" w:lineRule="atLeast"/>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Secondary gates can be made by the combinations of primary</w:t>
      </w:r>
      <w:r>
        <w:rPr>
          <w:rFonts w:ascii="Times New Roman" w:eastAsia="Arial" w:hAnsi="Times New Roman" w:cs="Times New Roman"/>
          <w:color w:val="auto"/>
          <w:sz w:val="22"/>
          <w:szCs w:val="22"/>
        </w:rPr>
        <w:t xml:space="preserve"> and universal</w:t>
      </w:r>
      <w:r w:rsidRPr="000C7A34">
        <w:rPr>
          <w:rFonts w:ascii="Times New Roman" w:eastAsia="Arial" w:hAnsi="Times New Roman" w:cs="Times New Roman"/>
          <w:color w:val="auto"/>
          <w:sz w:val="22"/>
          <w:szCs w:val="22"/>
        </w:rPr>
        <w:t xml:space="preserve"> gates.</w:t>
      </w:r>
      <w:r>
        <w:rPr>
          <w:rFonts w:ascii="Times New Roman" w:eastAsia="Arial" w:hAnsi="Times New Roman" w:cs="Times New Roman"/>
          <w:color w:val="auto"/>
          <w:sz w:val="22"/>
          <w:szCs w:val="22"/>
        </w:rPr>
        <w:t xml:space="preserve"> </w:t>
      </w:r>
      <w:r w:rsidRPr="000C7A34">
        <w:rPr>
          <w:rFonts w:ascii="Times New Roman" w:eastAsia="Arial" w:hAnsi="Times New Roman" w:cs="Times New Roman"/>
          <w:color w:val="auto"/>
          <w:sz w:val="22"/>
          <w:szCs w:val="22"/>
        </w:rPr>
        <w:t xml:space="preserve">There are </w:t>
      </w:r>
      <w:r>
        <w:rPr>
          <w:rFonts w:ascii="Times New Roman" w:eastAsia="Arial" w:hAnsi="Times New Roman" w:cs="Times New Roman"/>
          <w:color w:val="auto"/>
          <w:sz w:val="22"/>
          <w:szCs w:val="22"/>
        </w:rPr>
        <w:t>two</w:t>
      </w:r>
      <w:r w:rsidRPr="000C7A34">
        <w:rPr>
          <w:rFonts w:ascii="Times New Roman" w:eastAsia="Arial" w:hAnsi="Times New Roman" w:cs="Times New Roman"/>
          <w:color w:val="auto"/>
          <w:sz w:val="22"/>
          <w:szCs w:val="22"/>
        </w:rPr>
        <w:t xml:space="preserve"> types of secondary gates</w:t>
      </w:r>
      <w:r>
        <w:rPr>
          <w:rFonts w:ascii="Times New Roman" w:eastAsia="Arial" w:hAnsi="Times New Roman" w:cs="Times New Roman"/>
          <w:color w:val="auto"/>
          <w:sz w:val="22"/>
          <w:szCs w:val="22"/>
        </w:rPr>
        <w:t xml:space="preserve"> which may be termed as advanced gates,</w:t>
      </w:r>
    </w:p>
    <w:p w14:paraId="6C2D291C" w14:textId="77777777" w:rsidR="000C7A34" w:rsidRPr="000C7A34" w:rsidRDefault="000C7A34" w:rsidP="000C7A34">
      <w:pPr>
        <w:pStyle w:val="ListParagraph"/>
        <w:numPr>
          <w:ilvl w:val="0"/>
          <w:numId w:val="32"/>
        </w:numPr>
        <w:tabs>
          <w:tab w:val="left" w:pos="2000"/>
        </w:tabs>
        <w:spacing w:after="0" w:line="240" w:lineRule="auto"/>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The XOR Gate.</w:t>
      </w:r>
    </w:p>
    <w:p w14:paraId="1B8F1A13" w14:textId="77777777" w:rsidR="000C7A34" w:rsidRDefault="000C7A34" w:rsidP="000C7A34">
      <w:pPr>
        <w:pStyle w:val="ListParagraph"/>
        <w:numPr>
          <w:ilvl w:val="0"/>
          <w:numId w:val="32"/>
        </w:numPr>
        <w:tabs>
          <w:tab w:val="left" w:pos="2000"/>
        </w:tabs>
        <w:spacing w:after="0" w:line="240" w:lineRule="auto"/>
        <w:jc w:val="both"/>
        <w:rPr>
          <w:rFonts w:ascii="Times New Roman" w:eastAsia="Arial" w:hAnsi="Times New Roman" w:cs="Times New Roman"/>
          <w:color w:val="auto"/>
          <w:sz w:val="22"/>
          <w:szCs w:val="22"/>
        </w:rPr>
      </w:pPr>
      <w:r w:rsidRPr="000C7A34">
        <w:rPr>
          <w:rFonts w:ascii="Times New Roman" w:eastAsia="Arial" w:hAnsi="Times New Roman" w:cs="Times New Roman"/>
          <w:color w:val="auto"/>
          <w:sz w:val="22"/>
          <w:szCs w:val="22"/>
        </w:rPr>
        <w:t>The XNOR Gate.</w:t>
      </w:r>
    </w:p>
    <w:p w14:paraId="5BE80AF7" w14:textId="77777777" w:rsidR="000C7A34" w:rsidRPr="000C7A34" w:rsidRDefault="000C7A34" w:rsidP="000C7A34">
      <w:pPr>
        <w:pStyle w:val="ListParagraph"/>
        <w:tabs>
          <w:tab w:val="left" w:pos="2000"/>
        </w:tabs>
        <w:spacing w:after="0" w:line="240" w:lineRule="auto"/>
        <w:jc w:val="both"/>
        <w:rPr>
          <w:rFonts w:ascii="Times New Roman" w:eastAsia="Arial" w:hAnsi="Times New Roman" w:cs="Times New Roman"/>
          <w:color w:val="auto"/>
          <w:sz w:val="24"/>
          <w:szCs w:val="24"/>
        </w:rPr>
      </w:pPr>
    </w:p>
    <w:p w14:paraId="6FF98B2E" w14:textId="77777777" w:rsidR="000C7A34" w:rsidRPr="000C7A34" w:rsidRDefault="000C7A34" w:rsidP="000C7A34">
      <w:pPr>
        <w:pStyle w:val="ListParagraph"/>
        <w:numPr>
          <w:ilvl w:val="0"/>
          <w:numId w:val="33"/>
        </w:numPr>
        <w:spacing w:line="0" w:lineRule="atLeast"/>
        <w:jc w:val="both"/>
        <w:rPr>
          <w:rFonts w:ascii="Times New Roman" w:eastAsia="Trebuchet MS" w:hAnsi="Times New Roman" w:cs="Times New Roman"/>
          <w:b/>
          <w:color w:val="auto"/>
          <w:sz w:val="24"/>
          <w:szCs w:val="24"/>
        </w:rPr>
      </w:pPr>
      <w:r w:rsidRPr="000C7A34">
        <w:rPr>
          <w:rFonts w:ascii="Times New Roman" w:eastAsia="Trebuchet MS" w:hAnsi="Times New Roman" w:cs="Times New Roman"/>
          <w:b/>
          <w:color w:val="auto"/>
          <w:sz w:val="24"/>
          <w:szCs w:val="24"/>
        </w:rPr>
        <w:t>The Exclusive-OR Gate (XOR Gate):</w:t>
      </w:r>
    </w:p>
    <w:p w14:paraId="535D61AA" w14:textId="77777777" w:rsidR="000C7A34" w:rsidRDefault="000C7A34" w:rsidP="000C7A34">
      <w:pPr>
        <w:spacing w:line="335" w:lineRule="auto"/>
        <w:ind w:right="-10"/>
        <w:jc w:val="both"/>
        <w:rPr>
          <w:rFonts w:ascii="Times New Roman" w:eastAsia="Trebuchet MS" w:hAnsi="Times New Roman" w:cs="Times New Roman"/>
          <w:b/>
          <w:bCs/>
          <w:iCs/>
          <w:color w:val="auto"/>
          <w:sz w:val="22"/>
          <w:szCs w:val="22"/>
        </w:rPr>
      </w:pPr>
      <w:r w:rsidRPr="000C7A34">
        <w:rPr>
          <w:rFonts w:ascii="Times New Roman" w:eastAsia="Arial" w:hAnsi="Times New Roman" w:cs="Times New Roman"/>
          <w:color w:val="auto"/>
          <w:sz w:val="22"/>
          <w:szCs w:val="22"/>
        </w:rPr>
        <w:t>The exclusive OR function is an interesting and useful logical operation. As the name implies, it is similar to the previously studied OR function, but it’s a new and distinct operation.</w:t>
      </w:r>
      <w:r>
        <w:rPr>
          <w:rFonts w:ascii="Times New Roman" w:eastAsia="Arial" w:hAnsi="Times New Roman" w:cs="Times New Roman"/>
          <w:color w:val="auto"/>
          <w:sz w:val="22"/>
          <w:szCs w:val="22"/>
        </w:rPr>
        <w:t xml:space="preserve"> </w:t>
      </w:r>
      <w:r w:rsidRPr="000C7A34">
        <w:rPr>
          <w:rFonts w:ascii="Times New Roman" w:eastAsia="Trebuchet MS" w:hAnsi="Times New Roman" w:cs="Times New Roman"/>
          <w:b/>
          <w:bCs/>
          <w:iCs/>
          <w:color w:val="auto"/>
          <w:sz w:val="22"/>
          <w:szCs w:val="22"/>
        </w:rPr>
        <w:t xml:space="preserve">"It is a device whose output is 1 only when the two inputs are different, </w:t>
      </w:r>
      <w:r w:rsidRPr="000C7A34">
        <w:rPr>
          <w:rFonts w:ascii="Times New Roman" w:eastAsia="Arial" w:hAnsi="Times New Roman" w:cs="Times New Roman"/>
          <w:b/>
          <w:bCs/>
          <w:iCs/>
          <w:color w:val="auto"/>
          <w:sz w:val="22"/>
          <w:szCs w:val="22"/>
        </w:rPr>
        <w:t>but 0 if the inputs are the</w:t>
      </w:r>
      <w:r w:rsidRPr="000C7A34">
        <w:rPr>
          <w:rFonts w:ascii="Times New Roman" w:eastAsia="Trebuchet MS" w:hAnsi="Times New Roman" w:cs="Times New Roman"/>
          <w:b/>
          <w:bCs/>
          <w:iCs/>
          <w:color w:val="auto"/>
          <w:sz w:val="22"/>
          <w:szCs w:val="22"/>
        </w:rPr>
        <w:t xml:space="preserve"> </w:t>
      </w:r>
      <w:r w:rsidRPr="000C7A34">
        <w:rPr>
          <w:rFonts w:ascii="Times New Roman" w:eastAsia="Arial" w:hAnsi="Times New Roman" w:cs="Times New Roman"/>
          <w:b/>
          <w:bCs/>
          <w:iCs/>
          <w:color w:val="auto"/>
          <w:sz w:val="22"/>
          <w:szCs w:val="22"/>
        </w:rPr>
        <w:t>same.</w:t>
      </w:r>
      <w:r w:rsidRPr="000C7A34">
        <w:rPr>
          <w:rFonts w:ascii="Times New Roman" w:eastAsia="Trebuchet MS" w:hAnsi="Times New Roman" w:cs="Times New Roman"/>
          <w:b/>
          <w:bCs/>
          <w:iCs/>
          <w:color w:val="auto"/>
          <w:sz w:val="22"/>
          <w:szCs w:val="22"/>
        </w:rPr>
        <w:t>"</w:t>
      </w:r>
      <w:r>
        <w:rPr>
          <w:rFonts w:ascii="Times New Roman" w:eastAsia="Arial" w:hAnsi="Times New Roman" w:cs="Times New Roman"/>
          <w:b/>
          <w:bCs/>
          <w:iCs/>
          <w:color w:val="auto"/>
          <w:sz w:val="22"/>
          <w:szCs w:val="22"/>
        </w:rPr>
        <w:t xml:space="preserve"> </w:t>
      </w:r>
      <w:r w:rsidRPr="000C7A34">
        <w:rPr>
          <w:rFonts w:ascii="Times New Roman" w:eastAsia="Arial" w:hAnsi="Times New Roman" w:cs="Times New Roman"/>
          <w:color w:val="auto"/>
          <w:sz w:val="22"/>
          <w:szCs w:val="22"/>
        </w:rPr>
        <w:t xml:space="preserve">This is </w:t>
      </w:r>
      <w:r>
        <w:rPr>
          <w:rFonts w:ascii="Times New Roman" w:eastAsia="Arial" w:hAnsi="Times New Roman" w:cs="Times New Roman"/>
          <w:color w:val="auto"/>
          <w:sz w:val="22"/>
          <w:szCs w:val="22"/>
        </w:rPr>
        <w:t>useful for comparator circuits</w:t>
      </w:r>
      <w:r w:rsidRPr="000C7A34">
        <w:rPr>
          <w:rFonts w:ascii="Times New Roman" w:eastAsia="Arial" w:hAnsi="Times New Roman" w:cs="Times New Roman"/>
          <w:color w:val="auto"/>
          <w:sz w:val="22"/>
          <w:szCs w:val="22"/>
        </w:rPr>
        <w:t>; if the inputs are different, then the output will be true, otherwise it is false.</w:t>
      </w:r>
      <w:r>
        <w:rPr>
          <w:rFonts w:ascii="Times New Roman" w:eastAsia="Arial" w:hAnsi="Times New Roman" w:cs="Times New Roman"/>
          <w:b/>
          <w:bCs/>
          <w:iCs/>
          <w:color w:val="auto"/>
          <w:sz w:val="22"/>
          <w:szCs w:val="22"/>
        </w:rPr>
        <w:t xml:space="preserve"> </w:t>
      </w:r>
      <w:r w:rsidRPr="000C7A34">
        <w:rPr>
          <w:rFonts w:ascii="Times New Roman" w:eastAsia="Trebuchet MS" w:hAnsi="Times New Roman" w:cs="Times New Roman"/>
          <w:b/>
          <w:bCs/>
          <w:iCs/>
          <w:color w:val="auto"/>
          <w:sz w:val="22"/>
          <w:szCs w:val="22"/>
        </w:rPr>
        <w:t xml:space="preserve">The symbol for exclusive-OR function is  </w:t>
      </w:r>
      <w:r w:rsidRPr="000C7A34">
        <w:rPr>
          <w:rFonts w:ascii="Times New Roman" w:eastAsia="Trebuchet MS" w:hAnsi="Times New Roman" w:cs="Times New Roman"/>
          <w:b/>
          <w:bCs/>
          <w:iCs/>
          <w:noProof/>
          <w:color w:val="auto"/>
          <w:sz w:val="22"/>
          <w:szCs w:val="22"/>
          <w:lang w:eastAsia="en-US" w:bidi="ar-SA"/>
        </w:rPr>
        <w:drawing>
          <wp:inline distT="0" distB="0" distL="0" distR="0" wp14:anchorId="4ACFC717" wp14:editId="20158EF4">
            <wp:extent cx="174625" cy="1670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4625" cy="167005"/>
                    </a:xfrm>
                    <a:prstGeom prst="rect">
                      <a:avLst/>
                    </a:prstGeom>
                    <a:noFill/>
                    <a:ln w="9525">
                      <a:noFill/>
                      <a:miter lim="800000"/>
                      <a:headEnd/>
                      <a:tailEnd/>
                    </a:ln>
                  </pic:spPr>
                </pic:pic>
              </a:graphicData>
            </a:graphic>
          </wp:inline>
        </w:drawing>
      </w:r>
      <w:r w:rsidRPr="000C7A34">
        <w:rPr>
          <w:rFonts w:ascii="Times New Roman" w:eastAsia="Trebuchet MS" w:hAnsi="Times New Roman" w:cs="Times New Roman"/>
          <w:b/>
          <w:bCs/>
          <w:iCs/>
          <w:color w:val="auto"/>
          <w:sz w:val="22"/>
          <w:szCs w:val="22"/>
        </w:rPr>
        <w:t xml:space="preserve">  and the logical expression is shown in fig below.</w:t>
      </w:r>
    </w:p>
    <w:p w14:paraId="40789DA2" w14:textId="77777777" w:rsidR="00A80910" w:rsidRPr="00885729" w:rsidRDefault="0063220A" w:rsidP="00A80910">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704320" behindDoc="1" locked="0" layoutInCell="1" allowOverlap="1" wp14:anchorId="7619F90F" wp14:editId="5D74AD28">
            <wp:simplePos x="0" y="0"/>
            <wp:positionH relativeFrom="column">
              <wp:posOffset>2522855</wp:posOffset>
            </wp:positionH>
            <wp:positionV relativeFrom="paragraph">
              <wp:posOffset>6350</wp:posOffset>
            </wp:positionV>
            <wp:extent cx="1475740" cy="93027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r="56934"/>
                    <a:stretch>
                      <a:fillRect/>
                    </a:stretch>
                  </pic:blipFill>
                  <pic:spPr bwMode="auto">
                    <a:xfrm>
                      <a:off x="0" y="0"/>
                      <a:ext cx="1475740" cy="930275"/>
                    </a:xfrm>
                    <a:prstGeom prst="rect">
                      <a:avLst/>
                    </a:prstGeom>
                    <a:noFill/>
                  </pic:spPr>
                </pic:pic>
              </a:graphicData>
            </a:graphic>
          </wp:anchor>
        </w:drawing>
      </w:r>
      <w:r w:rsidR="00A80910" w:rsidRPr="00885729">
        <w:rPr>
          <w:rFonts w:asciiTheme="majorBidi" w:hAnsiTheme="majorBidi" w:cstheme="majorBidi"/>
          <w:b/>
          <w:iCs/>
          <w:color w:val="auto"/>
          <w:sz w:val="22"/>
          <w:szCs w:val="22"/>
          <w:u w:val="single"/>
        </w:rPr>
        <w:t>Symbol:</w:t>
      </w:r>
    </w:p>
    <w:p w14:paraId="6E4438C0" w14:textId="77777777" w:rsidR="00A80910" w:rsidRPr="000C7A34" w:rsidRDefault="00A80910" w:rsidP="000C7A34">
      <w:pPr>
        <w:spacing w:line="335" w:lineRule="auto"/>
        <w:ind w:right="-10"/>
        <w:jc w:val="both"/>
        <w:rPr>
          <w:rFonts w:ascii="Times New Roman" w:eastAsia="Arial" w:hAnsi="Times New Roman" w:cs="Times New Roman"/>
          <w:b/>
          <w:bCs/>
          <w:iCs/>
          <w:color w:val="auto"/>
          <w:sz w:val="22"/>
          <w:szCs w:val="22"/>
        </w:rPr>
      </w:pPr>
    </w:p>
    <w:p w14:paraId="4A4202FA" w14:textId="77777777" w:rsidR="000253F1"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 </w:t>
      </w:r>
    </w:p>
    <w:p w14:paraId="617919F1" w14:textId="77777777" w:rsidR="00A80910" w:rsidRDefault="00A80910" w:rsidP="00613D3E">
      <w:pPr>
        <w:pStyle w:val="BodyText"/>
        <w:spacing w:line="276" w:lineRule="auto"/>
        <w:ind w:right="224"/>
        <w:rPr>
          <w:b/>
          <w:bCs/>
          <w:sz w:val="20"/>
          <w:szCs w:val="20"/>
          <w:u w:val="single"/>
        </w:rPr>
      </w:pPr>
    </w:p>
    <w:p w14:paraId="7DE52CAE" w14:textId="77777777" w:rsidR="00495F91" w:rsidRDefault="00495F91" w:rsidP="00495F91">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2 Exclusive-OR Gate Symbol</w:t>
      </w:r>
    </w:p>
    <w:p w14:paraId="5BF01242" w14:textId="77777777" w:rsidR="00495F91" w:rsidRDefault="00495F91" w:rsidP="00495F91">
      <w:pPr>
        <w:spacing w:before="106"/>
        <w:ind w:left="720"/>
        <w:rPr>
          <w:rFonts w:ascii="Times New Roman" w:eastAsia="Times New Roman" w:hAnsi="Times New Roman" w:cs="Times New Roman"/>
          <w:b/>
          <w:bCs/>
          <w:color w:val="auto"/>
          <w:u w:val="single"/>
          <w:lang w:eastAsia="en-US" w:bidi="en-US"/>
        </w:rPr>
      </w:pPr>
    </w:p>
    <w:p w14:paraId="23F96258" w14:textId="77777777" w:rsidR="00495F91" w:rsidRDefault="00495F91" w:rsidP="00495F91">
      <w:pPr>
        <w:spacing w:before="106"/>
        <w:ind w:left="720"/>
        <w:rPr>
          <w:rFonts w:ascii="Times New Roman" w:eastAsia="Times New Roman" w:hAnsi="Times New Roman" w:cs="Times New Roman"/>
          <w:b/>
          <w:bCs/>
          <w:color w:val="auto"/>
          <w:u w:val="single"/>
          <w:lang w:eastAsia="en-US" w:bidi="en-US"/>
        </w:rPr>
      </w:pPr>
    </w:p>
    <w:p w14:paraId="313E80D1" w14:textId="77777777" w:rsidR="00495F91" w:rsidRDefault="00495F91" w:rsidP="00495F91">
      <w:pPr>
        <w:spacing w:before="106"/>
        <w:ind w:left="720"/>
        <w:rPr>
          <w:rFonts w:ascii="Times New Roman" w:eastAsia="Times New Roman" w:hAnsi="Times New Roman" w:cs="Times New Roman"/>
          <w:b/>
          <w:bCs/>
          <w:color w:val="auto"/>
          <w:u w:val="single"/>
          <w:lang w:eastAsia="en-US" w:bidi="en-US"/>
        </w:rPr>
      </w:pPr>
    </w:p>
    <w:p w14:paraId="45E0AA44" w14:textId="77777777" w:rsidR="00495F91" w:rsidRDefault="00495F91" w:rsidP="00495F91">
      <w:pPr>
        <w:spacing w:before="106"/>
        <w:ind w:left="720"/>
        <w:rPr>
          <w:rFonts w:ascii="Times New Roman" w:eastAsia="Times New Roman" w:hAnsi="Times New Roman" w:cs="Times New Roman"/>
          <w:b/>
          <w:bCs/>
          <w:color w:val="auto"/>
          <w:u w:val="single"/>
          <w:lang w:eastAsia="en-US" w:bidi="en-US"/>
        </w:rPr>
      </w:pPr>
    </w:p>
    <w:p w14:paraId="56F0D276" w14:textId="77777777" w:rsidR="00495F91" w:rsidRDefault="00495F91" w:rsidP="00495F91">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lastRenderedPageBreak/>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495F91" w14:paraId="47CB9255" w14:textId="77777777" w:rsidTr="005B5A95">
        <w:trPr>
          <w:trHeight w:val="276"/>
        </w:trPr>
        <w:tc>
          <w:tcPr>
            <w:tcW w:w="1805" w:type="dxa"/>
            <w:gridSpan w:val="2"/>
          </w:tcPr>
          <w:p w14:paraId="6FC6D7F3" w14:textId="77777777" w:rsidR="00495F91" w:rsidRDefault="00495F91" w:rsidP="005B5A95">
            <w:pPr>
              <w:pStyle w:val="TableParagraph"/>
              <w:spacing w:line="256" w:lineRule="exact"/>
              <w:ind w:left="568"/>
              <w:rPr>
                <w:b/>
                <w:sz w:val="24"/>
              </w:rPr>
            </w:pPr>
            <w:r>
              <w:rPr>
                <w:b/>
                <w:sz w:val="24"/>
              </w:rPr>
              <w:t>Inputs</w:t>
            </w:r>
          </w:p>
        </w:tc>
        <w:tc>
          <w:tcPr>
            <w:tcW w:w="1534" w:type="dxa"/>
          </w:tcPr>
          <w:p w14:paraId="3A577260" w14:textId="77777777" w:rsidR="00495F91" w:rsidRDefault="00495F91" w:rsidP="005B5A95">
            <w:pPr>
              <w:pStyle w:val="TableParagraph"/>
              <w:spacing w:line="256" w:lineRule="exact"/>
              <w:ind w:left="374" w:right="362"/>
              <w:jc w:val="center"/>
              <w:rPr>
                <w:b/>
                <w:sz w:val="24"/>
              </w:rPr>
            </w:pPr>
            <w:r>
              <w:rPr>
                <w:b/>
                <w:sz w:val="24"/>
              </w:rPr>
              <w:t>Output</w:t>
            </w:r>
          </w:p>
        </w:tc>
      </w:tr>
      <w:tr w:rsidR="00495F91" w14:paraId="7D2636BB" w14:textId="77777777" w:rsidTr="005B5A95">
        <w:trPr>
          <w:trHeight w:val="275"/>
        </w:trPr>
        <w:tc>
          <w:tcPr>
            <w:tcW w:w="900" w:type="dxa"/>
          </w:tcPr>
          <w:p w14:paraId="67B9AF54" w14:textId="77777777" w:rsidR="00495F91" w:rsidRDefault="00495F91" w:rsidP="005B5A95">
            <w:pPr>
              <w:pStyle w:val="TableParagraph"/>
              <w:spacing w:line="256" w:lineRule="exact"/>
              <w:ind w:left="7"/>
              <w:jc w:val="center"/>
              <w:rPr>
                <w:b/>
                <w:sz w:val="24"/>
              </w:rPr>
            </w:pPr>
            <w:r>
              <w:rPr>
                <w:b/>
                <w:w w:val="99"/>
                <w:sz w:val="24"/>
              </w:rPr>
              <w:t>A</w:t>
            </w:r>
          </w:p>
        </w:tc>
        <w:tc>
          <w:tcPr>
            <w:tcW w:w="905" w:type="dxa"/>
          </w:tcPr>
          <w:p w14:paraId="59880B4C" w14:textId="77777777" w:rsidR="00495F91" w:rsidRDefault="00495F91" w:rsidP="005B5A95">
            <w:pPr>
              <w:pStyle w:val="TableParagraph"/>
              <w:spacing w:line="256" w:lineRule="exact"/>
              <w:ind w:left="371"/>
              <w:rPr>
                <w:b/>
                <w:sz w:val="24"/>
              </w:rPr>
            </w:pPr>
            <w:r>
              <w:rPr>
                <w:b/>
                <w:sz w:val="24"/>
              </w:rPr>
              <w:t>B</w:t>
            </w:r>
          </w:p>
        </w:tc>
        <w:tc>
          <w:tcPr>
            <w:tcW w:w="1534" w:type="dxa"/>
          </w:tcPr>
          <w:p w14:paraId="53263E05" w14:textId="77777777" w:rsidR="00495F91" w:rsidRDefault="00495F91" w:rsidP="005B5A95">
            <w:pPr>
              <w:pStyle w:val="TableParagraph"/>
              <w:spacing w:line="256" w:lineRule="exact"/>
              <w:ind w:left="7"/>
              <w:jc w:val="center"/>
              <w:rPr>
                <w:b/>
                <w:sz w:val="24"/>
              </w:rPr>
            </w:pPr>
            <w:r>
              <w:rPr>
                <w:b/>
                <w:w w:val="99"/>
                <w:sz w:val="24"/>
              </w:rPr>
              <w:t>Y</w:t>
            </w:r>
          </w:p>
        </w:tc>
      </w:tr>
      <w:tr w:rsidR="00495F91" w14:paraId="0240B04A" w14:textId="77777777" w:rsidTr="005B5A95">
        <w:trPr>
          <w:trHeight w:val="277"/>
        </w:trPr>
        <w:tc>
          <w:tcPr>
            <w:tcW w:w="900" w:type="dxa"/>
          </w:tcPr>
          <w:p w14:paraId="3E0E99DF" w14:textId="77777777" w:rsidR="00495F91" w:rsidRDefault="00495F91" w:rsidP="005B5A95">
            <w:pPr>
              <w:pStyle w:val="TableParagraph"/>
              <w:spacing w:line="258" w:lineRule="exact"/>
              <w:ind w:left="9"/>
              <w:jc w:val="center"/>
              <w:rPr>
                <w:sz w:val="24"/>
              </w:rPr>
            </w:pPr>
            <w:r>
              <w:rPr>
                <w:sz w:val="24"/>
              </w:rPr>
              <w:t>L</w:t>
            </w:r>
          </w:p>
        </w:tc>
        <w:tc>
          <w:tcPr>
            <w:tcW w:w="905" w:type="dxa"/>
          </w:tcPr>
          <w:p w14:paraId="5131D641" w14:textId="77777777" w:rsidR="00495F91" w:rsidRDefault="00495F91" w:rsidP="005B5A95">
            <w:pPr>
              <w:pStyle w:val="TableParagraph"/>
              <w:spacing w:line="258" w:lineRule="exact"/>
              <w:ind w:left="378"/>
              <w:rPr>
                <w:sz w:val="24"/>
              </w:rPr>
            </w:pPr>
            <w:r>
              <w:rPr>
                <w:sz w:val="24"/>
              </w:rPr>
              <w:t>L</w:t>
            </w:r>
          </w:p>
        </w:tc>
        <w:tc>
          <w:tcPr>
            <w:tcW w:w="1534" w:type="dxa"/>
          </w:tcPr>
          <w:p w14:paraId="7FF55812" w14:textId="37A26A7E" w:rsidR="00495F91" w:rsidRDefault="000747FC" w:rsidP="005B5A95">
            <w:pPr>
              <w:pStyle w:val="TableParagraph"/>
              <w:spacing w:line="258" w:lineRule="exact"/>
              <w:ind w:left="7"/>
              <w:jc w:val="center"/>
              <w:rPr>
                <w:sz w:val="24"/>
              </w:rPr>
            </w:pPr>
            <w:r>
              <w:rPr>
                <w:sz w:val="24"/>
              </w:rPr>
              <w:t>L</w:t>
            </w:r>
          </w:p>
        </w:tc>
      </w:tr>
      <w:tr w:rsidR="00495F91" w14:paraId="73CED39B" w14:textId="77777777" w:rsidTr="005B5A95">
        <w:trPr>
          <w:trHeight w:val="275"/>
        </w:trPr>
        <w:tc>
          <w:tcPr>
            <w:tcW w:w="900" w:type="dxa"/>
          </w:tcPr>
          <w:p w14:paraId="06B7C334" w14:textId="77777777" w:rsidR="00495F91" w:rsidRDefault="00495F91" w:rsidP="005B5A95">
            <w:pPr>
              <w:pStyle w:val="TableParagraph"/>
              <w:spacing w:line="256" w:lineRule="exact"/>
              <w:ind w:left="9"/>
              <w:jc w:val="center"/>
              <w:rPr>
                <w:sz w:val="24"/>
              </w:rPr>
            </w:pPr>
            <w:r>
              <w:rPr>
                <w:sz w:val="24"/>
              </w:rPr>
              <w:t>L</w:t>
            </w:r>
          </w:p>
        </w:tc>
        <w:tc>
          <w:tcPr>
            <w:tcW w:w="905" w:type="dxa"/>
          </w:tcPr>
          <w:p w14:paraId="52C85DD6" w14:textId="77777777" w:rsidR="00495F91" w:rsidRDefault="00495F91" w:rsidP="005B5A95">
            <w:pPr>
              <w:pStyle w:val="TableParagraph"/>
              <w:spacing w:line="256" w:lineRule="exact"/>
              <w:ind w:left="364"/>
              <w:rPr>
                <w:sz w:val="24"/>
              </w:rPr>
            </w:pPr>
            <w:r>
              <w:rPr>
                <w:w w:val="99"/>
                <w:sz w:val="24"/>
              </w:rPr>
              <w:t>H</w:t>
            </w:r>
          </w:p>
        </w:tc>
        <w:tc>
          <w:tcPr>
            <w:tcW w:w="1534" w:type="dxa"/>
          </w:tcPr>
          <w:p w14:paraId="6BC4B133" w14:textId="2F0195A8" w:rsidR="00495F91" w:rsidRDefault="000747FC" w:rsidP="005B5A95">
            <w:pPr>
              <w:pStyle w:val="TableParagraph"/>
              <w:spacing w:line="256" w:lineRule="exact"/>
              <w:ind w:left="7"/>
              <w:jc w:val="center"/>
              <w:rPr>
                <w:sz w:val="24"/>
              </w:rPr>
            </w:pPr>
            <w:r>
              <w:rPr>
                <w:sz w:val="24"/>
              </w:rPr>
              <w:t>H</w:t>
            </w:r>
          </w:p>
        </w:tc>
      </w:tr>
      <w:tr w:rsidR="00495F91" w14:paraId="156A6D20" w14:textId="77777777" w:rsidTr="005B5A95">
        <w:trPr>
          <w:trHeight w:val="275"/>
        </w:trPr>
        <w:tc>
          <w:tcPr>
            <w:tcW w:w="900" w:type="dxa"/>
          </w:tcPr>
          <w:p w14:paraId="6098D8AB" w14:textId="77777777" w:rsidR="00495F91" w:rsidRDefault="00495F91" w:rsidP="005B5A95">
            <w:pPr>
              <w:pStyle w:val="TableParagraph"/>
              <w:spacing w:line="256" w:lineRule="exact"/>
              <w:ind w:left="7"/>
              <w:jc w:val="center"/>
              <w:rPr>
                <w:sz w:val="24"/>
              </w:rPr>
            </w:pPr>
            <w:r>
              <w:rPr>
                <w:w w:val="99"/>
                <w:sz w:val="24"/>
              </w:rPr>
              <w:t>H</w:t>
            </w:r>
          </w:p>
        </w:tc>
        <w:tc>
          <w:tcPr>
            <w:tcW w:w="905" w:type="dxa"/>
          </w:tcPr>
          <w:p w14:paraId="62BCFF98" w14:textId="77777777" w:rsidR="00495F91" w:rsidRDefault="00495F91" w:rsidP="005B5A95">
            <w:pPr>
              <w:pStyle w:val="TableParagraph"/>
              <w:spacing w:line="256" w:lineRule="exact"/>
              <w:ind w:left="378"/>
              <w:rPr>
                <w:sz w:val="24"/>
              </w:rPr>
            </w:pPr>
            <w:r>
              <w:rPr>
                <w:sz w:val="24"/>
              </w:rPr>
              <w:t>L</w:t>
            </w:r>
          </w:p>
        </w:tc>
        <w:tc>
          <w:tcPr>
            <w:tcW w:w="1534" w:type="dxa"/>
          </w:tcPr>
          <w:p w14:paraId="07A66481" w14:textId="681387AE" w:rsidR="00495F91" w:rsidRDefault="000747FC" w:rsidP="005B5A95">
            <w:pPr>
              <w:pStyle w:val="TableParagraph"/>
              <w:spacing w:line="256" w:lineRule="exact"/>
              <w:ind w:left="7"/>
              <w:jc w:val="center"/>
              <w:rPr>
                <w:sz w:val="24"/>
              </w:rPr>
            </w:pPr>
            <w:r>
              <w:rPr>
                <w:sz w:val="24"/>
              </w:rPr>
              <w:t>H</w:t>
            </w:r>
          </w:p>
        </w:tc>
      </w:tr>
      <w:tr w:rsidR="00495F91" w14:paraId="126D2562" w14:textId="77777777" w:rsidTr="005B5A95">
        <w:trPr>
          <w:trHeight w:val="275"/>
        </w:trPr>
        <w:tc>
          <w:tcPr>
            <w:tcW w:w="900" w:type="dxa"/>
          </w:tcPr>
          <w:p w14:paraId="2EE92A4F" w14:textId="77777777" w:rsidR="00495F91" w:rsidRDefault="00495F91" w:rsidP="005B5A95">
            <w:pPr>
              <w:pStyle w:val="TableParagraph"/>
              <w:spacing w:line="256" w:lineRule="exact"/>
              <w:ind w:left="7"/>
              <w:jc w:val="center"/>
              <w:rPr>
                <w:sz w:val="24"/>
              </w:rPr>
            </w:pPr>
            <w:r>
              <w:rPr>
                <w:w w:val="99"/>
                <w:sz w:val="24"/>
              </w:rPr>
              <w:t>H</w:t>
            </w:r>
          </w:p>
        </w:tc>
        <w:tc>
          <w:tcPr>
            <w:tcW w:w="905" w:type="dxa"/>
          </w:tcPr>
          <w:p w14:paraId="4208EFB1" w14:textId="77777777" w:rsidR="00495F91" w:rsidRDefault="00495F91" w:rsidP="005B5A95">
            <w:pPr>
              <w:pStyle w:val="TableParagraph"/>
              <w:spacing w:line="256" w:lineRule="exact"/>
              <w:ind w:left="364"/>
              <w:rPr>
                <w:sz w:val="24"/>
              </w:rPr>
            </w:pPr>
            <w:r>
              <w:rPr>
                <w:w w:val="99"/>
                <w:sz w:val="24"/>
              </w:rPr>
              <w:t>H</w:t>
            </w:r>
          </w:p>
        </w:tc>
        <w:tc>
          <w:tcPr>
            <w:tcW w:w="1534" w:type="dxa"/>
          </w:tcPr>
          <w:p w14:paraId="6BE02EB7" w14:textId="056ACD23" w:rsidR="00495F91" w:rsidRDefault="000747FC" w:rsidP="005B5A95">
            <w:pPr>
              <w:pStyle w:val="TableParagraph"/>
              <w:spacing w:line="256" w:lineRule="exact"/>
              <w:ind w:left="9"/>
              <w:jc w:val="center"/>
              <w:rPr>
                <w:sz w:val="24"/>
              </w:rPr>
            </w:pPr>
            <w:r>
              <w:rPr>
                <w:sz w:val="24"/>
              </w:rPr>
              <w:t>L</w:t>
            </w:r>
          </w:p>
        </w:tc>
      </w:tr>
    </w:tbl>
    <w:p w14:paraId="003FE0AB" w14:textId="77777777" w:rsidR="00495F91" w:rsidRPr="000F004C" w:rsidRDefault="00495F91" w:rsidP="00495F91">
      <w:pPr>
        <w:pStyle w:val="BodyText"/>
        <w:spacing w:line="270" w:lineRule="exact"/>
        <w:ind w:left="2313" w:right="2247"/>
        <w:jc w:val="center"/>
        <w:rPr>
          <w:sz w:val="20"/>
          <w:szCs w:val="20"/>
        </w:rPr>
      </w:pPr>
      <w:r w:rsidRPr="000F004C">
        <w:rPr>
          <w:sz w:val="20"/>
          <w:szCs w:val="20"/>
        </w:rPr>
        <w:t xml:space="preserve">Table: 1 </w:t>
      </w:r>
      <w:r>
        <w:rPr>
          <w:sz w:val="20"/>
          <w:szCs w:val="20"/>
        </w:rPr>
        <w:t>XOR</w:t>
      </w:r>
      <w:r w:rsidRPr="000F004C">
        <w:rPr>
          <w:sz w:val="20"/>
          <w:szCs w:val="20"/>
        </w:rPr>
        <w:t xml:space="preserve"> Gate Truth Table</w:t>
      </w:r>
    </w:p>
    <w:p w14:paraId="2D9ABF36" w14:textId="77777777" w:rsidR="00495F91" w:rsidRDefault="00495F91" w:rsidP="00495F91">
      <w:pPr>
        <w:pStyle w:val="BodyText"/>
        <w:spacing w:line="270" w:lineRule="exact"/>
        <w:ind w:left="2313" w:right="2247"/>
        <w:jc w:val="center"/>
      </w:pPr>
      <w:r>
        <w:t>H= Logic High, L= Logic Low</w:t>
      </w:r>
    </w:p>
    <w:p w14:paraId="24A65236" w14:textId="77777777" w:rsidR="00495F91" w:rsidRDefault="00495F91" w:rsidP="00495F91">
      <w:pPr>
        <w:pStyle w:val="BodyText"/>
        <w:spacing w:line="276" w:lineRule="auto"/>
        <w:ind w:right="224"/>
        <w:jc w:val="center"/>
        <w:rPr>
          <w:b/>
          <w:bCs/>
          <w:sz w:val="20"/>
          <w:szCs w:val="20"/>
          <w:u w:val="single"/>
        </w:rPr>
      </w:pPr>
    </w:p>
    <w:p w14:paraId="1BACB072" w14:textId="77777777" w:rsidR="0063220A" w:rsidRDefault="0063220A" w:rsidP="0063220A">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14:paraId="4AF9BC30" w14:textId="77777777" w:rsidR="0063220A" w:rsidRDefault="0063220A" w:rsidP="0063220A">
      <w:pPr>
        <w:pStyle w:val="BodyText"/>
        <w:spacing w:line="276" w:lineRule="auto"/>
        <w:ind w:right="-10"/>
        <w:jc w:val="both"/>
      </w:pPr>
      <w:r>
        <w:rPr>
          <w:noProof/>
          <w:lang w:bidi="ar-SA"/>
        </w:rPr>
        <w:drawing>
          <wp:anchor distT="0" distB="0" distL="114300" distR="114300" simplePos="0" relativeHeight="251705344" behindDoc="1" locked="0" layoutInCell="1" allowOverlap="1" wp14:anchorId="6023C958" wp14:editId="57F031CC">
            <wp:simplePos x="0" y="0"/>
            <wp:positionH relativeFrom="column">
              <wp:posOffset>1855470</wp:posOffset>
            </wp:positionH>
            <wp:positionV relativeFrom="paragraph">
              <wp:posOffset>304966</wp:posOffset>
            </wp:positionV>
            <wp:extent cx="2708248" cy="189241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2708248" cy="1892410"/>
                    </a:xfrm>
                    <a:prstGeom prst="rect">
                      <a:avLst/>
                    </a:prstGeom>
                    <a:noFill/>
                  </pic:spPr>
                </pic:pic>
              </a:graphicData>
            </a:graphic>
          </wp:anchor>
        </w:drawing>
      </w:r>
      <w:r>
        <w:t>7486 IC contains four 2-input XOR gates. The connection diagram for this IC are shown below:</w:t>
      </w:r>
    </w:p>
    <w:p w14:paraId="69B54ECF" w14:textId="77777777" w:rsidR="0063220A" w:rsidRDefault="0063220A" w:rsidP="0063220A">
      <w:pPr>
        <w:pStyle w:val="BodyText"/>
        <w:spacing w:line="276" w:lineRule="auto"/>
        <w:ind w:right="224"/>
        <w:rPr>
          <w:b/>
          <w:bCs/>
          <w:sz w:val="20"/>
          <w:szCs w:val="20"/>
          <w:u w:val="single"/>
        </w:rPr>
      </w:pPr>
    </w:p>
    <w:p w14:paraId="6B9D3F14" w14:textId="77777777" w:rsidR="0063220A" w:rsidRDefault="0063220A" w:rsidP="0063220A">
      <w:pPr>
        <w:pStyle w:val="BodyText"/>
        <w:spacing w:line="276" w:lineRule="auto"/>
        <w:ind w:right="224"/>
        <w:rPr>
          <w:b/>
          <w:bCs/>
          <w:sz w:val="20"/>
          <w:szCs w:val="20"/>
          <w:u w:val="single"/>
        </w:rPr>
      </w:pPr>
    </w:p>
    <w:p w14:paraId="0A89C0FB" w14:textId="77777777" w:rsidR="0063220A" w:rsidRDefault="0063220A" w:rsidP="0063220A">
      <w:pPr>
        <w:pStyle w:val="BodyText"/>
        <w:spacing w:line="276" w:lineRule="auto"/>
        <w:ind w:right="224"/>
        <w:rPr>
          <w:b/>
          <w:bCs/>
          <w:sz w:val="20"/>
          <w:szCs w:val="20"/>
          <w:u w:val="single"/>
        </w:rPr>
      </w:pPr>
    </w:p>
    <w:p w14:paraId="61BD0113" w14:textId="77777777" w:rsidR="0063220A" w:rsidRDefault="0063220A" w:rsidP="0063220A">
      <w:pPr>
        <w:pStyle w:val="BodyText"/>
        <w:spacing w:line="276" w:lineRule="auto"/>
        <w:ind w:right="224"/>
        <w:rPr>
          <w:b/>
          <w:bCs/>
          <w:sz w:val="20"/>
          <w:szCs w:val="20"/>
          <w:u w:val="single"/>
        </w:rPr>
      </w:pPr>
    </w:p>
    <w:p w14:paraId="2ADF0FF8" w14:textId="77777777" w:rsidR="0063220A" w:rsidRDefault="0063220A" w:rsidP="0063220A">
      <w:pPr>
        <w:pStyle w:val="BodyText"/>
        <w:spacing w:line="276" w:lineRule="auto"/>
        <w:ind w:right="224"/>
        <w:rPr>
          <w:b/>
          <w:bCs/>
          <w:sz w:val="20"/>
          <w:szCs w:val="20"/>
          <w:u w:val="single"/>
        </w:rPr>
      </w:pPr>
    </w:p>
    <w:p w14:paraId="4A745D4F" w14:textId="77777777" w:rsidR="0063220A" w:rsidRDefault="0063220A" w:rsidP="0063220A">
      <w:pPr>
        <w:pStyle w:val="BodyText"/>
        <w:spacing w:line="276" w:lineRule="auto"/>
        <w:ind w:right="224"/>
        <w:rPr>
          <w:b/>
          <w:bCs/>
          <w:sz w:val="20"/>
          <w:szCs w:val="20"/>
          <w:u w:val="single"/>
        </w:rPr>
      </w:pPr>
    </w:p>
    <w:p w14:paraId="6D2C6CB9" w14:textId="77777777" w:rsidR="0063220A" w:rsidRDefault="0063220A" w:rsidP="0063220A">
      <w:pPr>
        <w:pStyle w:val="BodyText"/>
        <w:spacing w:line="276" w:lineRule="auto"/>
        <w:ind w:right="224"/>
        <w:rPr>
          <w:b/>
          <w:bCs/>
          <w:sz w:val="20"/>
          <w:szCs w:val="20"/>
          <w:u w:val="single"/>
        </w:rPr>
      </w:pPr>
    </w:p>
    <w:p w14:paraId="5C53EAEB" w14:textId="77777777" w:rsidR="0063220A" w:rsidRDefault="0063220A" w:rsidP="0063220A">
      <w:pPr>
        <w:pStyle w:val="BodyText"/>
        <w:spacing w:line="276" w:lineRule="auto"/>
        <w:ind w:right="224"/>
        <w:rPr>
          <w:b/>
          <w:bCs/>
          <w:sz w:val="20"/>
          <w:szCs w:val="20"/>
          <w:u w:val="single"/>
        </w:rPr>
      </w:pPr>
    </w:p>
    <w:p w14:paraId="1A682100" w14:textId="77777777" w:rsidR="0063220A" w:rsidRDefault="0063220A" w:rsidP="0063220A">
      <w:pPr>
        <w:pStyle w:val="BodyText"/>
        <w:spacing w:line="276" w:lineRule="auto"/>
        <w:ind w:right="224"/>
        <w:rPr>
          <w:b/>
          <w:bCs/>
          <w:sz w:val="20"/>
          <w:szCs w:val="20"/>
          <w:u w:val="single"/>
        </w:rPr>
      </w:pPr>
    </w:p>
    <w:p w14:paraId="27C6B87F" w14:textId="77777777" w:rsidR="0063220A" w:rsidRDefault="0063220A" w:rsidP="0063220A">
      <w:pPr>
        <w:pStyle w:val="BodyText"/>
        <w:spacing w:line="276" w:lineRule="auto"/>
        <w:ind w:right="224"/>
        <w:rPr>
          <w:b/>
          <w:bCs/>
          <w:sz w:val="20"/>
          <w:szCs w:val="20"/>
          <w:u w:val="single"/>
        </w:rPr>
      </w:pPr>
    </w:p>
    <w:p w14:paraId="0DA09C28" w14:textId="77777777" w:rsidR="0063220A" w:rsidRDefault="0063220A" w:rsidP="0063220A">
      <w:pPr>
        <w:pStyle w:val="BodyText"/>
        <w:spacing w:line="276" w:lineRule="auto"/>
        <w:ind w:right="224"/>
        <w:rPr>
          <w:b/>
          <w:bCs/>
          <w:sz w:val="20"/>
          <w:szCs w:val="20"/>
          <w:u w:val="single"/>
        </w:rPr>
      </w:pPr>
    </w:p>
    <w:p w14:paraId="659370F6" w14:textId="77777777" w:rsidR="0063220A" w:rsidRDefault="0063220A" w:rsidP="0063220A">
      <w:pPr>
        <w:pStyle w:val="BodyText"/>
        <w:spacing w:line="276" w:lineRule="auto"/>
        <w:ind w:right="224"/>
        <w:rPr>
          <w:b/>
          <w:bCs/>
          <w:sz w:val="20"/>
          <w:szCs w:val="20"/>
          <w:u w:val="single"/>
        </w:rPr>
      </w:pPr>
    </w:p>
    <w:p w14:paraId="646183AD" w14:textId="77777777" w:rsidR="0063220A" w:rsidRPr="0063220A" w:rsidRDefault="0063220A" w:rsidP="0063220A">
      <w:pPr>
        <w:pStyle w:val="BodyText"/>
        <w:spacing w:line="276" w:lineRule="auto"/>
        <w:ind w:right="223"/>
        <w:jc w:val="center"/>
        <w:rPr>
          <w:rFonts w:asciiTheme="majorBidi" w:hAnsiTheme="majorBidi" w:cstheme="majorBidi"/>
          <w:bCs/>
          <w:sz w:val="20"/>
          <w:szCs w:val="20"/>
        </w:rPr>
      </w:pPr>
      <w:r w:rsidRPr="0063220A">
        <w:rPr>
          <w:rFonts w:asciiTheme="majorBidi" w:hAnsiTheme="majorBidi" w:cstheme="majorBidi"/>
          <w:bCs/>
          <w:sz w:val="20"/>
          <w:szCs w:val="20"/>
        </w:rPr>
        <w:t>Figure 2 XOR Gate Connection diagram</w:t>
      </w:r>
    </w:p>
    <w:p w14:paraId="0C057CC9" w14:textId="77777777" w:rsidR="0063220A" w:rsidRDefault="0063220A" w:rsidP="0063220A">
      <w:pPr>
        <w:pStyle w:val="BodyText"/>
        <w:spacing w:line="276" w:lineRule="auto"/>
        <w:ind w:right="224"/>
        <w:rPr>
          <w:b/>
          <w:bCs/>
          <w:sz w:val="20"/>
          <w:szCs w:val="20"/>
          <w:u w:val="single"/>
        </w:rPr>
      </w:pPr>
    </w:p>
    <w:p w14:paraId="4990E4F0" w14:textId="77777777" w:rsidR="0043579D" w:rsidRDefault="0043579D" w:rsidP="0063220A">
      <w:pPr>
        <w:pStyle w:val="BodyText"/>
        <w:spacing w:line="276" w:lineRule="auto"/>
        <w:ind w:right="224"/>
        <w:rPr>
          <w:rFonts w:eastAsia="Arial"/>
          <w:sz w:val="22"/>
        </w:rPr>
      </w:pPr>
      <w:r w:rsidRPr="0043579D">
        <w:rPr>
          <w:rFonts w:eastAsia="Arial"/>
          <w:sz w:val="22"/>
        </w:rPr>
        <w:t>The XOR gate can be implemented by using primary</w:t>
      </w:r>
      <w:r>
        <w:rPr>
          <w:rFonts w:eastAsia="Arial"/>
          <w:sz w:val="22"/>
        </w:rPr>
        <w:t xml:space="preserve"> and universal gates</w:t>
      </w:r>
      <w:r w:rsidRPr="0043579D">
        <w:rPr>
          <w:rFonts w:eastAsia="Arial"/>
          <w:sz w:val="22"/>
        </w:rPr>
        <w:t xml:space="preserve"> as follows</w:t>
      </w:r>
    </w:p>
    <w:p w14:paraId="56ABB4AF" w14:textId="77777777" w:rsidR="003C6824" w:rsidRDefault="003C6824" w:rsidP="0063220A">
      <w:pPr>
        <w:pStyle w:val="BodyText"/>
        <w:spacing w:line="276" w:lineRule="auto"/>
        <w:ind w:right="224"/>
        <w:rPr>
          <w:sz w:val="22"/>
          <w:szCs w:val="22"/>
        </w:rPr>
      </w:pPr>
    </w:p>
    <w:p w14:paraId="143F9430" w14:textId="77777777" w:rsidR="005535DD" w:rsidRDefault="009E1D55" w:rsidP="009E1D55">
      <w:pPr>
        <w:pStyle w:val="BodyText"/>
        <w:spacing w:line="276" w:lineRule="auto"/>
        <w:ind w:right="224"/>
        <w:jc w:val="center"/>
        <w:rPr>
          <w:sz w:val="22"/>
          <w:szCs w:val="22"/>
        </w:rPr>
      </w:pPr>
      <w:r>
        <w:rPr>
          <w:noProof/>
          <w:sz w:val="22"/>
          <w:szCs w:val="22"/>
          <w:lang w:bidi="ar-SA"/>
        </w:rPr>
        <w:drawing>
          <wp:anchor distT="0" distB="0" distL="114300" distR="114300" simplePos="0" relativeHeight="251706368" behindDoc="0" locked="0" layoutInCell="1" allowOverlap="1" wp14:anchorId="34B3507A" wp14:editId="5E232B57">
            <wp:simplePos x="0" y="0"/>
            <wp:positionH relativeFrom="column">
              <wp:posOffset>2171065</wp:posOffset>
            </wp:positionH>
            <wp:positionV relativeFrom="paragraph">
              <wp:posOffset>-635</wp:posOffset>
            </wp:positionV>
            <wp:extent cx="2047240" cy="90614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7734" t="12579" r="3992" b="15723"/>
                    <a:stretch>
                      <a:fillRect/>
                    </a:stretch>
                  </pic:blipFill>
                  <pic:spPr bwMode="auto">
                    <a:xfrm>
                      <a:off x="0" y="0"/>
                      <a:ext cx="2047240" cy="906145"/>
                    </a:xfrm>
                    <a:prstGeom prst="rect">
                      <a:avLst/>
                    </a:prstGeom>
                    <a:noFill/>
                    <a:ln w="9525">
                      <a:noFill/>
                      <a:miter lim="800000"/>
                      <a:headEnd/>
                      <a:tailEnd/>
                    </a:ln>
                  </pic:spPr>
                </pic:pic>
              </a:graphicData>
            </a:graphic>
          </wp:anchor>
        </w:drawing>
      </w:r>
      <w:r w:rsidR="005535DD">
        <w:rPr>
          <w:sz w:val="22"/>
          <w:szCs w:val="22"/>
        </w:rPr>
        <w:tab/>
      </w:r>
      <w:r w:rsidR="005535DD">
        <w:rPr>
          <w:sz w:val="22"/>
          <w:szCs w:val="22"/>
        </w:rPr>
        <w:tab/>
      </w:r>
    </w:p>
    <w:p w14:paraId="6624BD84" w14:textId="77777777" w:rsidR="005535DD" w:rsidRDefault="005535DD" w:rsidP="009E1D55">
      <w:pPr>
        <w:pStyle w:val="BodyText"/>
        <w:spacing w:line="276" w:lineRule="auto"/>
        <w:ind w:right="224"/>
        <w:jc w:val="center"/>
        <w:rPr>
          <w:sz w:val="22"/>
          <w:szCs w:val="22"/>
        </w:rPr>
      </w:pPr>
    </w:p>
    <w:p w14:paraId="2A87671E" w14:textId="77777777" w:rsidR="005535DD" w:rsidRDefault="005535DD" w:rsidP="009E1D55">
      <w:pPr>
        <w:pStyle w:val="BodyText"/>
        <w:spacing w:line="276" w:lineRule="auto"/>
        <w:ind w:right="224"/>
        <w:jc w:val="center"/>
        <w:rPr>
          <w:sz w:val="22"/>
          <w:szCs w:val="22"/>
        </w:rPr>
      </w:pPr>
    </w:p>
    <w:p w14:paraId="278BAE89" w14:textId="77777777" w:rsidR="005535DD" w:rsidRDefault="005535DD" w:rsidP="009E1D55">
      <w:pPr>
        <w:pStyle w:val="BodyText"/>
        <w:spacing w:line="276" w:lineRule="auto"/>
        <w:ind w:right="224"/>
        <w:jc w:val="center"/>
        <w:rPr>
          <w:sz w:val="22"/>
          <w:szCs w:val="22"/>
        </w:rPr>
      </w:pPr>
    </w:p>
    <w:p w14:paraId="34B37FEF" w14:textId="77777777" w:rsidR="005535DD" w:rsidRDefault="005535DD" w:rsidP="009E1D55">
      <w:pPr>
        <w:pStyle w:val="BodyText"/>
        <w:spacing w:line="276" w:lineRule="auto"/>
        <w:ind w:right="224"/>
        <w:jc w:val="center"/>
        <w:rPr>
          <w:sz w:val="22"/>
          <w:szCs w:val="22"/>
        </w:rPr>
      </w:pPr>
    </w:p>
    <w:p w14:paraId="653FB635" w14:textId="77777777" w:rsidR="003C6824" w:rsidRDefault="005535DD" w:rsidP="009E1D55">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14:anchorId="06428C57" wp14:editId="420E9004">
            <wp:extent cx="108170" cy="103450"/>
            <wp:effectExtent l="19050" t="0" r="613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w:t>
      </w:r>
    </w:p>
    <w:p w14:paraId="583E0CE8" w14:textId="77777777" w:rsidR="009E1D55" w:rsidRPr="0063220A" w:rsidRDefault="00265BC7" w:rsidP="009E1D55">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3</w:t>
      </w:r>
      <w:r w:rsidR="009E1D55" w:rsidRPr="0063220A">
        <w:rPr>
          <w:rFonts w:asciiTheme="majorBidi" w:hAnsiTheme="majorBidi" w:cstheme="majorBidi"/>
          <w:bCs/>
          <w:sz w:val="20"/>
          <w:szCs w:val="20"/>
        </w:rPr>
        <w:t xml:space="preserve"> XOR Gate </w:t>
      </w:r>
      <w:r w:rsidR="009E1D55">
        <w:rPr>
          <w:rFonts w:asciiTheme="majorBidi" w:hAnsiTheme="majorBidi" w:cstheme="majorBidi"/>
          <w:bCs/>
          <w:sz w:val="20"/>
          <w:szCs w:val="20"/>
        </w:rPr>
        <w:t>using basic Gate</w:t>
      </w:r>
    </w:p>
    <w:p w14:paraId="5F821192" w14:textId="77777777" w:rsidR="009E1D55" w:rsidRDefault="005535DD" w:rsidP="009E1D55">
      <w:pPr>
        <w:pStyle w:val="BodyText"/>
        <w:spacing w:line="276" w:lineRule="auto"/>
        <w:ind w:right="224"/>
        <w:jc w:val="center"/>
        <w:rPr>
          <w:sz w:val="22"/>
          <w:szCs w:val="22"/>
        </w:rPr>
      </w:pPr>
      <w:r>
        <w:rPr>
          <w:noProof/>
          <w:sz w:val="22"/>
          <w:szCs w:val="22"/>
          <w:lang w:bidi="ar-SA"/>
        </w:rPr>
        <w:drawing>
          <wp:anchor distT="0" distB="0" distL="114300" distR="114300" simplePos="0" relativeHeight="251707392" behindDoc="1" locked="0" layoutInCell="1" allowOverlap="1" wp14:anchorId="43B7BBF3" wp14:editId="7AB23297">
            <wp:simplePos x="0" y="0"/>
            <wp:positionH relativeFrom="column">
              <wp:posOffset>2228850</wp:posOffset>
            </wp:positionH>
            <wp:positionV relativeFrom="paragraph">
              <wp:posOffset>153035</wp:posOffset>
            </wp:positionV>
            <wp:extent cx="1855470" cy="1017270"/>
            <wp:effectExtent l="19050" t="0" r="0"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1855470" cy="1017270"/>
                    </a:xfrm>
                    <a:prstGeom prst="rect">
                      <a:avLst/>
                    </a:prstGeom>
                    <a:noFill/>
                  </pic:spPr>
                </pic:pic>
              </a:graphicData>
            </a:graphic>
          </wp:anchor>
        </w:drawing>
      </w:r>
    </w:p>
    <w:p w14:paraId="1BE90075" w14:textId="77777777" w:rsidR="005535DD" w:rsidRDefault="005535DD" w:rsidP="009E1D55">
      <w:pPr>
        <w:pStyle w:val="BodyText"/>
        <w:spacing w:line="276" w:lineRule="auto"/>
        <w:ind w:right="224"/>
        <w:jc w:val="center"/>
        <w:rPr>
          <w:sz w:val="22"/>
          <w:szCs w:val="22"/>
        </w:rPr>
      </w:pPr>
    </w:p>
    <w:p w14:paraId="54C349FE" w14:textId="77777777" w:rsidR="005535DD" w:rsidRDefault="005535DD" w:rsidP="009E1D55">
      <w:pPr>
        <w:pStyle w:val="BodyText"/>
        <w:spacing w:line="276" w:lineRule="auto"/>
        <w:ind w:right="224"/>
        <w:jc w:val="center"/>
        <w:rPr>
          <w:sz w:val="22"/>
          <w:szCs w:val="22"/>
        </w:rPr>
      </w:pPr>
    </w:p>
    <w:p w14:paraId="62FA65AB" w14:textId="77777777" w:rsidR="005535DD" w:rsidRDefault="005535DD" w:rsidP="009E1D55">
      <w:pPr>
        <w:pStyle w:val="BodyText"/>
        <w:spacing w:line="276" w:lineRule="auto"/>
        <w:ind w:right="224"/>
        <w:jc w:val="center"/>
        <w:rPr>
          <w:sz w:val="22"/>
          <w:szCs w:val="22"/>
        </w:rPr>
      </w:pPr>
    </w:p>
    <w:p w14:paraId="3B1B4D81" w14:textId="77777777" w:rsidR="005535DD" w:rsidRDefault="005535DD" w:rsidP="009E1D55">
      <w:pPr>
        <w:pStyle w:val="BodyText"/>
        <w:spacing w:line="276" w:lineRule="auto"/>
        <w:ind w:right="224"/>
        <w:jc w:val="center"/>
        <w:rPr>
          <w:sz w:val="22"/>
          <w:szCs w:val="22"/>
        </w:rPr>
      </w:pPr>
    </w:p>
    <w:p w14:paraId="2179156C" w14:textId="77777777" w:rsidR="005535DD" w:rsidRDefault="005535DD" w:rsidP="009E1D55">
      <w:pPr>
        <w:pStyle w:val="BodyText"/>
        <w:spacing w:line="276" w:lineRule="auto"/>
        <w:ind w:right="224"/>
        <w:jc w:val="center"/>
        <w:rPr>
          <w:sz w:val="22"/>
          <w:szCs w:val="22"/>
        </w:rPr>
      </w:pPr>
    </w:p>
    <w:p w14:paraId="3D37959E" w14:textId="77777777" w:rsidR="005535DD" w:rsidRDefault="005535DD" w:rsidP="009E1D55">
      <w:pPr>
        <w:pStyle w:val="BodyText"/>
        <w:spacing w:line="276" w:lineRule="auto"/>
        <w:ind w:right="224"/>
        <w:jc w:val="center"/>
        <w:rPr>
          <w:sz w:val="22"/>
          <w:szCs w:val="22"/>
        </w:rPr>
      </w:pPr>
    </w:p>
    <w:p w14:paraId="1873AFE2" w14:textId="77777777" w:rsidR="005535DD" w:rsidRDefault="005535DD" w:rsidP="009E1D55">
      <w:pPr>
        <w:pStyle w:val="BodyText"/>
        <w:spacing w:line="276" w:lineRule="auto"/>
        <w:ind w:right="224"/>
        <w:jc w:val="center"/>
        <w:rPr>
          <w:sz w:val="22"/>
          <w:szCs w:val="22"/>
        </w:rPr>
      </w:pPr>
    </w:p>
    <w:p w14:paraId="292F30A4" w14:textId="77777777" w:rsidR="005535DD" w:rsidRDefault="005535DD" w:rsidP="005535DD">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14:anchorId="214BB87A" wp14:editId="70F0F044">
            <wp:extent cx="108170" cy="103450"/>
            <wp:effectExtent l="19050" t="0" r="613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(AB)'.(A'B')'=(AB)'.A+B</w:t>
      </w:r>
    </w:p>
    <w:p w14:paraId="1269DE9E" w14:textId="77777777" w:rsidR="005535DD" w:rsidRDefault="00265BC7" w:rsidP="005535DD">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4</w:t>
      </w:r>
      <w:r w:rsidR="005535DD" w:rsidRPr="0063220A">
        <w:rPr>
          <w:rFonts w:asciiTheme="majorBidi" w:hAnsiTheme="majorBidi" w:cstheme="majorBidi"/>
          <w:bCs/>
          <w:sz w:val="20"/>
          <w:szCs w:val="20"/>
        </w:rPr>
        <w:t xml:space="preserve"> XOR Gate </w:t>
      </w:r>
      <w:r w:rsidR="005535DD">
        <w:rPr>
          <w:rFonts w:asciiTheme="majorBidi" w:hAnsiTheme="majorBidi" w:cstheme="majorBidi"/>
          <w:bCs/>
          <w:sz w:val="20"/>
          <w:szCs w:val="20"/>
        </w:rPr>
        <w:t>using universal Gates</w:t>
      </w:r>
    </w:p>
    <w:p w14:paraId="028E217A" w14:textId="77777777" w:rsidR="00265BC7" w:rsidRDefault="00265BC7" w:rsidP="00265BC7">
      <w:pPr>
        <w:pStyle w:val="BodyText"/>
        <w:spacing w:line="276" w:lineRule="auto"/>
        <w:ind w:right="223"/>
        <w:rPr>
          <w:rFonts w:asciiTheme="majorBidi" w:hAnsiTheme="majorBidi" w:cstheme="majorBidi"/>
          <w:bCs/>
          <w:sz w:val="20"/>
          <w:szCs w:val="20"/>
        </w:rPr>
      </w:pPr>
    </w:p>
    <w:p w14:paraId="21A70323" w14:textId="77777777" w:rsidR="00265BC7" w:rsidRPr="00265BC7" w:rsidRDefault="00265BC7" w:rsidP="00265BC7">
      <w:pPr>
        <w:pStyle w:val="ListParagraph"/>
        <w:numPr>
          <w:ilvl w:val="0"/>
          <w:numId w:val="35"/>
        </w:numPr>
        <w:spacing w:after="0" w:line="0" w:lineRule="atLeast"/>
        <w:rPr>
          <w:rFonts w:ascii="Times New Roman" w:eastAsia="Trebuchet MS" w:hAnsi="Times New Roman" w:cs="Times New Roman"/>
          <w:b/>
          <w:color w:val="auto"/>
          <w:sz w:val="22"/>
          <w:szCs w:val="22"/>
          <w:u w:val="single"/>
        </w:rPr>
      </w:pPr>
      <w:r w:rsidRPr="00265BC7">
        <w:rPr>
          <w:rFonts w:ascii="Times New Roman" w:eastAsia="Trebuchet MS" w:hAnsi="Times New Roman" w:cs="Times New Roman"/>
          <w:b/>
          <w:color w:val="auto"/>
          <w:sz w:val="24"/>
          <w:szCs w:val="24"/>
          <w:u w:val="single"/>
        </w:rPr>
        <w:lastRenderedPageBreak/>
        <w:t>Exclusive-NOR Gate (XNOR)</w:t>
      </w:r>
    </w:p>
    <w:p w14:paraId="1F3029F0" w14:textId="77777777" w:rsidR="00265BC7" w:rsidRPr="00265BC7" w:rsidRDefault="00265BC7" w:rsidP="00265BC7">
      <w:pPr>
        <w:spacing w:after="0" w:line="297" w:lineRule="exact"/>
        <w:rPr>
          <w:rFonts w:ascii="Times New Roman" w:eastAsia="Times New Roman" w:hAnsi="Times New Roman" w:cs="Times New Roman"/>
          <w:color w:val="auto"/>
          <w:sz w:val="22"/>
          <w:szCs w:val="22"/>
        </w:rPr>
      </w:pPr>
    </w:p>
    <w:p w14:paraId="15C5ACF7" w14:textId="77777777" w:rsidR="00265BC7" w:rsidRDefault="00265BC7" w:rsidP="00265BC7">
      <w:pPr>
        <w:spacing w:after="0" w:line="283" w:lineRule="auto"/>
        <w:ind w:left="40"/>
        <w:jc w:val="both"/>
        <w:rPr>
          <w:rFonts w:ascii="Times New Roman" w:eastAsia="Trebuchet MS" w:hAnsi="Times New Roman" w:cs="Times New Roman"/>
          <w:b/>
          <w:bCs/>
          <w:color w:val="auto"/>
          <w:sz w:val="22"/>
          <w:szCs w:val="22"/>
        </w:rPr>
      </w:pPr>
      <w:r w:rsidRPr="00265BC7">
        <w:rPr>
          <w:rFonts w:ascii="Times New Roman" w:eastAsia="Arial" w:hAnsi="Times New Roman" w:cs="Times New Roman"/>
          <w:color w:val="auto"/>
          <w:sz w:val="22"/>
          <w:szCs w:val="22"/>
        </w:rPr>
        <w:t xml:space="preserve">An XNOR gate (sometimes referred to as Exclusive NOR gate) is a digital logic gate with two or more inputs and one output that performs </w:t>
      </w:r>
      <w:r w:rsidRPr="00265BC7">
        <w:rPr>
          <w:rFonts w:ascii="Times New Roman" w:eastAsia="Trebuchet MS" w:hAnsi="Times New Roman" w:cs="Times New Roman"/>
          <w:color w:val="auto"/>
          <w:sz w:val="22"/>
          <w:szCs w:val="22"/>
        </w:rPr>
        <w:t>logical equality</w:t>
      </w:r>
      <w:r w:rsidRPr="00265BC7">
        <w:rPr>
          <w:rFonts w:ascii="Times New Roman" w:eastAsia="Arial" w:hAnsi="Times New Roman" w:cs="Times New Roman"/>
          <w:color w:val="auto"/>
          <w:sz w:val="22"/>
          <w:szCs w:val="22"/>
        </w:rPr>
        <w:t xml:space="preserve">. </w:t>
      </w:r>
      <w:r w:rsidRPr="00265BC7">
        <w:rPr>
          <w:rFonts w:ascii="Times New Roman" w:eastAsia="Arial" w:hAnsi="Times New Roman" w:cs="Times New Roman"/>
          <w:b/>
          <w:bCs/>
          <w:color w:val="auto"/>
          <w:sz w:val="22"/>
          <w:szCs w:val="22"/>
        </w:rPr>
        <w:t xml:space="preserve">The output of an XNOR gate is </w:t>
      </w:r>
      <w:r w:rsidRPr="00265BC7">
        <w:rPr>
          <w:rFonts w:ascii="Times New Roman" w:eastAsia="Trebuchet MS" w:hAnsi="Times New Roman" w:cs="Times New Roman"/>
          <w:b/>
          <w:bCs/>
          <w:color w:val="auto"/>
          <w:sz w:val="22"/>
          <w:szCs w:val="22"/>
        </w:rPr>
        <w:t>1</w:t>
      </w:r>
      <w:r w:rsidRPr="00265BC7">
        <w:rPr>
          <w:rFonts w:ascii="Times New Roman" w:eastAsia="Arial" w:hAnsi="Times New Roman" w:cs="Times New Roman"/>
          <w:b/>
          <w:bCs/>
          <w:color w:val="auto"/>
          <w:sz w:val="22"/>
          <w:szCs w:val="22"/>
        </w:rPr>
        <w:t xml:space="preserve"> when all of its inputs are </w:t>
      </w:r>
      <w:r w:rsidRPr="00265BC7">
        <w:rPr>
          <w:rFonts w:ascii="Times New Roman" w:eastAsia="Trebuchet MS" w:hAnsi="Times New Roman" w:cs="Times New Roman"/>
          <w:b/>
          <w:bCs/>
          <w:color w:val="auto"/>
          <w:sz w:val="22"/>
          <w:szCs w:val="22"/>
        </w:rPr>
        <w:t>same</w:t>
      </w:r>
      <w:r w:rsidRPr="00265BC7">
        <w:rPr>
          <w:rFonts w:ascii="Times New Roman" w:eastAsia="Arial" w:hAnsi="Times New Roman" w:cs="Times New Roman"/>
          <w:b/>
          <w:bCs/>
          <w:color w:val="auto"/>
          <w:sz w:val="22"/>
          <w:szCs w:val="22"/>
        </w:rPr>
        <w:t xml:space="preserve">. If some of its inputs are </w:t>
      </w:r>
      <w:r w:rsidRPr="00265BC7">
        <w:rPr>
          <w:rFonts w:ascii="Times New Roman" w:eastAsia="Trebuchet MS" w:hAnsi="Times New Roman" w:cs="Times New Roman"/>
          <w:b/>
          <w:bCs/>
          <w:color w:val="auto"/>
          <w:sz w:val="22"/>
          <w:szCs w:val="22"/>
        </w:rPr>
        <w:t>1</w:t>
      </w:r>
      <w:r w:rsidRPr="00265BC7">
        <w:rPr>
          <w:rFonts w:ascii="Times New Roman" w:eastAsia="Arial" w:hAnsi="Times New Roman" w:cs="Times New Roman"/>
          <w:b/>
          <w:bCs/>
          <w:color w:val="auto"/>
          <w:sz w:val="22"/>
          <w:szCs w:val="22"/>
        </w:rPr>
        <w:t xml:space="preserve"> and others are </w:t>
      </w:r>
      <w:r w:rsidRPr="00265BC7">
        <w:rPr>
          <w:rFonts w:ascii="Times New Roman" w:eastAsia="Trebuchet MS" w:hAnsi="Times New Roman" w:cs="Times New Roman"/>
          <w:b/>
          <w:bCs/>
          <w:color w:val="auto"/>
          <w:sz w:val="22"/>
          <w:szCs w:val="22"/>
        </w:rPr>
        <w:t>0</w:t>
      </w:r>
      <w:r w:rsidRPr="00265BC7">
        <w:rPr>
          <w:rFonts w:ascii="Times New Roman" w:eastAsia="Arial" w:hAnsi="Times New Roman" w:cs="Times New Roman"/>
          <w:b/>
          <w:bCs/>
          <w:color w:val="auto"/>
          <w:sz w:val="22"/>
          <w:szCs w:val="22"/>
        </w:rPr>
        <w:t xml:space="preserve">, then the output of the XNOR gate is </w:t>
      </w:r>
      <w:r w:rsidRPr="00265BC7">
        <w:rPr>
          <w:rFonts w:ascii="Times New Roman" w:eastAsia="Trebuchet MS" w:hAnsi="Times New Roman" w:cs="Times New Roman"/>
          <w:b/>
          <w:bCs/>
          <w:color w:val="auto"/>
          <w:sz w:val="22"/>
          <w:szCs w:val="22"/>
        </w:rPr>
        <w:t>0</w:t>
      </w:r>
      <w:r>
        <w:rPr>
          <w:rFonts w:ascii="Times New Roman" w:eastAsia="Trebuchet MS" w:hAnsi="Times New Roman" w:cs="Times New Roman"/>
          <w:b/>
          <w:bCs/>
          <w:color w:val="auto"/>
          <w:sz w:val="22"/>
          <w:szCs w:val="22"/>
        </w:rPr>
        <w:t>.</w:t>
      </w:r>
    </w:p>
    <w:p w14:paraId="5B892BDD" w14:textId="77777777" w:rsidR="00265BC7" w:rsidRPr="00885729" w:rsidRDefault="00265BC7" w:rsidP="00265BC7">
      <w:pPr>
        <w:spacing w:line="0" w:lineRule="atLeast"/>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708416" behindDoc="1" locked="0" layoutInCell="1" allowOverlap="1" wp14:anchorId="663E59A3" wp14:editId="0101A2A7">
            <wp:simplePos x="0" y="0"/>
            <wp:positionH relativeFrom="column">
              <wp:posOffset>2090862</wp:posOffset>
            </wp:positionH>
            <wp:positionV relativeFrom="paragraph">
              <wp:posOffset>119049</wp:posOffset>
            </wp:positionV>
            <wp:extent cx="2366341" cy="61225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r="37411" b="49317"/>
                    <a:stretch>
                      <a:fillRect/>
                    </a:stretch>
                  </pic:blipFill>
                  <pic:spPr bwMode="auto">
                    <a:xfrm>
                      <a:off x="0" y="0"/>
                      <a:ext cx="2366341" cy="612250"/>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14:paraId="3864969A" w14:textId="77777777" w:rsidR="00265BC7" w:rsidRPr="000C7A34" w:rsidRDefault="00265BC7" w:rsidP="00265BC7">
      <w:pPr>
        <w:spacing w:line="335" w:lineRule="auto"/>
        <w:ind w:right="-10"/>
        <w:jc w:val="both"/>
        <w:rPr>
          <w:rFonts w:ascii="Times New Roman" w:eastAsia="Arial" w:hAnsi="Times New Roman" w:cs="Times New Roman"/>
          <w:b/>
          <w:bCs/>
          <w:iCs/>
          <w:color w:val="auto"/>
          <w:sz w:val="22"/>
          <w:szCs w:val="22"/>
        </w:rPr>
      </w:pPr>
    </w:p>
    <w:p w14:paraId="05F25935" w14:textId="77777777" w:rsidR="00265BC7" w:rsidRPr="00265BC7" w:rsidRDefault="00265BC7" w:rsidP="00265BC7">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 </w:t>
      </w:r>
    </w:p>
    <w:p w14:paraId="3D54EFC4" w14:textId="77777777" w:rsidR="00265BC7" w:rsidRDefault="00265BC7" w:rsidP="00265BC7">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5 Exclusive-NOR Gate Symbol</w:t>
      </w:r>
    </w:p>
    <w:p w14:paraId="7E7EFDCD" w14:textId="77777777" w:rsidR="00265BC7" w:rsidRDefault="00265BC7" w:rsidP="00265BC7">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05"/>
        <w:gridCol w:w="1534"/>
      </w:tblGrid>
      <w:tr w:rsidR="00265BC7" w14:paraId="0E7E894B" w14:textId="77777777" w:rsidTr="00794E19">
        <w:trPr>
          <w:trHeight w:val="276"/>
        </w:trPr>
        <w:tc>
          <w:tcPr>
            <w:tcW w:w="1805" w:type="dxa"/>
            <w:gridSpan w:val="2"/>
          </w:tcPr>
          <w:p w14:paraId="68DBAC3D" w14:textId="77777777" w:rsidR="00265BC7" w:rsidRDefault="00265BC7" w:rsidP="00794E19">
            <w:pPr>
              <w:pStyle w:val="TableParagraph"/>
              <w:spacing w:line="256" w:lineRule="exact"/>
              <w:ind w:left="568"/>
              <w:rPr>
                <w:b/>
                <w:sz w:val="24"/>
              </w:rPr>
            </w:pPr>
            <w:r>
              <w:rPr>
                <w:b/>
                <w:sz w:val="24"/>
              </w:rPr>
              <w:t>Inputs</w:t>
            </w:r>
          </w:p>
        </w:tc>
        <w:tc>
          <w:tcPr>
            <w:tcW w:w="1534" w:type="dxa"/>
          </w:tcPr>
          <w:p w14:paraId="4E6B8949" w14:textId="77777777" w:rsidR="00265BC7" w:rsidRDefault="00265BC7" w:rsidP="00794E19">
            <w:pPr>
              <w:pStyle w:val="TableParagraph"/>
              <w:spacing w:line="256" w:lineRule="exact"/>
              <w:ind w:left="374" w:right="362"/>
              <w:jc w:val="center"/>
              <w:rPr>
                <w:b/>
                <w:sz w:val="24"/>
              </w:rPr>
            </w:pPr>
            <w:r>
              <w:rPr>
                <w:b/>
                <w:sz w:val="24"/>
              </w:rPr>
              <w:t>Output</w:t>
            </w:r>
          </w:p>
        </w:tc>
      </w:tr>
      <w:tr w:rsidR="00265BC7" w14:paraId="01F137EC" w14:textId="77777777" w:rsidTr="00794E19">
        <w:trPr>
          <w:trHeight w:val="275"/>
        </w:trPr>
        <w:tc>
          <w:tcPr>
            <w:tcW w:w="900" w:type="dxa"/>
          </w:tcPr>
          <w:p w14:paraId="2765B892" w14:textId="77777777" w:rsidR="00265BC7" w:rsidRDefault="00265BC7" w:rsidP="00794E19">
            <w:pPr>
              <w:pStyle w:val="TableParagraph"/>
              <w:spacing w:line="256" w:lineRule="exact"/>
              <w:ind w:left="7"/>
              <w:jc w:val="center"/>
              <w:rPr>
                <w:b/>
                <w:sz w:val="24"/>
              </w:rPr>
            </w:pPr>
            <w:r>
              <w:rPr>
                <w:b/>
                <w:w w:val="99"/>
                <w:sz w:val="24"/>
              </w:rPr>
              <w:t>A</w:t>
            </w:r>
          </w:p>
        </w:tc>
        <w:tc>
          <w:tcPr>
            <w:tcW w:w="905" w:type="dxa"/>
          </w:tcPr>
          <w:p w14:paraId="046686F8" w14:textId="77777777" w:rsidR="00265BC7" w:rsidRDefault="00265BC7" w:rsidP="00794E19">
            <w:pPr>
              <w:pStyle w:val="TableParagraph"/>
              <w:spacing w:line="256" w:lineRule="exact"/>
              <w:ind w:left="371"/>
              <w:rPr>
                <w:b/>
                <w:sz w:val="24"/>
              </w:rPr>
            </w:pPr>
            <w:r>
              <w:rPr>
                <w:b/>
                <w:sz w:val="24"/>
              </w:rPr>
              <w:t>B</w:t>
            </w:r>
          </w:p>
        </w:tc>
        <w:tc>
          <w:tcPr>
            <w:tcW w:w="1534" w:type="dxa"/>
          </w:tcPr>
          <w:p w14:paraId="6C5487F8" w14:textId="77777777" w:rsidR="00265BC7" w:rsidRDefault="00265BC7" w:rsidP="00794E19">
            <w:pPr>
              <w:pStyle w:val="TableParagraph"/>
              <w:spacing w:line="256" w:lineRule="exact"/>
              <w:ind w:left="7"/>
              <w:jc w:val="center"/>
              <w:rPr>
                <w:b/>
                <w:sz w:val="24"/>
              </w:rPr>
            </w:pPr>
            <w:r>
              <w:rPr>
                <w:b/>
                <w:w w:val="99"/>
                <w:sz w:val="24"/>
              </w:rPr>
              <w:t>Y</w:t>
            </w:r>
          </w:p>
        </w:tc>
      </w:tr>
      <w:tr w:rsidR="00265BC7" w14:paraId="243AF05D" w14:textId="77777777" w:rsidTr="00794E19">
        <w:trPr>
          <w:trHeight w:val="277"/>
        </w:trPr>
        <w:tc>
          <w:tcPr>
            <w:tcW w:w="900" w:type="dxa"/>
          </w:tcPr>
          <w:p w14:paraId="1DFB11E8" w14:textId="77777777" w:rsidR="00265BC7" w:rsidRDefault="00265BC7" w:rsidP="00794E19">
            <w:pPr>
              <w:pStyle w:val="TableParagraph"/>
              <w:spacing w:line="258" w:lineRule="exact"/>
              <w:ind w:left="9"/>
              <w:jc w:val="center"/>
              <w:rPr>
                <w:sz w:val="24"/>
              </w:rPr>
            </w:pPr>
            <w:r>
              <w:rPr>
                <w:sz w:val="24"/>
              </w:rPr>
              <w:t>L</w:t>
            </w:r>
          </w:p>
        </w:tc>
        <w:tc>
          <w:tcPr>
            <w:tcW w:w="905" w:type="dxa"/>
          </w:tcPr>
          <w:p w14:paraId="43EABB76" w14:textId="77777777" w:rsidR="00265BC7" w:rsidRDefault="00265BC7" w:rsidP="00794E19">
            <w:pPr>
              <w:pStyle w:val="TableParagraph"/>
              <w:spacing w:line="258" w:lineRule="exact"/>
              <w:ind w:left="378"/>
              <w:rPr>
                <w:sz w:val="24"/>
              </w:rPr>
            </w:pPr>
            <w:r>
              <w:rPr>
                <w:sz w:val="24"/>
              </w:rPr>
              <w:t>L</w:t>
            </w:r>
          </w:p>
        </w:tc>
        <w:tc>
          <w:tcPr>
            <w:tcW w:w="1534" w:type="dxa"/>
          </w:tcPr>
          <w:p w14:paraId="1F2687F8" w14:textId="2A9C15BC" w:rsidR="00265BC7" w:rsidRDefault="00F5248E" w:rsidP="00794E19">
            <w:pPr>
              <w:pStyle w:val="TableParagraph"/>
              <w:spacing w:line="258" w:lineRule="exact"/>
              <w:ind w:left="7"/>
              <w:jc w:val="center"/>
              <w:rPr>
                <w:sz w:val="24"/>
              </w:rPr>
            </w:pPr>
            <w:r>
              <w:rPr>
                <w:sz w:val="24"/>
              </w:rPr>
              <w:t>H</w:t>
            </w:r>
          </w:p>
        </w:tc>
      </w:tr>
      <w:tr w:rsidR="00265BC7" w14:paraId="24966A45" w14:textId="77777777" w:rsidTr="00794E19">
        <w:trPr>
          <w:trHeight w:val="275"/>
        </w:trPr>
        <w:tc>
          <w:tcPr>
            <w:tcW w:w="900" w:type="dxa"/>
          </w:tcPr>
          <w:p w14:paraId="0423ED44" w14:textId="77777777" w:rsidR="00265BC7" w:rsidRDefault="00265BC7" w:rsidP="00794E19">
            <w:pPr>
              <w:pStyle w:val="TableParagraph"/>
              <w:spacing w:line="256" w:lineRule="exact"/>
              <w:ind w:left="9"/>
              <w:jc w:val="center"/>
              <w:rPr>
                <w:sz w:val="24"/>
              </w:rPr>
            </w:pPr>
            <w:r>
              <w:rPr>
                <w:sz w:val="24"/>
              </w:rPr>
              <w:t>L</w:t>
            </w:r>
          </w:p>
        </w:tc>
        <w:tc>
          <w:tcPr>
            <w:tcW w:w="905" w:type="dxa"/>
          </w:tcPr>
          <w:p w14:paraId="7151F622" w14:textId="77777777" w:rsidR="00265BC7" w:rsidRDefault="00265BC7" w:rsidP="00794E19">
            <w:pPr>
              <w:pStyle w:val="TableParagraph"/>
              <w:spacing w:line="256" w:lineRule="exact"/>
              <w:ind w:left="364"/>
              <w:rPr>
                <w:sz w:val="24"/>
              </w:rPr>
            </w:pPr>
            <w:r>
              <w:rPr>
                <w:w w:val="99"/>
                <w:sz w:val="24"/>
              </w:rPr>
              <w:t>H</w:t>
            </w:r>
          </w:p>
        </w:tc>
        <w:tc>
          <w:tcPr>
            <w:tcW w:w="1534" w:type="dxa"/>
          </w:tcPr>
          <w:p w14:paraId="705C6B89" w14:textId="0A414FB2" w:rsidR="00265BC7" w:rsidRDefault="00F5248E" w:rsidP="00794E19">
            <w:pPr>
              <w:pStyle w:val="TableParagraph"/>
              <w:spacing w:line="256" w:lineRule="exact"/>
              <w:ind w:left="7"/>
              <w:jc w:val="center"/>
              <w:rPr>
                <w:sz w:val="24"/>
              </w:rPr>
            </w:pPr>
            <w:r>
              <w:rPr>
                <w:sz w:val="24"/>
              </w:rPr>
              <w:t>L</w:t>
            </w:r>
          </w:p>
        </w:tc>
      </w:tr>
      <w:tr w:rsidR="00265BC7" w14:paraId="5D1DE36C" w14:textId="77777777" w:rsidTr="00794E19">
        <w:trPr>
          <w:trHeight w:val="275"/>
        </w:trPr>
        <w:tc>
          <w:tcPr>
            <w:tcW w:w="900" w:type="dxa"/>
          </w:tcPr>
          <w:p w14:paraId="3977AA84" w14:textId="77777777" w:rsidR="00265BC7" w:rsidRDefault="00265BC7" w:rsidP="00794E19">
            <w:pPr>
              <w:pStyle w:val="TableParagraph"/>
              <w:spacing w:line="256" w:lineRule="exact"/>
              <w:ind w:left="7"/>
              <w:jc w:val="center"/>
              <w:rPr>
                <w:sz w:val="24"/>
              </w:rPr>
            </w:pPr>
            <w:r>
              <w:rPr>
                <w:w w:val="99"/>
                <w:sz w:val="24"/>
              </w:rPr>
              <w:t>H</w:t>
            </w:r>
          </w:p>
        </w:tc>
        <w:tc>
          <w:tcPr>
            <w:tcW w:w="905" w:type="dxa"/>
          </w:tcPr>
          <w:p w14:paraId="3ED54E70" w14:textId="77777777" w:rsidR="00265BC7" w:rsidRDefault="00265BC7" w:rsidP="00794E19">
            <w:pPr>
              <w:pStyle w:val="TableParagraph"/>
              <w:spacing w:line="256" w:lineRule="exact"/>
              <w:ind w:left="378"/>
              <w:rPr>
                <w:sz w:val="24"/>
              </w:rPr>
            </w:pPr>
            <w:r>
              <w:rPr>
                <w:sz w:val="24"/>
              </w:rPr>
              <w:t>L</w:t>
            </w:r>
          </w:p>
        </w:tc>
        <w:tc>
          <w:tcPr>
            <w:tcW w:w="1534" w:type="dxa"/>
          </w:tcPr>
          <w:p w14:paraId="182EF947" w14:textId="7B2437F2" w:rsidR="00265BC7" w:rsidRDefault="00F5248E" w:rsidP="00794E19">
            <w:pPr>
              <w:pStyle w:val="TableParagraph"/>
              <w:spacing w:line="256" w:lineRule="exact"/>
              <w:ind w:left="7"/>
              <w:jc w:val="center"/>
              <w:rPr>
                <w:sz w:val="24"/>
              </w:rPr>
            </w:pPr>
            <w:r>
              <w:rPr>
                <w:sz w:val="24"/>
              </w:rPr>
              <w:t>L</w:t>
            </w:r>
          </w:p>
        </w:tc>
      </w:tr>
      <w:tr w:rsidR="00265BC7" w14:paraId="461BCB0D" w14:textId="77777777" w:rsidTr="00794E19">
        <w:trPr>
          <w:trHeight w:val="275"/>
        </w:trPr>
        <w:tc>
          <w:tcPr>
            <w:tcW w:w="900" w:type="dxa"/>
          </w:tcPr>
          <w:p w14:paraId="5EAA7CC6" w14:textId="77777777" w:rsidR="00265BC7" w:rsidRDefault="00265BC7" w:rsidP="00794E19">
            <w:pPr>
              <w:pStyle w:val="TableParagraph"/>
              <w:spacing w:line="256" w:lineRule="exact"/>
              <w:ind w:left="7"/>
              <w:jc w:val="center"/>
              <w:rPr>
                <w:sz w:val="24"/>
              </w:rPr>
            </w:pPr>
            <w:r>
              <w:rPr>
                <w:w w:val="99"/>
                <w:sz w:val="24"/>
              </w:rPr>
              <w:t>H</w:t>
            </w:r>
          </w:p>
        </w:tc>
        <w:tc>
          <w:tcPr>
            <w:tcW w:w="905" w:type="dxa"/>
          </w:tcPr>
          <w:p w14:paraId="4D81B044" w14:textId="77777777" w:rsidR="00265BC7" w:rsidRDefault="00265BC7" w:rsidP="00794E19">
            <w:pPr>
              <w:pStyle w:val="TableParagraph"/>
              <w:spacing w:line="256" w:lineRule="exact"/>
              <w:ind w:left="364"/>
              <w:rPr>
                <w:sz w:val="24"/>
              </w:rPr>
            </w:pPr>
            <w:r>
              <w:rPr>
                <w:w w:val="99"/>
                <w:sz w:val="24"/>
              </w:rPr>
              <w:t>H</w:t>
            </w:r>
          </w:p>
        </w:tc>
        <w:tc>
          <w:tcPr>
            <w:tcW w:w="1534" w:type="dxa"/>
          </w:tcPr>
          <w:p w14:paraId="0353EF9B" w14:textId="3B490F16" w:rsidR="00265BC7" w:rsidRDefault="00F5248E" w:rsidP="00794E19">
            <w:pPr>
              <w:pStyle w:val="TableParagraph"/>
              <w:spacing w:line="256" w:lineRule="exact"/>
              <w:ind w:left="9"/>
              <w:jc w:val="center"/>
              <w:rPr>
                <w:sz w:val="24"/>
              </w:rPr>
            </w:pPr>
            <w:r>
              <w:rPr>
                <w:sz w:val="24"/>
              </w:rPr>
              <w:t>H</w:t>
            </w:r>
          </w:p>
        </w:tc>
      </w:tr>
    </w:tbl>
    <w:p w14:paraId="33497EFA" w14:textId="77777777" w:rsidR="00265BC7" w:rsidRPr="000F004C" w:rsidRDefault="00265BC7" w:rsidP="00265BC7">
      <w:pPr>
        <w:pStyle w:val="BodyText"/>
        <w:spacing w:line="270" w:lineRule="exact"/>
        <w:ind w:left="2313" w:right="2247"/>
        <w:jc w:val="center"/>
        <w:rPr>
          <w:sz w:val="20"/>
          <w:szCs w:val="20"/>
        </w:rPr>
      </w:pPr>
      <w:r>
        <w:rPr>
          <w:sz w:val="20"/>
          <w:szCs w:val="20"/>
        </w:rPr>
        <w:t>Table: 2</w:t>
      </w:r>
      <w:r w:rsidRPr="000F004C">
        <w:rPr>
          <w:sz w:val="20"/>
          <w:szCs w:val="20"/>
        </w:rPr>
        <w:t xml:space="preserve"> </w:t>
      </w:r>
      <w:r>
        <w:rPr>
          <w:sz w:val="20"/>
          <w:szCs w:val="20"/>
        </w:rPr>
        <w:t>XNOR</w:t>
      </w:r>
      <w:r w:rsidRPr="000F004C">
        <w:rPr>
          <w:sz w:val="20"/>
          <w:szCs w:val="20"/>
        </w:rPr>
        <w:t xml:space="preserve"> Gate Truth Table</w:t>
      </w:r>
    </w:p>
    <w:p w14:paraId="259911B7" w14:textId="77777777" w:rsidR="00265BC7" w:rsidRDefault="00265BC7" w:rsidP="00265BC7">
      <w:pPr>
        <w:pStyle w:val="BodyText"/>
        <w:spacing w:line="270" w:lineRule="exact"/>
        <w:ind w:left="2313" w:right="2247"/>
        <w:jc w:val="center"/>
      </w:pPr>
      <w:r>
        <w:t>H= Logic High, L= Logic Low</w:t>
      </w:r>
    </w:p>
    <w:p w14:paraId="7C496B99" w14:textId="77777777" w:rsidR="00265BC7" w:rsidRPr="00265BC7" w:rsidRDefault="00265BC7" w:rsidP="00265BC7">
      <w:pPr>
        <w:spacing w:after="0" w:line="283" w:lineRule="auto"/>
        <w:ind w:left="40"/>
        <w:jc w:val="both"/>
        <w:rPr>
          <w:rFonts w:ascii="Times New Roman" w:eastAsia="Trebuchet MS" w:hAnsi="Times New Roman" w:cs="Times New Roman"/>
          <w:b/>
          <w:bCs/>
          <w:color w:val="auto"/>
          <w:sz w:val="22"/>
          <w:szCs w:val="22"/>
        </w:rPr>
      </w:pPr>
    </w:p>
    <w:p w14:paraId="27B1CFC9" w14:textId="77777777" w:rsidR="00265BC7" w:rsidRPr="00265BC7" w:rsidRDefault="00265BC7" w:rsidP="00265BC7">
      <w:pPr>
        <w:pStyle w:val="BodyText"/>
        <w:spacing w:line="276" w:lineRule="auto"/>
        <w:ind w:right="223"/>
        <w:rPr>
          <w:rFonts w:asciiTheme="majorBidi" w:hAnsiTheme="majorBidi" w:cstheme="majorBidi"/>
          <w:b/>
          <w:bCs/>
          <w:sz w:val="20"/>
          <w:szCs w:val="20"/>
        </w:rPr>
      </w:pPr>
    </w:p>
    <w:p w14:paraId="6B7D0797" w14:textId="77777777" w:rsidR="002C7569" w:rsidRDefault="002C7569" w:rsidP="002C7569">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14:paraId="36992730" w14:textId="77777777" w:rsidR="002C7569" w:rsidRDefault="002C7569" w:rsidP="002C7569">
      <w:pPr>
        <w:pStyle w:val="BodyText"/>
        <w:spacing w:line="276" w:lineRule="auto"/>
        <w:ind w:right="-10"/>
        <w:jc w:val="both"/>
      </w:pPr>
      <w:r>
        <w:rPr>
          <w:noProof/>
          <w:lang w:bidi="ar-SA"/>
        </w:rPr>
        <w:drawing>
          <wp:anchor distT="0" distB="0" distL="114300" distR="114300" simplePos="0" relativeHeight="251709440" behindDoc="1" locked="0" layoutInCell="1" allowOverlap="1" wp14:anchorId="36C98B61" wp14:editId="6CF4D03E">
            <wp:simplePos x="0" y="0"/>
            <wp:positionH relativeFrom="column">
              <wp:posOffset>1640205</wp:posOffset>
            </wp:positionH>
            <wp:positionV relativeFrom="paragraph">
              <wp:posOffset>400050</wp:posOffset>
            </wp:positionV>
            <wp:extent cx="3224530" cy="177292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224530" cy="1772920"/>
                    </a:xfrm>
                    <a:prstGeom prst="rect">
                      <a:avLst/>
                    </a:prstGeom>
                    <a:noFill/>
                  </pic:spPr>
                </pic:pic>
              </a:graphicData>
            </a:graphic>
          </wp:anchor>
        </w:drawing>
      </w:r>
      <w:r>
        <w:t>74266 IC contains four 2-input XOR gates. The connection diagram for this IC are shown below:</w:t>
      </w:r>
    </w:p>
    <w:p w14:paraId="2C8135AE" w14:textId="77777777" w:rsidR="005535DD" w:rsidRDefault="005535DD" w:rsidP="009E1D55">
      <w:pPr>
        <w:pStyle w:val="BodyText"/>
        <w:spacing w:line="276" w:lineRule="auto"/>
        <w:ind w:right="224"/>
        <w:jc w:val="center"/>
        <w:rPr>
          <w:sz w:val="22"/>
          <w:szCs w:val="22"/>
        </w:rPr>
      </w:pPr>
    </w:p>
    <w:p w14:paraId="73F5147F" w14:textId="77777777" w:rsidR="002C7569" w:rsidRDefault="002C7569" w:rsidP="009E1D55">
      <w:pPr>
        <w:pStyle w:val="BodyText"/>
        <w:spacing w:line="276" w:lineRule="auto"/>
        <w:ind w:right="224"/>
        <w:jc w:val="center"/>
        <w:rPr>
          <w:sz w:val="22"/>
          <w:szCs w:val="22"/>
        </w:rPr>
      </w:pPr>
    </w:p>
    <w:p w14:paraId="1C20467F" w14:textId="77777777" w:rsidR="002C7569" w:rsidRDefault="002C7569" w:rsidP="009E1D55">
      <w:pPr>
        <w:pStyle w:val="BodyText"/>
        <w:spacing w:line="276" w:lineRule="auto"/>
        <w:ind w:right="224"/>
        <w:jc w:val="center"/>
        <w:rPr>
          <w:sz w:val="22"/>
          <w:szCs w:val="22"/>
        </w:rPr>
      </w:pPr>
    </w:p>
    <w:p w14:paraId="1D3D4171" w14:textId="77777777" w:rsidR="002C7569" w:rsidRDefault="002C7569" w:rsidP="009E1D55">
      <w:pPr>
        <w:pStyle w:val="BodyText"/>
        <w:spacing w:line="276" w:lineRule="auto"/>
        <w:ind w:right="224"/>
        <w:jc w:val="center"/>
        <w:rPr>
          <w:sz w:val="22"/>
          <w:szCs w:val="22"/>
        </w:rPr>
      </w:pPr>
    </w:p>
    <w:p w14:paraId="52045495" w14:textId="77777777" w:rsidR="002C7569" w:rsidRDefault="002C7569" w:rsidP="009E1D55">
      <w:pPr>
        <w:pStyle w:val="BodyText"/>
        <w:spacing w:line="276" w:lineRule="auto"/>
        <w:ind w:right="224"/>
        <w:jc w:val="center"/>
        <w:rPr>
          <w:sz w:val="22"/>
          <w:szCs w:val="22"/>
        </w:rPr>
      </w:pPr>
    </w:p>
    <w:p w14:paraId="0B2DAB61" w14:textId="77777777" w:rsidR="002C7569" w:rsidRDefault="002C7569" w:rsidP="009E1D55">
      <w:pPr>
        <w:pStyle w:val="BodyText"/>
        <w:spacing w:line="276" w:lineRule="auto"/>
        <w:ind w:right="224"/>
        <w:jc w:val="center"/>
        <w:rPr>
          <w:sz w:val="22"/>
          <w:szCs w:val="22"/>
        </w:rPr>
      </w:pPr>
    </w:p>
    <w:p w14:paraId="72145425" w14:textId="77777777" w:rsidR="002C7569" w:rsidRDefault="002C7569" w:rsidP="009E1D55">
      <w:pPr>
        <w:pStyle w:val="BodyText"/>
        <w:spacing w:line="276" w:lineRule="auto"/>
        <w:ind w:right="224"/>
        <w:jc w:val="center"/>
        <w:rPr>
          <w:sz w:val="22"/>
          <w:szCs w:val="22"/>
        </w:rPr>
      </w:pPr>
    </w:p>
    <w:p w14:paraId="10ECFA38" w14:textId="77777777" w:rsidR="002C7569" w:rsidRDefault="002C7569" w:rsidP="009E1D55">
      <w:pPr>
        <w:pStyle w:val="BodyText"/>
        <w:spacing w:line="276" w:lineRule="auto"/>
        <w:ind w:right="224"/>
        <w:jc w:val="center"/>
        <w:rPr>
          <w:sz w:val="22"/>
          <w:szCs w:val="22"/>
        </w:rPr>
      </w:pPr>
    </w:p>
    <w:p w14:paraId="6E47E3AC" w14:textId="77777777" w:rsidR="002C7569" w:rsidRDefault="002C7569" w:rsidP="009E1D55">
      <w:pPr>
        <w:pStyle w:val="BodyText"/>
        <w:spacing w:line="276" w:lineRule="auto"/>
        <w:ind w:right="224"/>
        <w:jc w:val="center"/>
        <w:rPr>
          <w:sz w:val="22"/>
          <w:szCs w:val="22"/>
        </w:rPr>
      </w:pPr>
    </w:p>
    <w:p w14:paraId="56F63991" w14:textId="77777777" w:rsidR="002C7569" w:rsidRDefault="002C7569" w:rsidP="009E1D55">
      <w:pPr>
        <w:pStyle w:val="BodyText"/>
        <w:spacing w:line="276" w:lineRule="auto"/>
        <w:ind w:right="224"/>
        <w:jc w:val="center"/>
        <w:rPr>
          <w:sz w:val="22"/>
          <w:szCs w:val="22"/>
        </w:rPr>
      </w:pPr>
    </w:p>
    <w:p w14:paraId="3F0B41B9" w14:textId="77777777" w:rsidR="002C7569" w:rsidRDefault="002C7569" w:rsidP="009E1D55">
      <w:pPr>
        <w:pStyle w:val="BodyText"/>
        <w:spacing w:line="276" w:lineRule="auto"/>
        <w:ind w:right="224"/>
        <w:jc w:val="center"/>
        <w:rPr>
          <w:sz w:val="22"/>
          <w:szCs w:val="22"/>
        </w:rPr>
      </w:pPr>
    </w:p>
    <w:p w14:paraId="2DE52C14" w14:textId="77777777" w:rsidR="002C7569" w:rsidRDefault="002C7569" w:rsidP="009E1D55">
      <w:pPr>
        <w:pStyle w:val="BodyText"/>
        <w:spacing w:line="276" w:lineRule="auto"/>
        <w:ind w:right="224"/>
        <w:jc w:val="center"/>
        <w:rPr>
          <w:sz w:val="22"/>
          <w:szCs w:val="22"/>
        </w:rPr>
      </w:pPr>
    </w:p>
    <w:p w14:paraId="4BD8B4E3" w14:textId="77777777" w:rsidR="002C7569" w:rsidRPr="0063220A" w:rsidRDefault="00160B76" w:rsidP="002C7569">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6</w:t>
      </w:r>
      <w:r w:rsidR="002C7569" w:rsidRPr="0063220A">
        <w:rPr>
          <w:rFonts w:asciiTheme="majorBidi" w:hAnsiTheme="majorBidi" w:cstheme="majorBidi"/>
          <w:bCs/>
          <w:sz w:val="20"/>
          <w:szCs w:val="20"/>
        </w:rPr>
        <w:t xml:space="preserve"> X</w:t>
      </w:r>
      <w:r w:rsidR="002C7569">
        <w:rPr>
          <w:rFonts w:asciiTheme="majorBidi" w:hAnsiTheme="majorBidi" w:cstheme="majorBidi"/>
          <w:bCs/>
          <w:sz w:val="20"/>
          <w:szCs w:val="20"/>
        </w:rPr>
        <w:t>N</w:t>
      </w:r>
      <w:r w:rsidR="002C7569" w:rsidRPr="0063220A">
        <w:rPr>
          <w:rFonts w:asciiTheme="majorBidi" w:hAnsiTheme="majorBidi" w:cstheme="majorBidi"/>
          <w:bCs/>
          <w:sz w:val="20"/>
          <w:szCs w:val="20"/>
        </w:rPr>
        <w:t>OR Gate Connection diagram</w:t>
      </w:r>
    </w:p>
    <w:p w14:paraId="53A03617" w14:textId="77777777" w:rsidR="002C7569" w:rsidRDefault="002C7569" w:rsidP="009E1D55">
      <w:pPr>
        <w:pStyle w:val="BodyText"/>
        <w:spacing w:line="276" w:lineRule="auto"/>
        <w:ind w:right="224"/>
        <w:jc w:val="center"/>
        <w:rPr>
          <w:sz w:val="22"/>
          <w:szCs w:val="22"/>
        </w:rPr>
      </w:pPr>
    </w:p>
    <w:p w14:paraId="4447F117" w14:textId="77777777" w:rsidR="00160B76" w:rsidRDefault="00160B76" w:rsidP="009E1D55">
      <w:pPr>
        <w:pStyle w:val="BodyText"/>
        <w:spacing w:line="276" w:lineRule="auto"/>
        <w:ind w:right="224"/>
        <w:jc w:val="center"/>
        <w:rPr>
          <w:sz w:val="22"/>
          <w:szCs w:val="22"/>
        </w:rPr>
      </w:pPr>
    </w:p>
    <w:p w14:paraId="16F8C5F1" w14:textId="77777777" w:rsidR="00160B76" w:rsidRDefault="00160B76" w:rsidP="009E1D55">
      <w:pPr>
        <w:pStyle w:val="BodyText"/>
        <w:spacing w:line="276" w:lineRule="auto"/>
        <w:ind w:right="224"/>
        <w:jc w:val="center"/>
        <w:rPr>
          <w:sz w:val="22"/>
          <w:szCs w:val="22"/>
        </w:rPr>
      </w:pPr>
    </w:p>
    <w:p w14:paraId="60CE6612" w14:textId="77777777" w:rsidR="00160B76" w:rsidRDefault="00160B76" w:rsidP="009E1D55">
      <w:pPr>
        <w:pStyle w:val="BodyText"/>
        <w:spacing w:line="276" w:lineRule="auto"/>
        <w:ind w:right="224"/>
        <w:jc w:val="center"/>
        <w:rPr>
          <w:sz w:val="22"/>
          <w:szCs w:val="22"/>
        </w:rPr>
      </w:pPr>
    </w:p>
    <w:p w14:paraId="692EB13B" w14:textId="77777777" w:rsidR="00160B76" w:rsidRDefault="00160B76" w:rsidP="009E1D55">
      <w:pPr>
        <w:pStyle w:val="BodyText"/>
        <w:spacing w:line="276" w:lineRule="auto"/>
        <w:ind w:right="224"/>
        <w:jc w:val="center"/>
        <w:rPr>
          <w:sz w:val="22"/>
          <w:szCs w:val="22"/>
        </w:rPr>
      </w:pPr>
    </w:p>
    <w:p w14:paraId="3F520577" w14:textId="77777777" w:rsidR="00160B76" w:rsidRDefault="00160B76" w:rsidP="009E1D55">
      <w:pPr>
        <w:pStyle w:val="BodyText"/>
        <w:spacing w:line="276" w:lineRule="auto"/>
        <w:ind w:right="224"/>
        <w:jc w:val="center"/>
        <w:rPr>
          <w:sz w:val="22"/>
          <w:szCs w:val="22"/>
        </w:rPr>
      </w:pPr>
    </w:p>
    <w:p w14:paraId="48A888B0" w14:textId="77777777" w:rsidR="00160B76" w:rsidRDefault="00160B76" w:rsidP="009E1D55">
      <w:pPr>
        <w:pStyle w:val="BodyText"/>
        <w:spacing w:line="276" w:lineRule="auto"/>
        <w:ind w:right="224"/>
        <w:jc w:val="center"/>
        <w:rPr>
          <w:sz w:val="22"/>
          <w:szCs w:val="22"/>
        </w:rPr>
      </w:pPr>
    </w:p>
    <w:p w14:paraId="04909558" w14:textId="77777777" w:rsidR="00160B76" w:rsidRPr="00160B76" w:rsidRDefault="00160B76" w:rsidP="00160B76">
      <w:pPr>
        <w:spacing w:line="0" w:lineRule="atLeast"/>
        <w:rPr>
          <w:rFonts w:ascii="Times New Roman" w:eastAsia="Trebuchet MS" w:hAnsi="Times New Roman" w:cs="Times New Roman"/>
          <w:iCs/>
          <w:sz w:val="22"/>
        </w:rPr>
      </w:pPr>
      <w:r w:rsidRPr="00160B76">
        <w:rPr>
          <w:rFonts w:ascii="Times New Roman" w:eastAsia="Trebuchet MS" w:hAnsi="Times New Roman" w:cs="Times New Roman"/>
          <w:iCs/>
          <w:sz w:val="22"/>
        </w:rPr>
        <w:lastRenderedPageBreak/>
        <w:t>XNOR Gate can also be implemented by using primary gates as follows.</w:t>
      </w:r>
    </w:p>
    <w:p w14:paraId="39BDF66F" w14:textId="77777777" w:rsidR="00160B76" w:rsidRDefault="00160B76" w:rsidP="00160B76">
      <w:pPr>
        <w:spacing w:line="20" w:lineRule="exact"/>
        <w:rPr>
          <w:rFonts w:ascii="Times New Roman" w:eastAsia="Times New Roman" w:hAnsi="Times New Roman"/>
        </w:rPr>
      </w:pPr>
      <w:r>
        <w:rPr>
          <w:rFonts w:ascii="Trebuchet MS" w:eastAsia="Trebuchet MS" w:hAnsi="Trebuchet MS"/>
          <w:i/>
          <w:noProof/>
          <w:sz w:val="22"/>
          <w:lang w:eastAsia="en-US" w:bidi="ar-SA"/>
        </w:rPr>
        <w:drawing>
          <wp:anchor distT="0" distB="0" distL="114300" distR="114300" simplePos="0" relativeHeight="251711488" behindDoc="1" locked="0" layoutInCell="1" allowOverlap="1" wp14:anchorId="06E5D52F" wp14:editId="3A302CE3">
            <wp:simplePos x="0" y="0"/>
            <wp:positionH relativeFrom="column">
              <wp:posOffset>1434051</wp:posOffset>
            </wp:positionH>
            <wp:positionV relativeFrom="paragraph">
              <wp:posOffset>127469</wp:posOffset>
            </wp:positionV>
            <wp:extent cx="3677671" cy="1248355"/>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3677671" cy="1248355"/>
                    </a:xfrm>
                    <a:prstGeom prst="rect">
                      <a:avLst/>
                    </a:prstGeom>
                    <a:noFill/>
                  </pic:spPr>
                </pic:pic>
              </a:graphicData>
            </a:graphic>
          </wp:anchor>
        </w:drawing>
      </w:r>
    </w:p>
    <w:p w14:paraId="47A3D345" w14:textId="77777777" w:rsidR="00160B76" w:rsidRDefault="00160B76" w:rsidP="00160B76">
      <w:pPr>
        <w:spacing w:line="200" w:lineRule="exact"/>
        <w:rPr>
          <w:rFonts w:ascii="Times New Roman" w:eastAsia="Times New Roman" w:hAnsi="Times New Roman"/>
        </w:rPr>
      </w:pPr>
    </w:p>
    <w:p w14:paraId="72ECDAD3"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0393CBEA"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58027BD7"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7255CAE8"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60562462"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63BEB86A" w14:textId="77777777" w:rsidR="00160B76" w:rsidRDefault="00160B76" w:rsidP="00160B76">
      <w:pPr>
        <w:pStyle w:val="BodyText"/>
        <w:spacing w:line="276" w:lineRule="auto"/>
        <w:ind w:right="223"/>
        <w:jc w:val="center"/>
        <w:rPr>
          <w:rFonts w:asciiTheme="majorBidi" w:hAnsiTheme="majorBidi" w:cstheme="majorBidi"/>
          <w:bCs/>
          <w:sz w:val="20"/>
          <w:szCs w:val="20"/>
        </w:rPr>
      </w:pPr>
    </w:p>
    <w:p w14:paraId="26B59B2B" w14:textId="77777777" w:rsidR="00160B76" w:rsidRPr="0063220A" w:rsidRDefault="00160B76" w:rsidP="00160B7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7</w:t>
      </w:r>
      <w:r w:rsidRPr="0063220A">
        <w:rPr>
          <w:rFonts w:asciiTheme="majorBidi" w:hAnsiTheme="majorBidi" w:cstheme="majorBidi"/>
          <w:bCs/>
          <w:sz w:val="20"/>
          <w:szCs w:val="20"/>
        </w:rPr>
        <w:t xml:space="preserve"> X</w:t>
      </w:r>
      <w:r>
        <w:rPr>
          <w:rFonts w:asciiTheme="majorBidi" w:hAnsiTheme="majorBidi" w:cstheme="majorBidi"/>
          <w:bCs/>
          <w:sz w:val="20"/>
          <w:szCs w:val="20"/>
        </w:rPr>
        <w:t>N</w:t>
      </w:r>
      <w:r w:rsidRPr="0063220A">
        <w:rPr>
          <w:rFonts w:asciiTheme="majorBidi" w:hAnsiTheme="majorBidi" w:cstheme="majorBidi"/>
          <w:bCs/>
          <w:sz w:val="20"/>
          <w:szCs w:val="20"/>
        </w:rPr>
        <w:t xml:space="preserve">OR Gate </w:t>
      </w:r>
      <w:r>
        <w:rPr>
          <w:rFonts w:asciiTheme="majorBidi" w:hAnsiTheme="majorBidi" w:cstheme="majorBidi"/>
          <w:bCs/>
          <w:sz w:val="20"/>
          <w:szCs w:val="20"/>
        </w:rPr>
        <w:t>implementation using primary gate</w:t>
      </w:r>
    </w:p>
    <w:p w14:paraId="200E803D" w14:textId="77777777" w:rsidR="00160B76" w:rsidRDefault="00160B76" w:rsidP="00160B76">
      <w:pPr>
        <w:pStyle w:val="BodyText"/>
        <w:spacing w:line="276" w:lineRule="auto"/>
        <w:ind w:right="224"/>
        <w:rPr>
          <w:sz w:val="22"/>
          <w:szCs w:val="22"/>
        </w:rPr>
      </w:pPr>
    </w:p>
    <w:p w14:paraId="675A5FCD" w14:textId="77777777" w:rsidR="0028577D" w:rsidRDefault="0028577D" w:rsidP="00160B76">
      <w:pPr>
        <w:pStyle w:val="BodyText"/>
        <w:spacing w:line="276" w:lineRule="auto"/>
        <w:ind w:right="224"/>
        <w:rPr>
          <w:b/>
          <w:bCs/>
          <w:u w:val="single"/>
        </w:rPr>
      </w:pPr>
      <w:r>
        <w:rPr>
          <w:b/>
          <w:bCs/>
          <w:u w:val="single"/>
        </w:rPr>
        <w:t>Boolean Algebra:</w:t>
      </w:r>
    </w:p>
    <w:p w14:paraId="111A2BCB" w14:textId="77777777" w:rsidR="0028577D" w:rsidRPr="0028577D" w:rsidRDefault="0028577D" w:rsidP="00FC0168">
      <w:pPr>
        <w:pStyle w:val="BodyText"/>
        <w:spacing w:line="276" w:lineRule="auto"/>
        <w:ind w:right="30"/>
        <w:jc w:val="both"/>
        <w:rPr>
          <w:sz w:val="22"/>
          <w:szCs w:val="22"/>
        </w:rPr>
      </w:pPr>
      <w:r w:rsidRPr="0028577D">
        <w:rPr>
          <w:sz w:val="22"/>
          <w:szCs w:val="22"/>
        </w:rPr>
        <w:t xml:space="preserve">When a Boolean expression is implemented with logic gates, each term requires a gate, and each variable within the term designates an input to the gate. </w:t>
      </w:r>
      <w:r w:rsidRPr="0028577D">
        <w:rPr>
          <w:b/>
          <w:sz w:val="22"/>
          <w:szCs w:val="22"/>
        </w:rPr>
        <w:t xml:space="preserve">Boolean algebra is applied to reduce an expression for obtaining a simpler circuit. </w:t>
      </w:r>
      <w:r w:rsidRPr="0028577D">
        <w:rPr>
          <w:sz w:val="22"/>
          <w:szCs w:val="22"/>
        </w:rPr>
        <w:t xml:space="preserve">A Boolean function can be written in a variety of ways when expressed algebraically. There are, however, a few ways of writing algebraic expressions that are considered to be standard forms. </w:t>
      </w:r>
    </w:p>
    <w:p w14:paraId="340EC8F0" w14:textId="77777777" w:rsidR="0028577D" w:rsidRDefault="0028577D" w:rsidP="0028577D">
      <w:pPr>
        <w:pStyle w:val="BodyText"/>
        <w:spacing w:line="276" w:lineRule="auto"/>
        <w:ind w:right="30"/>
        <w:rPr>
          <w:sz w:val="22"/>
          <w:szCs w:val="22"/>
        </w:rPr>
      </w:pPr>
      <w:r w:rsidRPr="0028577D">
        <w:rPr>
          <w:sz w:val="22"/>
          <w:szCs w:val="22"/>
        </w:rPr>
        <w:t>The standard forms contain product terms and sum terms. An example of a product term is XYZ. This is a logical product consisting of an AND operation among three literals. An example of a sum term is X+Y+Z. This is a logical sum consisting of OR operation among the literals.</w:t>
      </w:r>
    </w:p>
    <w:p w14:paraId="363F6FE3" w14:textId="77777777" w:rsidR="0028577D" w:rsidRDefault="0028577D" w:rsidP="0028577D">
      <w:pPr>
        <w:pStyle w:val="BodyText"/>
        <w:spacing w:line="276" w:lineRule="auto"/>
        <w:ind w:right="224"/>
        <w:rPr>
          <w:b/>
          <w:bCs/>
          <w:u w:val="single"/>
        </w:rPr>
      </w:pPr>
      <w:r>
        <w:rPr>
          <w:b/>
          <w:bCs/>
          <w:u w:val="single"/>
        </w:rPr>
        <w:t>Rules and Law of Boolean Algebra:</w:t>
      </w:r>
    </w:p>
    <w:p w14:paraId="3AB422FE" w14:textId="77777777" w:rsidR="0028577D" w:rsidRPr="0028577D" w:rsidRDefault="0028577D" w:rsidP="0028577D">
      <w:pPr>
        <w:pStyle w:val="BodyText"/>
        <w:numPr>
          <w:ilvl w:val="0"/>
          <w:numId w:val="38"/>
        </w:numPr>
        <w:spacing w:line="276" w:lineRule="auto"/>
        <w:ind w:right="224"/>
        <w:rPr>
          <w:rStyle w:val="ez-toc-section"/>
          <w:b/>
          <w:bCs/>
          <w:u w:val="single"/>
        </w:rPr>
      </w:pPr>
      <w:r w:rsidRPr="0028577D">
        <w:rPr>
          <w:rStyle w:val="ez-toc-section"/>
          <w:rFonts w:asciiTheme="majorBidi" w:hAnsiTheme="majorBidi" w:cstheme="majorBidi"/>
          <w:b/>
          <w:bCs/>
          <w:sz w:val="22"/>
          <w:szCs w:val="22"/>
          <w:u w:val="single"/>
        </w:rPr>
        <w:t>Commutative law</w:t>
      </w:r>
    </w:p>
    <w:p w14:paraId="2BAF47B6" w14:textId="77777777" w:rsidR="0028577D" w:rsidRDefault="0028577D" w:rsidP="0028577D">
      <w:pPr>
        <w:pStyle w:val="BodyText"/>
        <w:spacing w:line="276" w:lineRule="auto"/>
        <w:ind w:left="720" w:right="224"/>
        <w:rPr>
          <w:rFonts w:asciiTheme="majorBidi" w:hAnsiTheme="majorBidi" w:cstheme="majorBidi"/>
          <w:sz w:val="22"/>
          <w:szCs w:val="22"/>
        </w:rPr>
      </w:pPr>
      <w:r w:rsidRPr="0028577D">
        <w:rPr>
          <w:rFonts w:asciiTheme="majorBidi" w:hAnsiTheme="majorBidi" w:cstheme="majorBidi"/>
          <w:sz w:val="22"/>
          <w:szCs w:val="22"/>
        </w:rPr>
        <w:t>Commutative law states that the inter-changing of the order of operands in a Boolean equation does not change its result.</w:t>
      </w:r>
    </w:p>
    <w:p w14:paraId="7E5ED7FF" w14:textId="77777777" w:rsidR="0028577D" w:rsidRPr="0028577D" w:rsidRDefault="0028577D" w:rsidP="0028577D">
      <w:pPr>
        <w:pStyle w:val="BodyText"/>
        <w:numPr>
          <w:ilvl w:val="0"/>
          <w:numId w:val="39"/>
        </w:numPr>
        <w:spacing w:line="276" w:lineRule="auto"/>
        <w:ind w:right="224"/>
        <w:rPr>
          <w:b/>
          <w:bCs/>
          <w:u w:val="single"/>
        </w:rPr>
      </w:pPr>
      <w:r w:rsidRPr="0028577D">
        <w:rPr>
          <w:rFonts w:asciiTheme="majorBidi" w:hAnsiTheme="majorBidi" w:cstheme="majorBidi"/>
          <w:sz w:val="22"/>
          <w:szCs w:val="22"/>
        </w:rPr>
        <w:t>Using OR operator → A + B = B + A</w:t>
      </w:r>
    </w:p>
    <w:p w14:paraId="17914B66" w14:textId="77777777" w:rsidR="0028577D" w:rsidRPr="0028577D" w:rsidRDefault="0028577D" w:rsidP="0028577D">
      <w:pPr>
        <w:pStyle w:val="BodyText"/>
        <w:numPr>
          <w:ilvl w:val="0"/>
          <w:numId w:val="39"/>
        </w:numPr>
        <w:spacing w:line="276" w:lineRule="auto"/>
        <w:ind w:right="224"/>
        <w:rPr>
          <w:b/>
          <w:bCs/>
          <w:u w:val="single"/>
        </w:rPr>
      </w:pPr>
      <w:r w:rsidRPr="0028577D">
        <w:rPr>
          <w:rFonts w:asciiTheme="majorBidi" w:hAnsiTheme="majorBidi" w:cstheme="majorBidi"/>
          <w:sz w:val="22"/>
          <w:szCs w:val="22"/>
        </w:rPr>
        <w:t>Using AND operator → A * B = B * A</w:t>
      </w:r>
    </w:p>
    <w:p w14:paraId="3C0641FA" w14:textId="77777777" w:rsidR="0028577D" w:rsidRDefault="0028577D" w:rsidP="0028577D">
      <w:pPr>
        <w:pStyle w:val="BodyText"/>
        <w:spacing w:line="276" w:lineRule="auto"/>
        <w:ind w:right="30"/>
        <w:rPr>
          <w:sz w:val="20"/>
          <w:szCs w:val="20"/>
        </w:rPr>
      </w:pPr>
    </w:p>
    <w:p w14:paraId="571DD6F4" w14:textId="77777777" w:rsidR="0028577D" w:rsidRDefault="0028577D" w:rsidP="0028577D">
      <w:pPr>
        <w:pStyle w:val="BodyText"/>
        <w:spacing w:line="276" w:lineRule="auto"/>
        <w:ind w:right="30"/>
        <w:rPr>
          <w:sz w:val="20"/>
          <w:szCs w:val="20"/>
        </w:rPr>
      </w:pPr>
      <w:r>
        <w:rPr>
          <w:noProof/>
          <w:sz w:val="20"/>
          <w:szCs w:val="20"/>
          <w:lang w:bidi="ar-SA"/>
        </w:rPr>
        <w:drawing>
          <wp:anchor distT="0" distB="0" distL="114300" distR="114300" simplePos="0" relativeHeight="251712512" behindDoc="0" locked="0" layoutInCell="1" allowOverlap="1" wp14:anchorId="6536DEDF" wp14:editId="05110C1F">
            <wp:simplePos x="0" y="0"/>
            <wp:positionH relativeFrom="column">
              <wp:posOffset>1903095</wp:posOffset>
            </wp:positionH>
            <wp:positionV relativeFrom="paragraph">
              <wp:posOffset>19050</wp:posOffset>
            </wp:positionV>
            <wp:extent cx="2922905" cy="49276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l="6340" t="21649" r="5964" b="14382"/>
                    <a:stretch>
                      <a:fillRect/>
                    </a:stretch>
                  </pic:blipFill>
                  <pic:spPr bwMode="auto">
                    <a:xfrm>
                      <a:off x="0" y="0"/>
                      <a:ext cx="2922905" cy="492760"/>
                    </a:xfrm>
                    <a:prstGeom prst="rect">
                      <a:avLst/>
                    </a:prstGeom>
                    <a:noFill/>
                    <a:ln w="9525">
                      <a:noFill/>
                      <a:miter lim="800000"/>
                      <a:headEnd/>
                      <a:tailEnd/>
                    </a:ln>
                  </pic:spPr>
                </pic:pic>
              </a:graphicData>
            </a:graphic>
          </wp:anchor>
        </w:drawing>
      </w:r>
    </w:p>
    <w:p w14:paraId="2ECC4541" w14:textId="77777777" w:rsidR="0028577D" w:rsidRDefault="0028577D" w:rsidP="0028577D">
      <w:pPr>
        <w:pStyle w:val="BodyText"/>
        <w:spacing w:line="276" w:lineRule="auto"/>
        <w:ind w:right="30"/>
        <w:rPr>
          <w:sz w:val="20"/>
          <w:szCs w:val="20"/>
        </w:rPr>
      </w:pPr>
    </w:p>
    <w:p w14:paraId="6D8996B1" w14:textId="77777777" w:rsidR="0028577D" w:rsidRDefault="0028577D" w:rsidP="0028577D">
      <w:pPr>
        <w:pStyle w:val="BodyText"/>
        <w:spacing w:line="276" w:lineRule="auto"/>
        <w:ind w:right="30"/>
        <w:rPr>
          <w:sz w:val="20"/>
          <w:szCs w:val="20"/>
        </w:rPr>
      </w:pPr>
    </w:p>
    <w:p w14:paraId="5266FA76" w14:textId="77777777" w:rsidR="0028577D" w:rsidRDefault="0028577D" w:rsidP="0028577D">
      <w:pPr>
        <w:pStyle w:val="BodyText"/>
        <w:spacing w:line="276" w:lineRule="auto"/>
        <w:ind w:right="30"/>
        <w:rPr>
          <w:sz w:val="20"/>
          <w:szCs w:val="20"/>
        </w:rPr>
      </w:pPr>
    </w:p>
    <w:p w14:paraId="53A36BF0" w14:textId="77777777" w:rsidR="0028577D" w:rsidRDefault="0028577D" w:rsidP="0028577D">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ab/>
        <w:t>Figure 8</w:t>
      </w:r>
      <w:r w:rsidRPr="0063220A">
        <w:rPr>
          <w:rFonts w:asciiTheme="majorBidi" w:hAnsiTheme="majorBidi" w:cstheme="majorBidi"/>
          <w:bCs/>
          <w:sz w:val="20"/>
          <w:szCs w:val="20"/>
        </w:rPr>
        <w:t xml:space="preserve"> </w:t>
      </w:r>
      <w:r>
        <w:rPr>
          <w:rFonts w:asciiTheme="majorBidi" w:hAnsiTheme="majorBidi" w:cstheme="majorBidi"/>
          <w:bCs/>
          <w:sz w:val="20"/>
          <w:szCs w:val="20"/>
        </w:rPr>
        <w:t>Commutative law in AND Gate</w:t>
      </w:r>
    </w:p>
    <w:p w14:paraId="3F70C5AE" w14:textId="77777777" w:rsidR="00FC0168" w:rsidRDefault="0028577D" w:rsidP="00FC0168">
      <w:pPr>
        <w:pStyle w:val="Heading3"/>
        <w:numPr>
          <w:ilvl w:val="0"/>
          <w:numId w:val="38"/>
        </w:numPr>
        <w:rPr>
          <w:rStyle w:val="ez-toc-section"/>
          <w:rFonts w:ascii="Times New Roman" w:hAnsi="Times New Roman" w:cs="Times New Roman"/>
          <w:color w:val="auto"/>
          <w:sz w:val="24"/>
          <w:szCs w:val="24"/>
          <w:u w:val="single"/>
        </w:rPr>
      </w:pPr>
      <w:r w:rsidRPr="0028577D">
        <w:rPr>
          <w:rStyle w:val="ez-toc-section"/>
          <w:rFonts w:ascii="Times New Roman" w:hAnsi="Times New Roman" w:cs="Times New Roman"/>
          <w:color w:val="auto"/>
          <w:sz w:val="24"/>
          <w:szCs w:val="24"/>
          <w:u w:val="single"/>
        </w:rPr>
        <w:t>Associative La</w:t>
      </w:r>
      <w:r w:rsidR="00FC0168">
        <w:rPr>
          <w:rStyle w:val="ez-toc-section"/>
          <w:rFonts w:ascii="Times New Roman" w:hAnsi="Times New Roman" w:cs="Times New Roman"/>
          <w:color w:val="auto"/>
          <w:sz w:val="24"/>
          <w:szCs w:val="24"/>
          <w:u w:val="single"/>
        </w:rPr>
        <w:t>w</w:t>
      </w:r>
    </w:p>
    <w:p w14:paraId="645C88D6" w14:textId="77777777" w:rsidR="00FC0168" w:rsidRDefault="0028577D" w:rsidP="00FC0168">
      <w:pPr>
        <w:pStyle w:val="Heading3"/>
        <w:numPr>
          <w:ilvl w:val="0"/>
          <w:numId w:val="40"/>
        </w:numPr>
        <w:rPr>
          <w:rStyle w:val="ez-toc-section"/>
          <w:rFonts w:ascii="Times New Roman" w:hAnsi="Times New Roman" w:cs="Times New Roman"/>
          <w:color w:val="auto"/>
          <w:sz w:val="22"/>
          <w:szCs w:val="22"/>
          <w:u w:val="single"/>
        </w:rPr>
      </w:pPr>
      <w:r w:rsidRPr="00FC0168">
        <w:rPr>
          <w:rStyle w:val="ez-toc-section"/>
          <w:rFonts w:ascii="Times New Roman" w:hAnsi="Times New Roman" w:cs="Times New Roman"/>
          <w:color w:val="auto"/>
          <w:sz w:val="22"/>
          <w:szCs w:val="22"/>
          <w:u w:val="single"/>
        </w:rPr>
        <w:t>Associate Law of Addition</w:t>
      </w:r>
      <w:r w:rsidR="00FC0168">
        <w:rPr>
          <w:rStyle w:val="ez-toc-section"/>
          <w:rFonts w:ascii="Times New Roman" w:hAnsi="Times New Roman" w:cs="Times New Roman"/>
          <w:color w:val="auto"/>
          <w:sz w:val="22"/>
          <w:szCs w:val="22"/>
          <w:u w:val="single"/>
        </w:rPr>
        <w:t>:</w:t>
      </w:r>
    </w:p>
    <w:p w14:paraId="4CFA77C5" w14:textId="77777777" w:rsidR="00FC0168" w:rsidRPr="00FC0168" w:rsidRDefault="0028577D" w:rsidP="00FC0168">
      <w:pPr>
        <w:pStyle w:val="Heading3"/>
        <w:spacing w:before="0"/>
        <w:ind w:left="1440"/>
        <w:jc w:val="both"/>
        <w:rPr>
          <w:rFonts w:ascii="Times New Roman" w:hAnsi="Times New Roman" w:cs="Times New Roman"/>
          <w:b w:val="0"/>
          <w:bCs w:val="0"/>
          <w:color w:val="auto"/>
        </w:rPr>
      </w:pPr>
      <w:r w:rsidRPr="00FC0168">
        <w:rPr>
          <w:rFonts w:ascii="Times New Roman" w:hAnsi="Times New Roman" w:cs="Times New Roman"/>
          <w:b w:val="0"/>
          <w:bCs w:val="0"/>
          <w:color w:val="auto"/>
          <w:sz w:val="22"/>
          <w:szCs w:val="22"/>
        </w:rPr>
        <w:t>Associative law of addition states that OR more than two variables i.e. mathematical addition operation performed on variables will return the same value irrespective of the groupi</w:t>
      </w:r>
      <w:r w:rsidR="00FC0168">
        <w:rPr>
          <w:rFonts w:ascii="Times New Roman" w:hAnsi="Times New Roman" w:cs="Times New Roman"/>
          <w:b w:val="0"/>
          <w:bCs w:val="0"/>
          <w:color w:val="auto"/>
          <w:sz w:val="22"/>
          <w:szCs w:val="22"/>
        </w:rPr>
        <w:t xml:space="preserve">ng of variables in an equation. </w:t>
      </w:r>
      <w:r w:rsidRPr="00FC0168">
        <w:rPr>
          <w:rFonts w:ascii="Times New Roman" w:hAnsi="Times New Roman" w:cs="Times New Roman"/>
          <w:b w:val="0"/>
          <w:bCs w:val="0"/>
          <w:color w:val="auto"/>
          <w:sz w:val="22"/>
          <w:szCs w:val="22"/>
        </w:rPr>
        <w:t>It involves in swapping of variables in groups.</w:t>
      </w:r>
      <w:r w:rsidR="00FC0168">
        <w:rPr>
          <w:rFonts w:ascii="Times New Roman" w:hAnsi="Times New Roman" w:cs="Times New Roman"/>
          <w:b w:val="0"/>
          <w:bCs w:val="0"/>
          <w:color w:val="auto"/>
          <w:sz w:val="22"/>
          <w:szCs w:val="22"/>
        </w:rPr>
        <w:t xml:space="preserve"> </w:t>
      </w:r>
      <w:r w:rsidRPr="00FC0168">
        <w:rPr>
          <w:rFonts w:ascii="Times New Roman" w:hAnsi="Times New Roman" w:cs="Times New Roman"/>
          <w:b w:val="0"/>
          <w:bCs w:val="0"/>
          <w:color w:val="auto"/>
          <w:sz w:val="22"/>
          <w:szCs w:val="22"/>
        </w:rPr>
        <w:t>The Associative law using OR operator can be written as</w:t>
      </w:r>
    </w:p>
    <w:p w14:paraId="3FD1AE56" w14:textId="77777777" w:rsidR="0028577D" w:rsidRDefault="0028577D" w:rsidP="00FC0168">
      <w:pPr>
        <w:pStyle w:val="NormalWeb"/>
        <w:spacing w:before="0" w:beforeAutospacing="0" w:after="0" w:afterAutospacing="0"/>
        <w:jc w:val="center"/>
      </w:pPr>
      <w:r w:rsidRPr="0028577D">
        <w:t>A+(B+C) = (A+B)+C</w:t>
      </w:r>
    </w:p>
    <w:p w14:paraId="6A19F70D" w14:textId="77777777" w:rsidR="00FC0168" w:rsidRDefault="00FC0168" w:rsidP="00FC0168">
      <w:pPr>
        <w:pStyle w:val="NormalWeb"/>
        <w:spacing w:before="0" w:beforeAutospacing="0" w:after="0" w:afterAutospacing="0"/>
        <w:jc w:val="center"/>
      </w:pPr>
      <w:r>
        <w:rPr>
          <w:noProof/>
        </w:rPr>
        <w:drawing>
          <wp:inline distT="0" distB="0" distL="0" distR="0" wp14:anchorId="7A0AC571" wp14:editId="0A458B7F">
            <wp:extent cx="5017135" cy="739775"/>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017135" cy="739775"/>
                    </a:xfrm>
                    <a:prstGeom prst="rect">
                      <a:avLst/>
                    </a:prstGeom>
                    <a:noFill/>
                    <a:ln w="9525">
                      <a:noFill/>
                      <a:miter lim="800000"/>
                      <a:headEnd/>
                      <a:tailEnd/>
                    </a:ln>
                  </pic:spPr>
                </pic:pic>
              </a:graphicData>
            </a:graphic>
          </wp:inline>
        </w:drawing>
      </w:r>
    </w:p>
    <w:p w14:paraId="01279773" w14:textId="77777777" w:rsidR="00FC0168" w:rsidRDefault="00FC0168" w:rsidP="00FC0168">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9</w:t>
      </w:r>
      <w:r w:rsidRPr="0063220A">
        <w:rPr>
          <w:rFonts w:asciiTheme="majorBidi" w:hAnsiTheme="majorBidi" w:cstheme="majorBidi"/>
          <w:bCs/>
          <w:sz w:val="20"/>
          <w:szCs w:val="20"/>
        </w:rPr>
        <w:t xml:space="preserve"> </w:t>
      </w:r>
      <w:r>
        <w:rPr>
          <w:rFonts w:asciiTheme="majorBidi" w:hAnsiTheme="majorBidi" w:cstheme="majorBidi"/>
          <w:bCs/>
          <w:sz w:val="20"/>
          <w:szCs w:val="20"/>
        </w:rPr>
        <w:t>Application of Associative law of addition</w:t>
      </w:r>
    </w:p>
    <w:p w14:paraId="66E9D591" w14:textId="77777777" w:rsidR="00FC0168" w:rsidRDefault="00FC0168" w:rsidP="00FC0168">
      <w:pPr>
        <w:pStyle w:val="NormalWeb"/>
        <w:spacing w:before="0" w:beforeAutospacing="0" w:after="0" w:afterAutospacing="0"/>
        <w:jc w:val="center"/>
        <w:rPr>
          <w:rFonts w:asciiTheme="majorBidi" w:hAnsiTheme="majorBidi" w:cstheme="majorBidi"/>
          <w:bCs/>
          <w:sz w:val="20"/>
          <w:szCs w:val="20"/>
        </w:rPr>
      </w:pPr>
    </w:p>
    <w:p w14:paraId="33B2FDC2" w14:textId="77777777" w:rsidR="00644BAA" w:rsidRDefault="00FC0168" w:rsidP="00644BAA">
      <w:pPr>
        <w:pStyle w:val="Heading4"/>
        <w:numPr>
          <w:ilvl w:val="0"/>
          <w:numId w:val="40"/>
        </w:numPr>
        <w:rPr>
          <w:rStyle w:val="ez-toc-section"/>
          <w:rFonts w:ascii="Times New Roman" w:hAnsi="Times New Roman" w:cs="Times New Roman"/>
          <w:b/>
          <w:bCs/>
          <w:color w:val="auto"/>
          <w:u w:val="single"/>
        </w:rPr>
      </w:pPr>
      <w:r w:rsidRPr="00FC0168">
        <w:rPr>
          <w:rStyle w:val="ez-toc-section"/>
          <w:rFonts w:ascii="Times New Roman" w:hAnsi="Times New Roman" w:cs="Times New Roman"/>
          <w:b/>
          <w:bCs/>
          <w:color w:val="auto"/>
          <w:u w:val="single"/>
        </w:rPr>
        <w:lastRenderedPageBreak/>
        <w:t xml:space="preserve">Associate Law </w:t>
      </w:r>
      <w:r w:rsidR="00F94B1C" w:rsidRPr="00FC0168">
        <w:rPr>
          <w:rStyle w:val="ez-toc-section"/>
          <w:rFonts w:ascii="Times New Roman" w:hAnsi="Times New Roman" w:cs="Times New Roman"/>
          <w:b/>
          <w:bCs/>
          <w:color w:val="auto"/>
          <w:u w:val="single"/>
        </w:rPr>
        <w:t>of Multiplication</w:t>
      </w:r>
    </w:p>
    <w:p w14:paraId="74BDD7DC" w14:textId="77777777" w:rsidR="00FC0168" w:rsidRPr="00644BAA" w:rsidRDefault="00FC0168" w:rsidP="00644BAA">
      <w:pPr>
        <w:pStyle w:val="Heading4"/>
        <w:ind w:left="1440"/>
        <w:rPr>
          <w:rFonts w:ascii="Times New Roman" w:hAnsi="Times New Roman" w:cs="Times New Roman"/>
          <w:b/>
          <w:bCs/>
          <w:color w:val="auto"/>
          <w:u w:val="single"/>
        </w:rPr>
      </w:pPr>
      <w:r w:rsidRPr="00644BAA">
        <w:rPr>
          <w:rFonts w:ascii="Times New Roman" w:hAnsi="Times New Roman" w:cs="Times New Roman"/>
          <w:color w:val="auto"/>
        </w:rPr>
        <w:t xml:space="preserve">Associative law of multiplication states that AND more than two variables i.e. mathematical multiplication operation performed on variables will return the same value irrespective of the grouping of variables in an equation. The Associative law using AND operator can be written as </w:t>
      </w:r>
    </w:p>
    <w:p w14:paraId="320F11B4" w14:textId="77777777" w:rsidR="00FC0168" w:rsidRDefault="00FC0168" w:rsidP="00FC0168">
      <w:pPr>
        <w:pStyle w:val="Heading4"/>
        <w:ind w:left="720"/>
        <w:jc w:val="center"/>
        <w:rPr>
          <w:rFonts w:ascii="Times New Roman" w:hAnsi="Times New Roman" w:cs="Times New Roman"/>
          <w:color w:val="auto"/>
        </w:rPr>
      </w:pPr>
      <w:r w:rsidRPr="00FC0168">
        <w:rPr>
          <w:rFonts w:ascii="Times New Roman" w:hAnsi="Times New Roman" w:cs="Times New Roman"/>
          <w:color w:val="auto"/>
        </w:rPr>
        <w:t>A * (B * C) = (A * B) * C</w:t>
      </w:r>
    </w:p>
    <w:p w14:paraId="0726E6C2" w14:textId="77777777" w:rsidR="00FC0168" w:rsidRPr="00FC0168" w:rsidRDefault="00FC0168" w:rsidP="00FC0168">
      <w:pPr>
        <w:jc w:val="center"/>
      </w:pPr>
      <w:r>
        <w:rPr>
          <w:noProof/>
          <w:lang w:eastAsia="en-US" w:bidi="ar-SA"/>
        </w:rPr>
        <w:drawing>
          <wp:anchor distT="0" distB="0" distL="114300" distR="114300" simplePos="0" relativeHeight="251713536" behindDoc="0" locked="0" layoutInCell="1" allowOverlap="1" wp14:anchorId="29053BF7" wp14:editId="48DA2861">
            <wp:simplePos x="0" y="0"/>
            <wp:positionH relativeFrom="column">
              <wp:posOffset>519430</wp:posOffset>
            </wp:positionH>
            <wp:positionV relativeFrom="paragraph">
              <wp:posOffset>86995</wp:posOffset>
            </wp:positionV>
            <wp:extent cx="5395595" cy="779145"/>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t="9167" b="9112"/>
                    <a:stretch>
                      <a:fillRect/>
                    </a:stretch>
                  </pic:blipFill>
                  <pic:spPr bwMode="auto">
                    <a:xfrm>
                      <a:off x="0" y="0"/>
                      <a:ext cx="5395595" cy="779145"/>
                    </a:xfrm>
                    <a:prstGeom prst="rect">
                      <a:avLst/>
                    </a:prstGeom>
                    <a:noFill/>
                    <a:ln w="9525">
                      <a:noFill/>
                      <a:miter lim="800000"/>
                      <a:headEnd/>
                      <a:tailEnd/>
                    </a:ln>
                  </pic:spPr>
                </pic:pic>
              </a:graphicData>
            </a:graphic>
          </wp:anchor>
        </w:drawing>
      </w:r>
    </w:p>
    <w:p w14:paraId="7A6F5513" w14:textId="77777777" w:rsidR="00FC0168" w:rsidRPr="0028577D" w:rsidRDefault="00FC0168" w:rsidP="00FC0168">
      <w:pPr>
        <w:pStyle w:val="NormalWeb"/>
        <w:spacing w:before="0" w:beforeAutospacing="0" w:after="0" w:afterAutospacing="0"/>
      </w:pPr>
    </w:p>
    <w:p w14:paraId="1C1FA760" w14:textId="77777777" w:rsidR="0028577D" w:rsidRPr="0063220A" w:rsidRDefault="0028577D" w:rsidP="0028577D">
      <w:pPr>
        <w:pStyle w:val="BodyText"/>
        <w:spacing w:line="276" w:lineRule="auto"/>
        <w:ind w:right="223"/>
        <w:jc w:val="center"/>
        <w:rPr>
          <w:rFonts w:asciiTheme="majorBidi" w:hAnsiTheme="majorBidi" w:cstheme="majorBidi"/>
          <w:bCs/>
          <w:sz w:val="20"/>
          <w:szCs w:val="20"/>
        </w:rPr>
      </w:pPr>
    </w:p>
    <w:p w14:paraId="0564CFE4" w14:textId="77777777" w:rsidR="0028577D" w:rsidRDefault="0028577D" w:rsidP="0028577D">
      <w:pPr>
        <w:pStyle w:val="BodyText"/>
        <w:spacing w:line="276" w:lineRule="auto"/>
        <w:ind w:right="30"/>
        <w:rPr>
          <w:sz w:val="20"/>
          <w:szCs w:val="20"/>
        </w:rPr>
      </w:pPr>
    </w:p>
    <w:p w14:paraId="07881248" w14:textId="77777777" w:rsidR="00FC0168" w:rsidRDefault="00FC0168" w:rsidP="0028577D">
      <w:pPr>
        <w:pStyle w:val="BodyText"/>
        <w:spacing w:line="276" w:lineRule="auto"/>
        <w:ind w:right="30"/>
        <w:rPr>
          <w:sz w:val="20"/>
          <w:szCs w:val="20"/>
        </w:rPr>
      </w:pPr>
    </w:p>
    <w:p w14:paraId="0A320D55" w14:textId="77777777" w:rsidR="00FC0168" w:rsidRDefault="00FC0168" w:rsidP="00FC0168">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10</w:t>
      </w:r>
      <w:r w:rsidRPr="0063220A">
        <w:rPr>
          <w:rFonts w:asciiTheme="majorBidi" w:hAnsiTheme="majorBidi" w:cstheme="majorBidi"/>
          <w:bCs/>
          <w:sz w:val="20"/>
          <w:szCs w:val="20"/>
        </w:rPr>
        <w:t xml:space="preserve"> </w:t>
      </w:r>
      <w:r>
        <w:rPr>
          <w:rFonts w:asciiTheme="majorBidi" w:hAnsiTheme="majorBidi" w:cstheme="majorBidi"/>
          <w:bCs/>
          <w:sz w:val="20"/>
          <w:szCs w:val="20"/>
        </w:rPr>
        <w:t>Application of Associative law of Multiplication</w:t>
      </w:r>
    </w:p>
    <w:p w14:paraId="3D3619B2" w14:textId="77777777" w:rsidR="00644BAA" w:rsidRDefault="00644BAA" w:rsidP="00644BAA">
      <w:pPr>
        <w:pStyle w:val="Heading3"/>
        <w:numPr>
          <w:ilvl w:val="0"/>
          <w:numId w:val="38"/>
        </w:numPr>
        <w:spacing w:before="0"/>
        <w:rPr>
          <w:rStyle w:val="ez-toc-section"/>
          <w:rFonts w:ascii="Times New Roman" w:hAnsi="Times New Roman" w:cs="Times New Roman"/>
          <w:color w:val="auto"/>
          <w:sz w:val="22"/>
          <w:szCs w:val="22"/>
        </w:rPr>
      </w:pPr>
      <w:r w:rsidRPr="00644BAA">
        <w:rPr>
          <w:rStyle w:val="ez-toc-section"/>
          <w:rFonts w:ascii="Times New Roman" w:hAnsi="Times New Roman" w:cs="Times New Roman"/>
          <w:color w:val="auto"/>
          <w:sz w:val="22"/>
          <w:szCs w:val="22"/>
        </w:rPr>
        <w:t>Distributive law</w:t>
      </w:r>
    </w:p>
    <w:p w14:paraId="5F8494C2" w14:textId="77777777" w:rsidR="00644BAA" w:rsidRPr="00644BAA" w:rsidRDefault="00644BAA" w:rsidP="00644BAA">
      <w:pPr>
        <w:pStyle w:val="Heading3"/>
        <w:spacing w:before="0"/>
        <w:ind w:left="720"/>
        <w:rPr>
          <w:rFonts w:ascii="Times New Roman" w:hAnsi="Times New Roman" w:cs="Times New Roman"/>
          <w:b w:val="0"/>
          <w:bCs w:val="0"/>
          <w:color w:val="auto"/>
          <w:sz w:val="22"/>
          <w:szCs w:val="22"/>
        </w:rPr>
      </w:pPr>
      <w:r w:rsidRPr="00644BAA">
        <w:rPr>
          <w:rFonts w:ascii="Times New Roman" w:hAnsi="Times New Roman" w:cs="Times New Roman"/>
          <w:b w:val="0"/>
          <w:bCs w:val="0"/>
          <w:color w:val="auto"/>
          <w:sz w:val="22"/>
          <w:szCs w:val="22"/>
        </w:rPr>
        <w:t>This is the most used and most important law in Boolean algebra, which involves in 2 operators: AND, OR.</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The multiplication of two variables and adding the result with a variable will result in same value as multiplication of addition of the variable with individual variables.</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Distributive law can be written as</w:t>
      </w:r>
    </w:p>
    <w:p w14:paraId="7C4BC12C" w14:textId="77777777" w:rsidR="00644BAA" w:rsidRDefault="00644BAA" w:rsidP="00644BAA">
      <w:pPr>
        <w:pStyle w:val="NormalWeb"/>
        <w:jc w:val="center"/>
        <w:rPr>
          <w:sz w:val="22"/>
          <w:szCs w:val="22"/>
        </w:rPr>
      </w:pPr>
      <w:r w:rsidRPr="00644BAA">
        <w:rPr>
          <w:sz w:val="22"/>
          <w:szCs w:val="22"/>
        </w:rPr>
        <w:t xml:space="preserve">A + BC = (A + </w:t>
      </w:r>
      <w:r w:rsidR="00F94B1C" w:rsidRPr="00644BAA">
        <w:rPr>
          <w:sz w:val="22"/>
          <w:szCs w:val="22"/>
        </w:rPr>
        <w:t>B) (</w:t>
      </w:r>
      <w:r w:rsidRPr="00644BAA">
        <w:rPr>
          <w:sz w:val="22"/>
          <w:szCs w:val="22"/>
        </w:rPr>
        <w:t>A + C)</w:t>
      </w:r>
    </w:p>
    <w:p w14:paraId="013EA801" w14:textId="77777777" w:rsidR="00644BAA" w:rsidRPr="00644BAA" w:rsidRDefault="00644BAA" w:rsidP="00644BAA">
      <w:pPr>
        <w:pStyle w:val="NormalWeb"/>
        <w:rPr>
          <w:sz w:val="22"/>
          <w:szCs w:val="22"/>
        </w:rPr>
      </w:pPr>
      <w:r w:rsidRPr="00644BAA">
        <w:rPr>
          <w:sz w:val="22"/>
          <w:szCs w:val="22"/>
        </w:rPr>
        <w:t>This is called OR distributes over AND.</w:t>
      </w:r>
    </w:p>
    <w:p w14:paraId="5BBFDAF2" w14:textId="77777777" w:rsidR="00644BAA" w:rsidRPr="00644BAA" w:rsidRDefault="00644BAA" w:rsidP="00644BAA">
      <w:pPr>
        <w:pStyle w:val="NormalWeb"/>
        <w:rPr>
          <w:sz w:val="22"/>
          <w:szCs w:val="22"/>
        </w:rPr>
      </w:pPr>
      <w:r w:rsidRPr="00644BAA">
        <w:rPr>
          <w:sz w:val="22"/>
          <w:szCs w:val="22"/>
        </w:rPr>
        <w:t>The addition of two variables and multiplying the result with a variable will result in same value as addition of multiplication of the variable with individual variables.</w:t>
      </w:r>
      <w:r>
        <w:rPr>
          <w:sz w:val="22"/>
          <w:szCs w:val="22"/>
        </w:rPr>
        <w:t xml:space="preserve"> </w:t>
      </w:r>
      <w:r w:rsidRPr="00644BAA">
        <w:rPr>
          <w:sz w:val="22"/>
          <w:szCs w:val="22"/>
        </w:rPr>
        <w:t>Distributive law can be written as</w:t>
      </w:r>
    </w:p>
    <w:p w14:paraId="6A3F52AD" w14:textId="77777777" w:rsidR="00644BAA" w:rsidRPr="00644BAA" w:rsidRDefault="00644BAA" w:rsidP="00644BAA">
      <w:pPr>
        <w:pStyle w:val="NormalWeb"/>
        <w:jc w:val="center"/>
        <w:rPr>
          <w:sz w:val="22"/>
          <w:szCs w:val="22"/>
        </w:rPr>
      </w:pPr>
      <w:r w:rsidRPr="00644BAA">
        <w:rPr>
          <w:sz w:val="22"/>
          <w:szCs w:val="22"/>
        </w:rPr>
        <w:t>A (B+C) = (A B) + (A C)</w:t>
      </w:r>
    </w:p>
    <w:p w14:paraId="1A539735" w14:textId="77777777" w:rsidR="00644BAA" w:rsidRDefault="00644BAA" w:rsidP="00644BAA">
      <w:pPr>
        <w:pStyle w:val="NormalWeb"/>
        <w:rPr>
          <w:sz w:val="22"/>
          <w:szCs w:val="22"/>
        </w:rPr>
      </w:pPr>
      <w:r w:rsidRPr="00644BAA">
        <w:rPr>
          <w:sz w:val="22"/>
          <w:szCs w:val="22"/>
        </w:rPr>
        <w:t>This is called AND distributes over OR.</w:t>
      </w:r>
    </w:p>
    <w:p w14:paraId="13DC965C" w14:textId="77777777" w:rsidR="00644BAA" w:rsidRDefault="00644BAA" w:rsidP="00644BAA">
      <w:pPr>
        <w:pStyle w:val="NormalWeb"/>
        <w:jc w:val="center"/>
        <w:rPr>
          <w:sz w:val="22"/>
          <w:szCs w:val="22"/>
        </w:rPr>
      </w:pPr>
      <w:r>
        <w:rPr>
          <w:noProof/>
          <w:sz w:val="22"/>
          <w:szCs w:val="22"/>
        </w:rPr>
        <w:drawing>
          <wp:inline distT="0" distB="0" distL="0" distR="0" wp14:anchorId="744BED2C" wp14:editId="1FD6AC52">
            <wp:extent cx="5104765" cy="930275"/>
            <wp:effectExtent l="1905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104765" cy="930275"/>
                    </a:xfrm>
                    <a:prstGeom prst="rect">
                      <a:avLst/>
                    </a:prstGeom>
                    <a:noFill/>
                    <a:ln w="9525">
                      <a:noFill/>
                      <a:miter lim="800000"/>
                      <a:headEnd/>
                      <a:tailEnd/>
                    </a:ln>
                  </pic:spPr>
                </pic:pic>
              </a:graphicData>
            </a:graphic>
          </wp:inline>
        </w:drawing>
      </w:r>
    </w:p>
    <w:p w14:paraId="3D5AE4CE" w14:textId="00C69A96" w:rsidR="00FC0168" w:rsidRDefault="00644BAA" w:rsidP="00856BA3">
      <w:pPr>
        <w:jc w:val="center"/>
      </w:pPr>
      <w:r>
        <w:t>Figure 11</w:t>
      </w:r>
      <w:r w:rsidRPr="0063220A">
        <w:t xml:space="preserve"> </w:t>
      </w:r>
      <w:r>
        <w:t>Application of Distributive law of Multiplicat</w:t>
      </w:r>
      <w:r w:rsidR="00856BA3">
        <w:t>ion over addition and vice-versa</w:t>
      </w:r>
    </w:p>
    <w:p w14:paraId="5E252177" w14:textId="77777777" w:rsidR="00856BA3" w:rsidRPr="00856BA3" w:rsidRDefault="00856BA3" w:rsidP="00856BA3">
      <w:pPr>
        <w:sectPr w:rsidR="00856BA3" w:rsidRPr="00856BA3" w:rsidSect="0070089B">
          <w:footerReference w:type="default" r:id="rId21"/>
          <w:pgSz w:w="12240" w:h="15840"/>
          <w:pgMar w:top="1500" w:right="99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4B9195AF" w14:textId="77777777" w:rsidR="00856BA3" w:rsidRDefault="00856BA3" w:rsidP="00856BA3">
      <w:pPr>
        <w:pStyle w:val="BodyText"/>
        <w:jc w:val="center"/>
        <w:rPr>
          <w:rFonts w:asciiTheme="majorBidi" w:hAnsiTheme="majorBidi" w:cstheme="majorBidi"/>
          <w:b/>
          <w:sz w:val="32"/>
          <w:szCs w:val="32"/>
          <w:u w:val="single"/>
        </w:rPr>
      </w:pPr>
      <w:r w:rsidRPr="00FC5880">
        <w:rPr>
          <w:rFonts w:asciiTheme="majorBidi" w:hAnsiTheme="majorBidi" w:cstheme="majorBidi"/>
          <w:b/>
          <w:sz w:val="32"/>
          <w:szCs w:val="32"/>
          <w:u w:val="single"/>
        </w:rPr>
        <w:lastRenderedPageBreak/>
        <w:t>IN-LAB</w:t>
      </w:r>
    </w:p>
    <w:p w14:paraId="2B2836E3" w14:textId="77777777" w:rsidR="00856BA3" w:rsidRPr="00FC5880" w:rsidRDefault="00856BA3" w:rsidP="00856BA3">
      <w:pPr>
        <w:pStyle w:val="BodyText"/>
        <w:jc w:val="center"/>
        <w:rPr>
          <w:rFonts w:asciiTheme="majorBidi" w:hAnsiTheme="majorBidi" w:cstheme="majorBidi"/>
          <w:b/>
          <w:sz w:val="32"/>
          <w:szCs w:val="32"/>
          <w:u w:val="single"/>
        </w:rPr>
      </w:pPr>
    </w:p>
    <w:p w14:paraId="40CE73EA" w14:textId="77777777" w:rsidR="00856BA3" w:rsidRPr="00156CC6" w:rsidRDefault="00856BA3" w:rsidP="00856BA3">
      <w:pPr>
        <w:pStyle w:val="BodyText"/>
      </w:pPr>
      <w:r w:rsidRPr="00156CC6">
        <w:rPr>
          <w:rFonts w:asciiTheme="majorBidi" w:hAnsiTheme="majorBidi" w:cstheme="majorBidi"/>
          <w:b/>
          <w:noProof/>
          <w:sz w:val="22"/>
          <w:szCs w:val="22"/>
          <w:u w:val="single"/>
          <w:lang w:bidi="ar-SA"/>
        </w:rPr>
        <w:drawing>
          <wp:anchor distT="0" distB="0" distL="0" distR="0" simplePos="0" relativeHeight="251719680" behindDoc="1" locked="0" layoutInCell="1" allowOverlap="1" wp14:anchorId="5A546DD7" wp14:editId="7406A7CB">
            <wp:simplePos x="0" y="0"/>
            <wp:positionH relativeFrom="page">
              <wp:posOffset>4418330</wp:posOffset>
            </wp:positionH>
            <wp:positionV relativeFrom="paragraph">
              <wp:posOffset>42545</wp:posOffset>
            </wp:positionV>
            <wp:extent cx="77724" cy="105156"/>
            <wp:effectExtent l="0" t="0" r="0" b="0"/>
            <wp:wrapNone/>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22" cstate="print"/>
                    <a:stretch>
                      <a:fillRect/>
                    </a:stretch>
                  </pic:blipFill>
                  <pic:spPr>
                    <a:xfrm>
                      <a:off x="0" y="0"/>
                      <a:ext cx="77724" cy="105156"/>
                    </a:xfrm>
                    <a:prstGeom prst="rect">
                      <a:avLst/>
                    </a:prstGeom>
                  </pic:spPr>
                </pic:pic>
              </a:graphicData>
            </a:graphic>
          </wp:anchor>
        </w:drawing>
      </w:r>
      <w:r>
        <w:rPr>
          <w:rFonts w:asciiTheme="majorBidi" w:hAnsiTheme="majorBidi" w:cstheme="majorBidi"/>
          <w:b/>
          <w:noProof/>
          <w:sz w:val="22"/>
          <w:szCs w:val="22"/>
          <w:u w:val="single"/>
          <w:lang w:bidi="ar-SA"/>
        </w:rPr>
        <mc:AlternateContent>
          <mc:Choice Requires="wps">
            <w:drawing>
              <wp:anchor distT="0" distB="0" distL="114300" distR="114300" simplePos="0" relativeHeight="251718656" behindDoc="1" locked="0" layoutInCell="1" allowOverlap="1" wp14:anchorId="3E601D05" wp14:editId="08460F7A">
                <wp:simplePos x="0" y="0"/>
                <wp:positionH relativeFrom="page">
                  <wp:posOffset>4272915</wp:posOffset>
                </wp:positionH>
                <wp:positionV relativeFrom="paragraph">
                  <wp:posOffset>46990</wp:posOffset>
                </wp:positionV>
                <wp:extent cx="91440" cy="95250"/>
                <wp:effectExtent l="0" t="3810" r="0" b="0"/>
                <wp:wrapNone/>
                <wp:docPr id="5"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5250"/>
                        </a:xfrm>
                        <a:custGeom>
                          <a:avLst/>
                          <a:gdLst>
                            <a:gd name="T0" fmla="+- 0 7233 7089"/>
                            <a:gd name="T1" fmla="*/ T0 w 144"/>
                            <a:gd name="T2" fmla="+- 0 372 306"/>
                            <a:gd name="T3" fmla="*/ 372 h 150"/>
                            <a:gd name="T4" fmla="+- 0 7170 7089"/>
                            <a:gd name="T5" fmla="*/ T4 w 144"/>
                            <a:gd name="T6" fmla="+- 0 372 306"/>
                            <a:gd name="T7" fmla="*/ 372 h 150"/>
                            <a:gd name="T8" fmla="+- 0 7170 7089"/>
                            <a:gd name="T9" fmla="*/ T8 w 144"/>
                            <a:gd name="T10" fmla="+- 0 306 306"/>
                            <a:gd name="T11" fmla="*/ 306 h 150"/>
                            <a:gd name="T12" fmla="+- 0 7153 7089"/>
                            <a:gd name="T13" fmla="*/ T12 w 144"/>
                            <a:gd name="T14" fmla="+- 0 306 306"/>
                            <a:gd name="T15" fmla="*/ 306 h 150"/>
                            <a:gd name="T16" fmla="+- 0 7153 7089"/>
                            <a:gd name="T17" fmla="*/ T16 w 144"/>
                            <a:gd name="T18" fmla="+- 0 372 306"/>
                            <a:gd name="T19" fmla="*/ 372 h 150"/>
                            <a:gd name="T20" fmla="+- 0 7089 7089"/>
                            <a:gd name="T21" fmla="*/ T20 w 144"/>
                            <a:gd name="T22" fmla="+- 0 372 306"/>
                            <a:gd name="T23" fmla="*/ 372 h 150"/>
                            <a:gd name="T24" fmla="+- 0 7089 7089"/>
                            <a:gd name="T25" fmla="*/ T24 w 144"/>
                            <a:gd name="T26" fmla="+- 0 390 306"/>
                            <a:gd name="T27" fmla="*/ 390 h 150"/>
                            <a:gd name="T28" fmla="+- 0 7153 7089"/>
                            <a:gd name="T29" fmla="*/ T28 w 144"/>
                            <a:gd name="T30" fmla="+- 0 390 306"/>
                            <a:gd name="T31" fmla="*/ 390 h 150"/>
                            <a:gd name="T32" fmla="+- 0 7153 7089"/>
                            <a:gd name="T33" fmla="*/ T32 w 144"/>
                            <a:gd name="T34" fmla="+- 0 456 306"/>
                            <a:gd name="T35" fmla="*/ 456 h 150"/>
                            <a:gd name="T36" fmla="+- 0 7170 7089"/>
                            <a:gd name="T37" fmla="*/ T36 w 144"/>
                            <a:gd name="T38" fmla="+- 0 456 306"/>
                            <a:gd name="T39" fmla="*/ 456 h 150"/>
                            <a:gd name="T40" fmla="+- 0 7170 7089"/>
                            <a:gd name="T41" fmla="*/ T40 w 144"/>
                            <a:gd name="T42" fmla="+- 0 390 306"/>
                            <a:gd name="T43" fmla="*/ 390 h 150"/>
                            <a:gd name="T44" fmla="+- 0 7233 7089"/>
                            <a:gd name="T45" fmla="*/ T44 w 144"/>
                            <a:gd name="T46" fmla="+- 0 390 306"/>
                            <a:gd name="T47" fmla="*/ 390 h 150"/>
                            <a:gd name="T48" fmla="+- 0 7233 7089"/>
                            <a:gd name="T49" fmla="*/ T48 w 144"/>
                            <a:gd name="T50" fmla="+- 0 372 306"/>
                            <a:gd name="T51" fmla="*/ 372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4" h="150">
                              <a:moveTo>
                                <a:pt x="144" y="66"/>
                              </a:moveTo>
                              <a:lnTo>
                                <a:pt x="81" y="66"/>
                              </a:lnTo>
                              <a:lnTo>
                                <a:pt x="81" y="0"/>
                              </a:lnTo>
                              <a:lnTo>
                                <a:pt x="64" y="0"/>
                              </a:lnTo>
                              <a:lnTo>
                                <a:pt x="64" y="66"/>
                              </a:lnTo>
                              <a:lnTo>
                                <a:pt x="0" y="66"/>
                              </a:lnTo>
                              <a:lnTo>
                                <a:pt x="0" y="84"/>
                              </a:lnTo>
                              <a:lnTo>
                                <a:pt x="64" y="84"/>
                              </a:lnTo>
                              <a:lnTo>
                                <a:pt x="64" y="150"/>
                              </a:lnTo>
                              <a:lnTo>
                                <a:pt x="81" y="150"/>
                              </a:lnTo>
                              <a:lnTo>
                                <a:pt x="81" y="84"/>
                              </a:lnTo>
                              <a:lnTo>
                                <a:pt x="144" y="84"/>
                              </a:lnTo>
                              <a:lnTo>
                                <a:pt x="144"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7E804" id="Freeform 46" o:spid="_x0000_s1026" style="position:absolute;margin-left:336.45pt;margin-top:3.7pt;width:7.2pt;height:7.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" path="m144,66r-63,l81,,64,r,66l,66,,84r64,l64,150r17,l81,84r63,l144,66xe" fillcolor="black" stroked="f">
                <v:path arrowok="t" o:connecttype="custom" o:connectlocs="91440,236220;51435,236220;51435,194310;40640,194310;40640,236220;0,236220;0,247650;40640,247650;40640,289560;51435,289560;51435,247650;91440,247650;91440,236220" o:connectangles="0,0,0,0,0,0,0,0,0,0,0,0,0"/>
                <w10:wrap anchorx="page"/>
              </v:shape>
            </w:pict>
          </mc:Fallback>
        </mc:AlternateContent>
      </w:r>
      <w:r>
        <w:rPr>
          <w:rFonts w:asciiTheme="majorBidi" w:hAnsiTheme="majorBidi" w:cstheme="majorBidi"/>
          <w:b/>
          <w:noProof/>
          <w:sz w:val="22"/>
          <w:szCs w:val="22"/>
          <w:u w:val="single"/>
          <w:lang w:bidi="ar-SA"/>
        </w:rPr>
        <mc:AlternateContent>
          <mc:Choice Requires="wpg">
            <w:drawing>
              <wp:anchor distT="0" distB="0" distL="114300" distR="114300" simplePos="0" relativeHeight="251717632" behindDoc="1" locked="0" layoutInCell="1" allowOverlap="1" wp14:anchorId="02CC79D1" wp14:editId="7969E6C4">
                <wp:simplePos x="0" y="0"/>
                <wp:positionH relativeFrom="page">
                  <wp:posOffset>3882390</wp:posOffset>
                </wp:positionH>
                <wp:positionV relativeFrom="paragraph">
                  <wp:posOffset>22860</wp:posOffset>
                </wp:positionV>
                <wp:extent cx="339090" cy="129540"/>
                <wp:effectExtent l="0" t="0" r="0" b="0"/>
                <wp:wrapNone/>
                <wp:docPr id="8"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 cy="129540"/>
                          <a:chOff x="6474" y="252"/>
                          <a:chExt cx="534" cy="204"/>
                        </a:xfrm>
                      </wpg:grpSpPr>
                      <wps:wsp>
                        <wps:cNvPr id="14" name="Freeform 44"/>
                        <wps:cNvSpPr>
                          <a:spLocks/>
                        </wps:cNvSpPr>
                        <wps:spPr bwMode="auto">
                          <a:xfrm>
                            <a:off x="6473" y="306"/>
                            <a:ext cx="144" cy="150"/>
                          </a:xfrm>
                          <a:custGeom>
                            <a:avLst/>
                            <a:gdLst>
                              <a:gd name="T0" fmla="+- 0 6618 6474"/>
                              <a:gd name="T1" fmla="*/ T0 w 144"/>
                              <a:gd name="T2" fmla="+- 0 372 306"/>
                              <a:gd name="T3" fmla="*/ 372 h 150"/>
                              <a:gd name="T4" fmla="+- 0 6555 6474"/>
                              <a:gd name="T5" fmla="*/ T4 w 144"/>
                              <a:gd name="T6" fmla="+- 0 372 306"/>
                              <a:gd name="T7" fmla="*/ 372 h 150"/>
                              <a:gd name="T8" fmla="+- 0 6555 6474"/>
                              <a:gd name="T9" fmla="*/ T8 w 144"/>
                              <a:gd name="T10" fmla="+- 0 306 306"/>
                              <a:gd name="T11" fmla="*/ 306 h 150"/>
                              <a:gd name="T12" fmla="+- 0 6539 6474"/>
                              <a:gd name="T13" fmla="*/ T12 w 144"/>
                              <a:gd name="T14" fmla="+- 0 306 306"/>
                              <a:gd name="T15" fmla="*/ 306 h 150"/>
                              <a:gd name="T16" fmla="+- 0 6539 6474"/>
                              <a:gd name="T17" fmla="*/ T16 w 144"/>
                              <a:gd name="T18" fmla="+- 0 372 306"/>
                              <a:gd name="T19" fmla="*/ 372 h 150"/>
                              <a:gd name="T20" fmla="+- 0 6474 6474"/>
                              <a:gd name="T21" fmla="*/ T20 w 144"/>
                              <a:gd name="T22" fmla="+- 0 372 306"/>
                              <a:gd name="T23" fmla="*/ 372 h 150"/>
                              <a:gd name="T24" fmla="+- 0 6474 6474"/>
                              <a:gd name="T25" fmla="*/ T24 w 144"/>
                              <a:gd name="T26" fmla="+- 0 390 306"/>
                              <a:gd name="T27" fmla="*/ 390 h 150"/>
                              <a:gd name="T28" fmla="+- 0 6539 6474"/>
                              <a:gd name="T29" fmla="*/ T28 w 144"/>
                              <a:gd name="T30" fmla="+- 0 390 306"/>
                              <a:gd name="T31" fmla="*/ 390 h 150"/>
                              <a:gd name="T32" fmla="+- 0 6539 6474"/>
                              <a:gd name="T33" fmla="*/ T32 w 144"/>
                              <a:gd name="T34" fmla="+- 0 456 306"/>
                              <a:gd name="T35" fmla="*/ 456 h 150"/>
                              <a:gd name="T36" fmla="+- 0 6555 6474"/>
                              <a:gd name="T37" fmla="*/ T36 w 144"/>
                              <a:gd name="T38" fmla="+- 0 456 306"/>
                              <a:gd name="T39" fmla="*/ 456 h 150"/>
                              <a:gd name="T40" fmla="+- 0 6555 6474"/>
                              <a:gd name="T41" fmla="*/ T40 w 144"/>
                              <a:gd name="T42" fmla="+- 0 390 306"/>
                              <a:gd name="T43" fmla="*/ 390 h 150"/>
                              <a:gd name="T44" fmla="+- 0 6618 6474"/>
                              <a:gd name="T45" fmla="*/ T44 w 144"/>
                              <a:gd name="T46" fmla="+- 0 390 306"/>
                              <a:gd name="T47" fmla="*/ 390 h 150"/>
                              <a:gd name="T48" fmla="+- 0 6618 6474"/>
                              <a:gd name="T49" fmla="*/ T48 w 144"/>
                              <a:gd name="T50" fmla="+- 0 372 306"/>
                              <a:gd name="T51" fmla="*/ 372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4" h="150">
                                <a:moveTo>
                                  <a:pt x="144" y="66"/>
                                </a:moveTo>
                                <a:lnTo>
                                  <a:pt x="81" y="66"/>
                                </a:lnTo>
                                <a:lnTo>
                                  <a:pt x="81" y="0"/>
                                </a:lnTo>
                                <a:lnTo>
                                  <a:pt x="65" y="0"/>
                                </a:lnTo>
                                <a:lnTo>
                                  <a:pt x="65" y="66"/>
                                </a:lnTo>
                                <a:lnTo>
                                  <a:pt x="0" y="66"/>
                                </a:lnTo>
                                <a:lnTo>
                                  <a:pt x="0" y="84"/>
                                </a:lnTo>
                                <a:lnTo>
                                  <a:pt x="65" y="84"/>
                                </a:lnTo>
                                <a:lnTo>
                                  <a:pt x="65" y="150"/>
                                </a:lnTo>
                                <a:lnTo>
                                  <a:pt x="81" y="150"/>
                                </a:lnTo>
                                <a:lnTo>
                                  <a:pt x="81" y="84"/>
                                </a:lnTo>
                                <a:lnTo>
                                  <a:pt x="144" y="84"/>
                                </a:lnTo>
                                <a:lnTo>
                                  <a:pt x="144"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687" y="252"/>
                            <a:ext cx="320" cy="1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12B65B" id="Group 43" o:spid="_x0000_s1026" style="position:absolute;margin-left:305.7pt;margin-top:1.8pt;width:26.7pt;height:10.2pt;z-index:-251598848;mso-position-horizontal-relative:page" coordorigin="6474,252" coordsize="53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">
                <v:shape id="Freeform 44" o:spid="_x0000_s1027" style="position:absolute;left:6473;top:306;width:144;height:150;visibility:visible;mso-wrap-style:square;v-text-anchor:top" coordsize="14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" path="m144,66r-63,l81,,65,r,66l,66,,84r65,l65,150r16,l81,84r63,l144,66xe" fillcolor="black" stroked="f">
                  <v:path arrowok="t" o:connecttype="custom" o:connectlocs="144,372;81,372;81,306;65,306;65,372;0,372;0,390;65,390;65,456;81,456;81,390;144,390;144,372"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left:6687;top:252;width:320;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">
                  <v:imagedata r:id="rId24" o:title=""/>
                </v:shape>
                <w10:wrap anchorx="page"/>
              </v:group>
            </w:pict>
          </mc:Fallback>
        </mc:AlternateContent>
      </w:r>
      <w:r w:rsidRPr="00156CC6">
        <w:rPr>
          <w:rFonts w:asciiTheme="majorBidi" w:hAnsiTheme="majorBidi" w:cstheme="majorBidi"/>
          <w:b/>
          <w:noProof/>
          <w:sz w:val="22"/>
          <w:szCs w:val="22"/>
          <w:u w:val="single"/>
          <w:lang w:bidi="ar-SA"/>
        </w:rPr>
        <w:drawing>
          <wp:anchor distT="0" distB="0" distL="114300" distR="114300" simplePos="0" relativeHeight="251720704" behindDoc="0" locked="0" layoutInCell="1" allowOverlap="1" wp14:anchorId="6EC6F4F9" wp14:editId="61B0EA78">
            <wp:simplePos x="0" y="0"/>
            <wp:positionH relativeFrom="margin">
              <wp:posOffset>2702560</wp:posOffset>
            </wp:positionH>
            <wp:positionV relativeFrom="paragraph">
              <wp:posOffset>22860</wp:posOffset>
            </wp:positionV>
            <wp:extent cx="192405" cy="129540"/>
            <wp:effectExtent l="0" t="0" r="0" b="3810"/>
            <wp:wrapSquare wrapText="bothSides"/>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pic:cNvPicPr/>
                  </pic:nvPicPr>
                  <pic:blipFill>
                    <a:blip r:embed="rId25" cstate="print"/>
                    <a:stretch>
                      <a:fillRect/>
                    </a:stretch>
                  </pic:blipFill>
                  <pic:spPr>
                    <a:xfrm>
                      <a:off x="0" y="0"/>
                      <a:ext cx="192405" cy="129540"/>
                    </a:xfrm>
                    <a:prstGeom prst="rect">
                      <a:avLst/>
                    </a:prstGeom>
                  </pic:spPr>
                </pic:pic>
              </a:graphicData>
            </a:graphic>
          </wp:anchor>
        </w:drawing>
      </w:r>
      <w:r>
        <w:rPr>
          <w:rFonts w:asciiTheme="majorBidi" w:hAnsiTheme="majorBidi" w:cstheme="majorBidi"/>
          <w:b/>
          <w:noProof/>
          <w:sz w:val="22"/>
          <w:szCs w:val="22"/>
          <w:u w:val="single"/>
          <w:lang w:bidi="ar-SA"/>
        </w:rPr>
        <mc:AlternateContent>
          <mc:Choice Requires="wps">
            <w:drawing>
              <wp:anchor distT="0" distB="0" distL="114300" distR="114300" simplePos="0" relativeHeight="251716608" behindDoc="1" locked="0" layoutInCell="1" allowOverlap="1" wp14:anchorId="5B1FDABA" wp14:editId="7017094E">
                <wp:simplePos x="0" y="0"/>
                <wp:positionH relativeFrom="page">
                  <wp:posOffset>3505835</wp:posOffset>
                </wp:positionH>
                <wp:positionV relativeFrom="paragraph">
                  <wp:posOffset>87630</wp:posOffset>
                </wp:positionV>
                <wp:extent cx="91440" cy="43180"/>
                <wp:effectExtent l="4445" t="635" r="0" b="381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3180"/>
                        </a:xfrm>
                        <a:custGeom>
                          <a:avLst/>
                          <a:gdLst>
                            <a:gd name="T0" fmla="+- 0 6001 5857"/>
                            <a:gd name="T1" fmla="*/ T0 w 144"/>
                            <a:gd name="T2" fmla="+- 0 396 346"/>
                            <a:gd name="T3" fmla="*/ 396 h 68"/>
                            <a:gd name="T4" fmla="+- 0 5857 5857"/>
                            <a:gd name="T5" fmla="*/ T4 w 144"/>
                            <a:gd name="T6" fmla="+- 0 396 346"/>
                            <a:gd name="T7" fmla="*/ 396 h 68"/>
                            <a:gd name="T8" fmla="+- 0 5857 5857"/>
                            <a:gd name="T9" fmla="*/ T8 w 144"/>
                            <a:gd name="T10" fmla="+- 0 413 346"/>
                            <a:gd name="T11" fmla="*/ 413 h 68"/>
                            <a:gd name="T12" fmla="+- 0 6001 5857"/>
                            <a:gd name="T13" fmla="*/ T12 w 144"/>
                            <a:gd name="T14" fmla="+- 0 413 346"/>
                            <a:gd name="T15" fmla="*/ 413 h 68"/>
                            <a:gd name="T16" fmla="+- 0 6001 5857"/>
                            <a:gd name="T17" fmla="*/ T16 w 144"/>
                            <a:gd name="T18" fmla="+- 0 396 346"/>
                            <a:gd name="T19" fmla="*/ 396 h 68"/>
                            <a:gd name="T20" fmla="+- 0 6001 5857"/>
                            <a:gd name="T21" fmla="*/ T20 w 144"/>
                            <a:gd name="T22" fmla="+- 0 346 346"/>
                            <a:gd name="T23" fmla="*/ 346 h 68"/>
                            <a:gd name="T24" fmla="+- 0 5857 5857"/>
                            <a:gd name="T25" fmla="*/ T24 w 144"/>
                            <a:gd name="T26" fmla="+- 0 346 346"/>
                            <a:gd name="T27" fmla="*/ 346 h 68"/>
                            <a:gd name="T28" fmla="+- 0 5857 5857"/>
                            <a:gd name="T29" fmla="*/ T28 w 144"/>
                            <a:gd name="T30" fmla="+- 0 363 346"/>
                            <a:gd name="T31" fmla="*/ 363 h 68"/>
                            <a:gd name="T32" fmla="+- 0 6001 5857"/>
                            <a:gd name="T33" fmla="*/ T32 w 144"/>
                            <a:gd name="T34" fmla="+- 0 363 346"/>
                            <a:gd name="T35" fmla="*/ 363 h 68"/>
                            <a:gd name="T36" fmla="+- 0 6001 5857"/>
                            <a:gd name="T37" fmla="*/ T36 w 144"/>
                            <a:gd name="T38" fmla="+- 0 346 346"/>
                            <a:gd name="T39" fmla="*/ 34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4" h="68">
                              <a:moveTo>
                                <a:pt x="144" y="50"/>
                              </a:moveTo>
                              <a:lnTo>
                                <a:pt x="0" y="50"/>
                              </a:lnTo>
                              <a:lnTo>
                                <a:pt x="0" y="67"/>
                              </a:lnTo>
                              <a:lnTo>
                                <a:pt x="144" y="67"/>
                              </a:lnTo>
                              <a:lnTo>
                                <a:pt x="144" y="50"/>
                              </a:lnTo>
                              <a:close/>
                              <a:moveTo>
                                <a:pt x="144" y="0"/>
                              </a:moveTo>
                              <a:lnTo>
                                <a:pt x="0" y="0"/>
                              </a:lnTo>
                              <a:lnTo>
                                <a:pt x="0" y="17"/>
                              </a:lnTo>
                              <a:lnTo>
                                <a:pt x="144" y="17"/>
                              </a:lnTo>
                              <a:lnTo>
                                <a:pt x="1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E06C3" id="AutoShape 42" o:spid="_x0000_s1026" style="position:absolute;margin-left:276.05pt;margin-top:6.9pt;width:7.2pt;height:3.4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" path="m144,50l,50,,67r144,l144,50xm144,l,,,17r144,l144,xe" fillcolor="black" stroked="f">
                <v:path arrowok="t" o:connecttype="custom" o:connectlocs="91440,251460;0,251460;0,262255;91440,262255;91440,251460;91440,219710;0,219710;0,230505;91440,230505;91440,219710" o:connectangles="0,0,0,0,0,0,0,0,0,0"/>
                <w10:wrap anchorx="page"/>
              </v:shape>
            </w:pict>
          </mc:Fallback>
        </mc:AlternateContent>
      </w:r>
      <w:r w:rsidRPr="00156CC6">
        <w:rPr>
          <w:rFonts w:asciiTheme="majorBidi" w:hAnsiTheme="majorBidi" w:cstheme="majorBidi"/>
          <w:b/>
          <w:noProof/>
          <w:sz w:val="22"/>
          <w:szCs w:val="22"/>
          <w:u w:val="single"/>
          <w:lang w:bidi="ar-SA"/>
        </w:rPr>
        <w:drawing>
          <wp:anchor distT="0" distB="0" distL="0" distR="0" simplePos="0" relativeHeight="251715584" behindDoc="1" locked="0" layoutInCell="1" allowOverlap="1" wp14:anchorId="3ECCD937" wp14:editId="53B5F1C4">
            <wp:simplePos x="0" y="0"/>
            <wp:positionH relativeFrom="page">
              <wp:posOffset>3295015</wp:posOffset>
            </wp:positionH>
            <wp:positionV relativeFrom="paragraph">
              <wp:posOffset>57150</wp:posOffset>
            </wp:positionV>
            <wp:extent cx="160020" cy="103632"/>
            <wp:effectExtent l="0" t="0" r="0" b="0"/>
            <wp:wrapNone/>
            <wp:docPr id="2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6" cstate="print"/>
                    <a:stretch>
                      <a:fillRect/>
                    </a:stretch>
                  </pic:blipFill>
                  <pic:spPr>
                    <a:xfrm>
                      <a:off x="0" y="0"/>
                      <a:ext cx="160020" cy="103632"/>
                    </a:xfrm>
                    <a:prstGeom prst="rect">
                      <a:avLst/>
                    </a:prstGeom>
                  </pic:spPr>
                </pic:pic>
              </a:graphicData>
            </a:graphic>
          </wp:anchor>
        </w:drawing>
      </w:r>
      <w:r>
        <w:rPr>
          <w:rFonts w:asciiTheme="majorBidi" w:hAnsiTheme="majorBidi" w:cstheme="majorBidi"/>
          <w:b/>
          <w:sz w:val="22"/>
          <w:szCs w:val="22"/>
          <w:u w:val="single"/>
        </w:rPr>
        <w:t>Lab Task#01</w:t>
      </w:r>
      <w:r w:rsidRPr="00156CC6">
        <w:rPr>
          <w:rFonts w:asciiTheme="majorBidi" w:hAnsiTheme="majorBidi" w:cstheme="majorBidi"/>
          <w:b/>
          <w:sz w:val="22"/>
          <w:szCs w:val="22"/>
          <w:u w:val="single"/>
        </w:rPr>
        <w:t>:</w:t>
      </w:r>
      <w:r w:rsidRPr="00156CC6">
        <w:rPr>
          <w:b/>
          <w:sz w:val="22"/>
          <w:szCs w:val="22"/>
        </w:rPr>
        <w:t xml:space="preserve"> </w:t>
      </w:r>
      <w:r w:rsidRPr="00156CC6">
        <w:t>For the</w:t>
      </w:r>
      <w:r w:rsidRPr="00156CC6">
        <w:rPr>
          <w:spacing w:val="-10"/>
        </w:rPr>
        <w:t xml:space="preserve"> </w:t>
      </w:r>
      <w:r w:rsidRPr="00156CC6">
        <w:t>Boolean</w:t>
      </w:r>
      <w:r w:rsidRPr="00156CC6">
        <w:rPr>
          <w:spacing w:val="1"/>
        </w:rPr>
        <w:t xml:space="preserve"> </w:t>
      </w:r>
      <w:r w:rsidRPr="00156CC6">
        <w:t>function</w:t>
      </w:r>
      <w:r>
        <w:t xml:space="preserve"> </w:t>
      </w:r>
      <w:r w:rsidRPr="00156CC6">
        <w:tab/>
      </w:r>
      <w:r w:rsidRPr="00156CC6">
        <w:rPr>
          <w:w w:val="99"/>
        </w:rPr>
        <w:t xml:space="preserve">             </w:t>
      </w:r>
      <w:r w:rsidRPr="00156CC6">
        <w:t>do the following:</w:t>
      </w:r>
    </w:p>
    <w:p w14:paraId="4B419C7E" w14:textId="77777777" w:rsidR="00856BA3" w:rsidRPr="00156CC6" w:rsidRDefault="00856BA3" w:rsidP="00856BA3">
      <w:pPr>
        <w:pStyle w:val="BodyText"/>
        <w:rPr>
          <w:sz w:val="21"/>
        </w:rPr>
      </w:pPr>
    </w:p>
    <w:p w14:paraId="2F1D685D" w14:textId="77777777" w:rsidR="00856BA3" w:rsidRPr="00156CC6" w:rsidRDefault="00856BA3" w:rsidP="00856BA3">
      <w:pPr>
        <w:pStyle w:val="BodyText"/>
        <w:rPr>
          <w:sz w:val="22"/>
          <w:szCs w:val="18"/>
        </w:rPr>
      </w:pPr>
      <w:r w:rsidRPr="00156CC6">
        <w:rPr>
          <w:sz w:val="22"/>
          <w:szCs w:val="18"/>
        </w:rPr>
        <w:t>Draw logic circuit diagram in the space provided below and implement the circuit on logic</w:t>
      </w:r>
      <w:r w:rsidRPr="00156CC6">
        <w:rPr>
          <w:spacing w:val="-1"/>
          <w:sz w:val="22"/>
          <w:szCs w:val="18"/>
        </w:rPr>
        <w:t xml:space="preserve"> </w:t>
      </w:r>
      <w:r w:rsidRPr="00156CC6">
        <w:rPr>
          <w:sz w:val="22"/>
          <w:szCs w:val="18"/>
        </w:rPr>
        <w:t>trainer.</w:t>
      </w:r>
    </w:p>
    <w:p w14:paraId="1639826B" w14:textId="77777777" w:rsidR="00856BA3" w:rsidRDefault="00856BA3" w:rsidP="00856BA3">
      <w:pPr>
        <w:spacing w:after="0" w:line="256" w:lineRule="exact"/>
        <w:jc w:val="both"/>
        <w:rPr>
          <w:rFonts w:asciiTheme="majorBidi" w:hAnsiTheme="majorBidi" w:cstheme="majorBidi"/>
          <w:b/>
          <w:bCs/>
          <w:color w:val="auto"/>
          <w:sz w:val="22"/>
          <w:szCs w:val="22"/>
          <w:u w:val="single"/>
        </w:rPr>
      </w:pPr>
      <w:r>
        <w:rPr>
          <w:rFonts w:asciiTheme="majorBidi" w:hAnsiTheme="majorBidi" w:cstheme="majorBidi"/>
          <w:b/>
          <w:bCs/>
          <w:noProof/>
          <w:color w:val="auto"/>
          <w:sz w:val="22"/>
          <w:szCs w:val="22"/>
          <w:u w:val="single"/>
          <w:lang w:eastAsia="en-US" w:bidi="ar-SA"/>
        </w:rPr>
        <mc:AlternateContent>
          <mc:Choice Requires="wps">
            <w:drawing>
              <wp:anchor distT="0" distB="0" distL="114300" distR="114300" simplePos="0" relativeHeight="251721728" behindDoc="0" locked="0" layoutInCell="1" allowOverlap="1" wp14:anchorId="0608BD6E" wp14:editId="1857D48B">
                <wp:simplePos x="0" y="0"/>
                <wp:positionH relativeFrom="column">
                  <wp:posOffset>-53975</wp:posOffset>
                </wp:positionH>
                <wp:positionV relativeFrom="paragraph">
                  <wp:posOffset>69850</wp:posOffset>
                </wp:positionV>
                <wp:extent cx="6146165" cy="1619885"/>
                <wp:effectExtent l="12700" t="12700" r="13335" b="5715"/>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1619885"/>
                        </a:xfrm>
                        <a:prstGeom prst="rect">
                          <a:avLst/>
                        </a:prstGeom>
                        <a:solidFill>
                          <a:srgbClr val="FFFFFF"/>
                        </a:solidFill>
                        <a:ln w="9525">
                          <a:solidFill>
                            <a:srgbClr val="000000"/>
                          </a:solidFill>
                          <a:miter lim="800000"/>
                          <a:headEnd/>
                          <a:tailEnd/>
                        </a:ln>
                      </wps:spPr>
                      <wps:txbx>
                        <w:txbxContent>
                          <w:p w14:paraId="58954556" w14:textId="77777777" w:rsidR="00856BA3" w:rsidRDefault="00856BA3" w:rsidP="00856BA3"/>
                          <w:p w14:paraId="7191DDD0" w14:textId="77777777" w:rsidR="00856BA3" w:rsidRDefault="00856BA3" w:rsidP="00856BA3"/>
                          <w:p w14:paraId="03F77225" w14:textId="77777777" w:rsidR="00856BA3" w:rsidRDefault="00856BA3" w:rsidP="00856BA3"/>
                          <w:p w14:paraId="46E2B967" w14:textId="77777777" w:rsidR="00856BA3" w:rsidRDefault="00856BA3" w:rsidP="00856BA3"/>
                          <w:p w14:paraId="02EF7498" w14:textId="77777777" w:rsidR="00856BA3" w:rsidRDefault="00856BA3" w:rsidP="00856BA3"/>
                          <w:p w14:paraId="3758AC55" w14:textId="77777777" w:rsidR="00856BA3" w:rsidRDefault="00856BA3" w:rsidP="00856BA3"/>
                          <w:p w14:paraId="5FD80CCD" w14:textId="77777777" w:rsidR="00856BA3" w:rsidRDefault="00856BA3" w:rsidP="00856B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8BD6E" id="_x0000_t202" coordsize="21600,21600" o:spt="202" path="m,l,21600r21600,l21600,xe">
                <v:stroke joinstyle="miter"/>
                <v:path gradientshapeok="t" o:connecttype="rect"/>
              </v:shapetype>
              <v:shape id="Text Box 47" o:spid="_x0000_s1026" type="#_x0000_t202" style="position:absolute;left:0;text-align:left;margin-left:-4.25pt;margin-top:5.5pt;width:483.95pt;height:12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">
                <v:textbox>
                  <w:txbxContent>
                    <w:p w14:paraId="58954556" w14:textId="77777777" w:rsidR="00856BA3" w:rsidRDefault="00856BA3" w:rsidP="00856BA3"/>
                    <w:p w14:paraId="7191DDD0" w14:textId="77777777" w:rsidR="00856BA3" w:rsidRDefault="00856BA3" w:rsidP="00856BA3"/>
                    <w:p w14:paraId="03F77225" w14:textId="77777777" w:rsidR="00856BA3" w:rsidRDefault="00856BA3" w:rsidP="00856BA3"/>
                    <w:p w14:paraId="46E2B967" w14:textId="77777777" w:rsidR="00856BA3" w:rsidRDefault="00856BA3" w:rsidP="00856BA3"/>
                    <w:p w14:paraId="02EF7498" w14:textId="77777777" w:rsidR="00856BA3" w:rsidRDefault="00856BA3" w:rsidP="00856BA3"/>
                    <w:p w14:paraId="3758AC55" w14:textId="77777777" w:rsidR="00856BA3" w:rsidRDefault="00856BA3" w:rsidP="00856BA3"/>
                    <w:p w14:paraId="5FD80CCD" w14:textId="77777777" w:rsidR="00856BA3" w:rsidRDefault="00856BA3" w:rsidP="00856BA3"/>
                  </w:txbxContent>
                </v:textbox>
              </v:shape>
            </w:pict>
          </mc:Fallback>
        </mc:AlternateContent>
      </w:r>
    </w:p>
    <w:p w14:paraId="374CF30D"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1E150BB2"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286E7A91"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3160CA6B"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6942381F"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2C6FE184"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5B2B6024"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2A142117"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61464B4A"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60C35137" w14:textId="77777777" w:rsidR="00856BA3"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p>
    <w:p w14:paraId="400F8412" w14:textId="77777777" w:rsidR="00856BA3" w:rsidRPr="00750D30"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r w:rsidRPr="00750D30">
        <w:rPr>
          <w:rFonts w:asciiTheme="majorBidi" w:hAnsiTheme="majorBidi" w:cstheme="majorBidi"/>
          <w:color w:val="auto"/>
          <w:sz w:val="22"/>
          <w:szCs w:val="18"/>
        </w:rPr>
        <w:t>Draw timing diagrams for construction and verification of the</w:t>
      </w:r>
      <w:r w:rsidRPr="00750D30">
        <w:rPr>
          <w:rFonts w:asciiTheme="majorBidi" w:hAnsiTheme="majorBidi" w:cstheme="majorBidi"/>
          <w:color w:val="auto"/>
          <w:spacing w:val="-6"/>
          <w:sz w:val="22"/>
          <w:szCs w:val="18"/>
        </w:rPr>
        <w:t xml:space="preserve"> </w:t>
      </w:r>
      <w:r w:rsidRPr="00750D30">
        <w:rPr>
          <w:rFonts w:asciiTheme="majorBidi" w:hAnsiTheme="majorBidi" w:cstheme="majorBidi"/>
          <w:color w:val="auto"/>
          <w:sz w:val="22"/>
          <w:szCs w:val="18"/>
        </w:rPr>
        <w:t>circuit</w:t>
      </w:r>
    </w:p>
    <w:p w14:paraId="2E4A7F41" w14:textId="77777777" w:rsidR="00856BA3" w:rsidRDefault="00856BA3" w:rsidP="00856BA3">
      <w:pPr>
        <w:pStyle w:val="BodyText"/>
        <w:spacing w:before="7"/>
        <w:rPr>
          <w:sz w:val="21"/>
        </w:rPr>
      </w:pPr>
    </w:p>
    <w:tbl>
      <w:tblPr>
        <w:tblW w:w="97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1980"/>
        <w:gridCol w:w="6750"/>
      </w:tblGrid>
      <w:tr w:rsidR="00856BA3" w14:paraId="04813142" w14:textId="77777777" w:rsidTr="009B2FEB">
        <w:trPr>
          <w:trHeight w:val="470"/>
        </w:trPr>
        <w:tc>
          <w:tcPr>
            <w:tcW w:w="990" w:type="dxa"/>
            <w:vMerge w:val="restart"/>
          </w:tcPr>
          <w:p w14:paraId="7B00BCD9" w14:textId="77777777" w:rsidR="00856BA3" w:rsidRDefault="00856BA3" w:rsidP="009B2FEB">
            <w:pPr>
              <w:pStyle w:val="TableParagraph"/>
            </w:pPr>
          </w:p>
          <w:p w14:paraId="6659C1AC" w14:textId="77777777" w:rsidR="00856BA3" w:rsidRDefault="00856BA3" w:rsidP="009B2FEB">
            <w:pPr>
              <w:pStyle w:val="TableParagraph"/>
            </w:pPr>
          </w:p>
          <w:p w14:paraId="1C67D29B" w14:textId="77777777" w:rsidR="00856BA3" w:rsidRDefault="00856BA3" w:rsidP="009B2FEB">
            <w:pPr>
              <w:pStyle w:val="TableParagraph"/>
              <w:spacing w:before="2"/>
              <w:rPr>
                <w:sz w:val="27"/>
              </w:rPr>
            </w:pPr>
          </w:p>
          <w:p w14:paraId="56074618" w14:textId="77777777" w:rsidR="00856BA3" w:rsidRDefault="00856BA3" w:rsidP="009B2FEB">
            <w:pPr>
              <w:pStyle w:val="TableParagraph"/>
              <w:ind w:left="220"/>
              <w:rPr>
                <w:sz w:val="20"/>
              </w:rPr>
            </w:pPr>
            <w:r>
              <w:rPr>
                <w:sz w:val="20"/>
              </w:rPr>
              <w:t>Inputs</w:t>
            </w:r>
          </w:p>
        </w:tc>
        <w:tc>
          <w:tcPr>
            <w:tcW w:w="1980" w:type="dxa"/>
          </w:tcPr>
          <w:p w14:paraId="7018F2FD" w14:textId="77777777" w:rsidR="00856BA3" w:rsidRDefault="00856BA3" w:rsidP="009B2FEB">
            <w:pPr>
              <w:pStyle w:val="TableParagraph"/>
              <w:spacing w:before="113"/>
              <w:ind w:left="5"/>
              <w:jc w:val="center"/>
              <w:rPr>
                <w:sz w:val="20"/>
              </w:rPr>
            </w:pPr>
            <w:r>
              <w:rPr>
                <w:w w:val="99"/>
                <w:sz w:val="20"/>
              </w:rPr>
              <w:t>A</w:t>
            </w:r>
          </w:p>
        </w:tc>
        <w:tc>
          <w:tcPr>
            <w:tcW w:w="6750" w:type="dxa"/>
          </w:tcPr>
          <w:p w14:paraId="082EBFD0" w14:textId="77777777" w:rsidR="00856BA3" w:rsidRDefault="00856BA3" w:rsidP="009B2FEB">
            <w:pPr>
              <w:pStyle w:val="TableParagraph"/>
            </w:pPr>
          </w:p>
        </w:tc>
      </w:tr>
      <w:tr w:rsidR="00856BA3" w14:paraId="38F3AC14" w14:textId="77777777" w:rsidTr="009B2FEB">
        <w:trPr>
          <w:trHeight w:val="460"/>
        </w:trPr>
        <w:tc>
          <w:tcPr>
            <w:tcW w:w="990" w:type="dxa"/>
            <w:vMerge/>
            <w:tcBorders>
              <w:top w:val="nil"/>
            </w:tcBorders>
          </w:tcPr>
          <w:p w14:paraId="6B4B6845" w14:textId="77777777" w:rsidR="00856BA3" w:rsidRDefault="00856BA3" w:rsidP="009B2FEB">
            <w:pPr>
              <w:rPr>
                <w:sz w:val="2"/>
                <w:szCs w:val="2"/>
              </w:rPr>
            </w:pPr>
          </w:p>
        </w:tc>
        <w:tc>
          <w:tcPr>
            <w:tcW w:w="1980" w:type="dxa"/>
          </w:tcPr>
          <w:p w14:paraId="46EC2137" w14:textId="77777777" w:rsidR="00856BA3" w:rsidRDefault="00856BA3" w:rsidP="009B2FEB">
            <w:pPr>
              <w:pStyle w:val="TableParagraph"/>
              <w:spacing w:before="108"/>
              <w:ind w:left="3"/>
              <w:jc w:val="center"/>
              <w:rPr>
                <w:sz w:val="20"/>
              </w:rPr>
            </w:pPr>
            <w:r>
              <w:rPr>
                <w:w w:val="99"/>
                <w:sz w:val="20"/>
              </w:rPr>
              <w:t>B</w:t>
            </w:r>
          </w:p>
        </w:tc>
        <w:tc>
          <w:tcPr>
            <w:tcW w:w="6750" w:type="dxa"/>
          </w:tcPr>
          <w:p w14:paraId="6BC32873" w14:textId="77777777" w:rsidR="00856BA3" w:rsidRDefault="00856BA3" w:rsidP="009B2FEB">
            <w:pPr>
              <w:pStyle w:val="TableParagraph"/>
            </w:pPr>
          </w:p>
        </w:tc>
      </w:tr>
      <w:tr w:rsidR="00856BA3" w14:paraId="75AAACA5" w14:textId="77777777" w:rsidTr="009B2FEB">
        <w:trPr>
          <w:trHeight w:val="460"/>
        </w:trPr>
        <w:tc>
          <w:tcPr>
            <w:tcW w:w="990" w:type="dxa"/>
            <w:vMerge/>
            <w:tcBorders>
              <w:top w:val="nil"/>
            </w:tcBorders>
          </w:tcPr>
          <w:p w14:paraId="771D4F1B" w14:textId="77777777" w:rsidR="00856BA3" w:rsidRDefault="00856BA3" w:rsidP="009B2FEB">
            <w:pPr>
              <w:rPr>
                <w:sz w:val="2"/>
                <w:szCs w:val="2"/>
              </w:rPr>
            </w:pPr>
          </w:p>
        </w:tc>
        <w:tc>
          <w:tcPr>
            <w:tcW w:w="1980" w:type="dxa"/>
          </w:tcPr>
          <w:p w14:paraId="3A70C8D4" w14:textId="77777777" w:rsidR="00856BA3" w:rsidRDefault="00856BA3" w:rsidP="009B2FEB">
            <w:pPr>
              <w:pStyle w:val="TableParagraph"/>
              <w:spacing w:before="108"/>
              <w:ind w:left="3"/>
              <w:jc w:val="center"/>
              <w:rPr>
                <w:sz w:val="20"/>
              </w:rPr>
            </w:pPr>
            <w:r>
              <w:rPr>
                <w:w w:val="99"/>
                <w:sz w:val="20"/>
              </w:rPr>
              <w:t>C</w:t>
            </w:r>
          </w:p>
        </w:tc>
        <w:tc>
          <w:tcPr>
            <w:tcW w:w="6750" w:type="dxa"/>
          </w:tcPr>
          <w:p w14:paraId="13D536F9" w14:textId="77777777" w:rsidR="00856BA3" w:rsidRDefault="00856BA3" w:rsidP="009B2FEB">
            <w:pPr>
              <w:pStyle w:val="TableParagraph"/>
            </w:pPr>
          </w:p>
        </w:tc>
      </w:tr>
      <w:tr w:rsidR="00856BA3" w14:paraId="4F1D132A" w14:textId="77777777" w:rsidTr="009B2FEB">
        <w:trPr>
          <w:trHeight w:val="470"/>
        </w:trPr>
        <w:tc>
          <w:tcPr>
            <w:tcW w:w="990" w:type="dxa"/>
            <w:vMerge w:val="restart"/>
          </w:tcPr>
          <w:p w14:paraId="2FAE2D01" w14:textId="77777777" w:rsidR="00856BA3" w:rsidRDefault="00856BA3" w:rsidP="009B2FEB">
            <w:pPr>
              <w:pStyle w:val="TableParagraph"/>
              <w:spacing w:before="3"/>
              <w:rPr>
                <w:sz w:val="30"/>
              </w:rPr>
            </w:pPr>
          </w:p>
          <w:p w14:paraId="48014AF7" w14:textId="77777777" w:rsidR="00856BA3" w:rsidRDefault="00856BA3" w:rsidP="009B2FEB">
            <w:pPr>
              <w:pStyle w:val="TableParagraph"/>
              <w:ind w:left="191"/>
              <w:rPr>
                <w:sz w:val="20"/>
              </w:rPr>
            </w:pPr>
            <w:r>
              <w:rPr>
                <w:sz w:val="20"/>
              </w:rPr>
              <w:t>Output</w:t>
            </w:r>
          </w:p>
        </w:tc>
        <w:tc>
          <w:tcPr>
            <w:tcW w:w="1980" w:type="dxa"/>
          </w:tcPr>
          <w:p w14:paraId="74A5CA22" w14:textId="77777777" w:rsidR="00856BA3" w:rsidRDefault="00856BA3" w:rsidP="009B2FEB">
            <w:pPr>
              <w:pStyle w:val="TableParagraph"/>
              <w:spacing w:before="113"/>
              <w:ind w:left="133" w:right="133"/>
              <w:jc w:val="center"/>
              <w:rPr>
                <w:sz w:val="20"/>
              </w:rPr>
            </w:pPr>
            <w:r>
              <w:rPr>
                <w:sz w:val="20"/>
              </w:rPr>
              <w:t>F2(expected result)</w:t>
            </w:r>
          </w:p>
        </w:tc>
        <w:tc>
          <w:tcPr>
            <w:tcW w:w="6750" w:type="dxa"/>
          </w:tcPr>
          <w:p w14:paraId="1748637B" w14:textId="77777777" w:rsidR="00856BA3" w:rsidRDefault="00856BA3" w:rsidP="009B2FEB">
            <w:pPr>
              <w:pStyle w:val="TableParagraph"/>
            </w:pPr>
          </w:p>
        </w:tc>
      </w:tr>
      <w:tr w:rsidR="00856BA3" w14:paraId="5CAF7372" w14:textId="77777777" w:rsidTr="009B2FEB">
        <w:trPr>
          <w:trHeight w:val="460"/>
        </w:trPr>
        <w:tc>
          <w:tcPr>
            <w:tcW w:w="990" w:type="dxa"/>
            <w:vMerge/>
            <w:tcBorders>
              <w:top w:val="nil"/>
            </w:tcBorders>
          </w:tcPr>
          <w:p w14:paraId="297515EA" w14:textId="77777777" w:rsidR="00856BA3" w:rsidRDefault="00856BA3" w:rsidP="009B2FEB">
            <w:pPr>
              <w:rPr>
                <w:sz w:val="2"/>
                <w:szCs w:val="2"/>
              </w:rPr>
            </w:pPr>
          </w:p>
        </w:tc>
        <w:tc>
          <w:tcPr>
            <w:tcW w:w="1980" w:type="dxa"/>
          </w:tcPr>
          <w:p w14:paraId="0BD67BD1" w14:textId="77777777" w:rsidR="00856BA3" w:rsidRDefault="00856BA3" w:rsidP="009B2FEB">
            <w:pPr>
              <w:pStyle w:val="TableParagraph"/>
              <w:spacing w:line="223" w:lineRule="exact"/>
              <w:ind w:left="133" w:right="129"/>
              <w:jc w:val="center"/>
              <w:rPr>
                <w:sz w:val="20"/>
              </w:rPr>
            </w:pPr>
            <w:r>
              <w:rPr>
                <w:sz w:val="20"/>
              </w:rPr>
              <w:t>F2(implementation</w:t>
            </w:r>
          </w:p>
          <w:p w14:paraId="3E58B12E" w14:textId="77777777" w:rsidR="00856BA3" w:rsidRDefault="00856BA3" w:rsidP="009B2FEB">
            <w:pPr>
              <w:pStyle w:val="TableParagraph"/>
              <w:spacing w:line="217" w:lineRule="exact"/>
              <w:ind w:left="133" w:right="129"/>
              <w:jc w:val="center"/>
              <w:rPr>
                <w:sz w:val="20"/>
              </w:rPr>
            </w:pPr>
            <w:r>
              <w:rPr>
                <w:sz w:val="20"/>
              </w:rPr>
              <w:t>result)</w:t>
            </w:r>
          </w:p>
        </w:tc>
        <w:tc>
          <w:tcPr>
            <w:tcW w:w="6750" w:type="dxa"/>
          </w:tcPr>
          <w:p w14:paraId="6B920AA6" w14:textId="77777777" w:rsidR="00856BA3" w:rsidRDefault="00856BA3" w:rsidP="009B2FEB">
            <w:pPr>
              <w:pStyle w:val="TableParagraph"/>
            </w:pPr>
          </w:p>
        </w:tc>
      </w:tr>
    </w:tbl>
    <w:p w14:paraId="51ECC10B" w14:textId="77777777" w:rsidR="00856BA3" w:rsidRDefault="00856BA3" w:rsidP="00856BA3">
      <w:pPr>
        <w:pStyle w:val="Heading4"/>
        <w:rPr>
          <w:rFonts w:asciiTheme="majorBidi" w:hAnsiTheme="majorBidi" w:cstheme="majorBidi"/>
          <w:b/>
          <w:bCs/>
          <w:color w:val="auto"/>
          <w:u w:val="single"/>
        </w:rPr>
      </w:pPr>
    </w:p>
    <w:p w14:paraId="02B69AAB" w14:textId="77777777" w:rsidR="00856BA3" w:rsidRPr="002D34A4" w:rsidRDefault="00856BA3" w:rsidP="00856BA3">
      <w:pPr>
        <w:pStyle w:val="Heading4"/>
        <w:rPr>
          <w:rFonts w:asciiTheme="majorBidi" w:hAnsiTheme="majorBidi" w:cstheme="majorBidi"/>
          <w:b/>
          <w:bCs/>
          <w:color w:val="auto"/>
          <w:u w:val="single"/>
        </w:rPr>
      </w:pPr>
      <w:r>
        <w:rPr>
          <w:rFonts w:asciiTheme="majorBidi" w:hAnsiTheme="majorBidi" w:cstheme="majorBidi"/>
          <w:b/>
          <w:bCs/>
          <w:color w:val="auto"/>
          <w:u w:val="single"/>
        </w:rPr>
        <w:t>Lab Task#02</w:t>
      </w:r>
      <w:r w:rsidRPr="002D34A4">
        <w:rPr>
          <w:rFonts w:asciiTheme="majorBidi" w:hAnsiTheme="majorBidi" w:cstheme="majorBidi"/>
          <w:b/>
          <w:bCs/>
          <w:color w:val="auto"/>
          <w:u w:val="single"/>
        </w:rPr>
        <w:t>:</w:t>
      </w:r>
    </w:p>
    <w:p w14:paraId="3258332A" w14:textId="77777777" w:rsidR="00856BA3" w:rsidRPr="00847770" w:rsidRDefault="00856BA3" w:rsidP="00856BA3">
      <w:pPr>
        <w:spacing w:after="0" w:line="256" w:lineRule="exact"/>
        <w:jc w:val="both"/>
        <w:rPr>
          <w:rFonts w:ascii="Times New Roman" w:hAnsi="Times New Roman" w:cs="Times New Roman"/>
          <w:b/>
          <w:bCs/>
          <w:color w:val="auto"/>
          <w:sz w:val="22"/>
          <w:szCs w:val="22"/>
          <w:u w:val="single"/>
        </w:rPr>
      </w:pPr>
      <w:r>
        <w:rPr>
          <w:rFonts w:ascii="Times New Roman" w:hAnsi="Times New Roman" w:cs="Times New Roman"/>
          <w:b/>
          <w:bCs/>
          <w:noProof/>
          <w:color w:val="auto"/>
          <w:sz w:val="22"/>
          <w:szCs w:val="22"/>
          <w:u w:val="single"/>
          <w:lang w:eastAsia="en-US" w:bidi="ar-SA"/>
        </w:rPr>
        <w:drawing>
          <wp:anchor distT="0" distB="0" distL="114300" distR="114300" simplePos="0" relativeHeight="251722752" behindDoc="1" locked="0" layoutInCell="1" allowOverlap="1" wp14:anchorId="7C819915" wp14:editId="12DAAA80">
            <wp:simplePos x="0" y="0"/>
            <wp:positionH relativeFrom="column">
              <wp:posOffset>58807</wp:posOffset>
            </wp:positionH>
            <wp:positionV relativeFrom="paragraph">
              <wp:posOffset>119021</wp:posOffset>
            </wp:positionV>
            <wp:extent cx="5252664" cy="405517"/>
            <wp:effectExtent l="19050" t="0" r="5136" b="0"/>
            <wp:wrapNone/>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clrChange>
                        <a:clrFrom>
                          <a:srgbClr val="000000"/>
                        </a:clrFrom>
                        <a:clrTo>
                          <a:srgbClr val="000000">
                            <a:alpha val="0"/>
                          </a:srgbClr>
                        </a:clrTo>
                      </a:clrChange>
                    </a:blip>
                    <a:srcRect t="-18605" r="9488"/>
                    <a:stretch>
                      <a:fillRect/>
                    </a:stretch>
                  </pic:blipFill>
                  <pic:spPr bwMode="auto">
                    <a:xfrm>
                      <a:off x="0" y="0"/>
                      <a:ext cx="5252664" cy="405517"/>
                    </a:xfrm>
                    <a:prstGeom prst="rect">
                      <a:avLst/>
                    </a:prstGeom>
                    <a:noFill/>
                  </pic:spPr>
                </pic:pic>
              </a:graphicData>
            </a:graphic>
          </wp:anchor>
        </w:drawing>
      </w:r>
    </w:p>
    <w:p w14:paraId="7CAFB011" w14:textId="77777777" w:rsidR="00856BA3" w:rsidRDefault="00856BA3" w:rsidP="00856BA3">
      <w:pPr>
        <w:spacing w:after="0" w:line="0" w:lineRule="atLeast"/>
        <w:ind w:left="90" w:hanging="90"/>
        <w:rPr>
          <w:rFonts w:ascii="Times New Roman" w:eastAsia="Arial" w:hAnsi="Times New Roman" w:cs="Times New Roman"/>
          <w:color w:val="auto"/>
          <w:sz w:val="22"/>
          <w:szCs w:val="22"/>
        </w:rPr>
      </w:pPr>
      <w:r>
        <w:rPr>
          <w:rFonts w:ascii="Times New Roman" w:hAnsi="Times New Roman" w:cs="Times New Roman"/>
          <w:noProof/>
          <w:color w:val="auto"/>
          <w:sz w:val="22"/>
          <w:szCs w:val="22"/>
          <w:lang w:eastAsia="en-US" w:bidi="ar-SA"/>
        </w:rPr>
        <w:drawing>
          <wp:anchor distT="0" distB="0" distL="114300" distR="114300" simplePos="0" relativeHeight="251723776" behindDoc="1" locked="0" layoutInCell="1" allowOverlap="1" wp14:anchorId="69CBAB51" wp14:editId="457832D1">
            <wp:simplePos x="0" y="0"/>
            <wp:positionH relativeFrom="column">
              <wp:posOffset>0</wp:posOffset>
            </wp:positionH>
            <wp:positionV relativeFrom="paragraph">
              <wp:posOffset>19685</wp:posOffset>
            </wp:positionV>
            <wp:extent cx="5446395" cy="341630"/>
            <wp:effectExtent l="0" t="0" r="0" b="0"/>
            <wp:wrapNone/>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clrChange>
                        <a:clrFrom>
                          <a:srgbClr val="FFFFFF"/>
                        </a:clrFrom>
                        <a:clrTo>
                          <a:srgbClr val="FFFFFF">
                            <a:alpha val="0"/>
                          </a:srgbClr>
                        </a:clrTo>
                      </a:clrChange>
                    </a:blip>
                    <a:srcRect r="6293"/>
                    <a:stretch>
                      <a:fillRect/>
                    </a:stretch>
                  </pic:blipFill>
                  <pic:spPr bwMode="auto">
                    <a:xfrm>
                      <a:off x="0" y="0"/>
                      <a:ext cx="5446395" cy="341630"/>
                    </a:xfrm>
                    <a:prstGeom prst="rect">
                      <a:avLst/>
                    </a:prstGeom>
                    <a:noFill/>
                  </pic:spPr>
                </pic:pic>
              </a:graphicData>
            </a:graphic>
          </wp:anchor>
        </w:drawing>
      </w:r>
      <w:r w:rsidRPr="00847770">
        <w:rPr>
          <w:rFonts w:ascii="Times New Roman" w:hAnsi="Times New Roman" w:cs="Times New Roman"/>
          <w:color w:val="auto"/>
          <w:sz w:val="22"/>
          <w:szCs w:val="22"/>
        </w:rPr>
        <w:t xml:space="preserve">  </w:t>
      </w:r>
      <w:r w:rsidRPr="00847770">
        <w:rPr>
          <w:rFonts w:ascii="Times New Roman" w:eastAsia="Arial" w:hAnsi="Times New Roman" w:cs="Times New Roman"/>
          <w:color w:val="auto"/>
          <w:sz w:val="22"/>
          <w:szCs w:val="22"/>
        </w:rPr>
        <w:t xml:space="preserve">Write the Boolean expression for the logic circuit in Figure </w:t>
      </w:r>
      <w:r>
        <w:rPr>
          <w:rFonts w:ascii="Times New Roman" w:eastAsia="Arial" w:hAnsi="Times New Roman" w:cs="Times New Roman"/>
          <w:color w:val="auto"/>
          <w:sz w:val="22"/>
          <w:szCs w:val="22"/>
        </w:rPr>
        <w:t>01</w:t>
      </w:r>
      <w:r w:rsidRPr="00847770">
        <w:rPr>
          <w:rFonts w:ascii="Times New Roman" w:eastAsia="Arial" w:hAnsi="Times New Roman" w:cs="Times New Roman"/>
          <w:color w:val="auto"/>
          <w:sz w:val="22"/>
          <w:szCs w:val="22"/>
        </w:rPr>
        <w:t>. Also implement the</w:t>
      </w:r>
      <w:r>
        <w:rPr>
          <w:rFonts w:ascii="Times New Roman" w:eastAsia="Arial" w:hAnsi="Times New Roman" w:cs="Times New Roman"/>
          <w:color w:val="auto"/>
          <w:sz w:val="22"/>
          <w:szCs w:val="22"/>
        </w:rPr>
        <w:t xml:space="preserve"> </w:t>
      </w:r>
      <w:r w:rsidRPr="00847770">
        <w:rPr>
          <w:rFonts w:ascii="Times New Roman" w:eastAsia="Arial" w:hAnsi="Times New Roman" w:cs="Times New Roman"/>
          <w:color w:val="auto"/>
          <w:sz w:val="22"/>
          <w:szCs w:val="22"/>
        </w:rPr>
        <w:t xml:space="preserve">given </w:t>
      </w:r>
      <w:r>
        <w:rPr>
          <w:rFonts w:ascii="Times New Roman" w:eastAsia="Arial" w:hAnsi="Times New Roman" w:cs="Times New Roman"/>
          <w:color w:val="auto"/>
          <w:sz w:val="22"/>
          <w:szCs w:val="22"/>
        </w:rPr>
        <w:t>circuits</w:t>
      </w:r>
      <w:r w:rsidRPr="00847770">
        <w:rPr>
          <w:rFonts w:ascii="Times New Roman" w:eastAsia="Arial" w:hAnsi="Times New Roman" w:cs="Times New Roman"/>
          <w:color w:val="auto"/>
          <w:sz w:val="22"/>
          <w:szCs w:val="22"/>
        </w:rPr>
        <w:t xml:space="preserve"> on </w:t>
      </w:r>
      <w:r>
        <w:rPr>
          <w:rFonts w:ascii="Times New Roman" w:eastAsia="Arial" w:hAnsi="Times New Roman" w:cs="Times New Roman"/>
          <w:color w:val="auto"/>
          <w:sz w:val="22"/>
          <w:szCs w:val="22"/>
        </w:rPr>
        <w:t>trainer</w:t>
      </w:r>
      <w:r w:rsidRPr="00847770">
        <w:rPr>
          <w:rFonts w:ascii="Times New Roman" w:eastAsia="Arial" w:hAnsi="Times New Roman" w:cs="Times New Roman"/>
          <w:color w:val="auto"/>
          <w:sz w:val="22"/>
          <w:szCs w:val="22"/>
        </w:rPr>
        <w:t xml:space="preserve"> and draw Truth tables</w:t>
      </w:r>
      <w:r>
        <w:rPr>
          <w:rFonts w:ascii="Times New Roman" w:eastAsia="Arial" w:hAnsi="Times New Roman" w:cs="Times New Roman"/>
          <w:color w:val="auto"/>
          <w:sz w:val="22"/>
          <w:szCs w:val="22"/>
        </w:rPr>
        <w:t>:</w:t>
      </w:r>
    </w:p>
    <w:p w14:paraId="7B027CE6" w14:textId="77777777" w:rsidR="00856BA3" w:rsidRPr="00847770" w:rsidRDefault="00856BA3" w:rsidP="00856BA3">
      <w:pPr>
        <w:spacing w:after="0" w:line="0" w:lineRule="atLeast"/>
        <w:ind w:left="90" w:hanging="90"/>
        <w:rPr>
          <w:rFonts w:ascii="Times New Roman" w:eastAsia="Arial" w:hAnsi="Times New Roman" w:cs="Times New Roman"/>
          <w:color w:val="auto"/>
          <w:sz w:val="22"/>
          <w:szCs w:val="22"/>
        </w:rPr>
      </w:pPr>
      <w:r>
        <w:rPr>
          <w:rFonts w:ascii="Times New Roman" w:eastAsia="Arial" w:hAnsi="Times New Roman" w:cs="Times New Roman"/>
          <w:noProof/>
          <w:color w:val="auto"/>
          <w:sz w:val="22"/>
          <w:szCs w:val="22"/>
          <w:lang w:eastAsia="en-US" w:bidi="ar-SA"/>
        </w:rPr>
        <w:drawing>
          <wp:anchor distT="0" distB="0" distL="114300" distR="114300" simplePos="0" relativeHeight="251724800" behindDoc="1" locked="0" layoutInCell="1" allowOverlap="1" wp14:anchorId="2F426773" wp14:editId="2187735B">
            <wp:simplePos x="0" y="0"/>
            <wp:positionH relativeFrom="column">
              <wp:posOffset>2475230</wp:posOffset>
            </wp:positionH>
            <wp:positionV relativeFrom="paragraph">
              <wp:posOffset>130810</wp:posOffset>
            </wp:positionV>
            <wp:extent cx="1686560" cy="845820"/>
            <wp:effectExtent l="19050" t="0" r="8890" b="0"/>
            <wp:wrapSquare wrapText="bothSides"/>
            <wp:docPr id="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srcRect/>
                    <a:stretch>
                      <a:fillRect/>
                    </a:stretch>
                  </pic:blipFill>
                  <pic:spPr bwMode="auto">
                    <a:xfrm>
                      <a:off x="0" y="0"/>
                      <a:ext cx="1686560" cy="845820"/>
                    </a:xfrm>
                    <a:prstGeom prst="rect">
                      <a:avLst/>
                    </a:prstGeom>
                    <a:noFill/>
                  </pic:spPr>
                </pic:pic>
              </a:graphicData>
            </a:graphic>
          </wp:anchor>
        </w:drawing>
      </w:r>
    </w:p>
    <w:p w14:paraId="297E8628" w14:textId="77777777" w:rsidR="00856BA3" w:rsidRPr="002D34A4" w:rsidRDefault="00856BA3" w:rsidP="00856BA3">
      <w:pPr>
        <w:tabs>
          <w:tab w:val="left" w:pos="90"/>
        </w:tabs>
        <w:spacing w:after="0"/>
        <w:rPr>
          <w:rFonts w:asciiTheme="majorBidi" w:hAnsiTheme="majorBidi" w:cstheme="majorBidi"/>
          <w:color w:val="auto"/>
          <w:sz w:val="32"/>
          <w:szCs w:val="32"/>
        </w:rPr>
      </w:pPr>
    </w:p>
    <w:p w14:paraId="75ED7715" w14:textId="77777777" w:rsidR="00856BA3" w:rsidRDefault="00856BA3" w:rsidP="00856BA3">
      <w:pPr>
        <w:jc w:val="center"/>
        <w:rPr>
          <w:rFonts w:asciiTheme="majorBidi" w:hAnsiTheme="majorBidi" w:cstheme="majorBidi"/>
          <w:color w:val="auto"/>
          <w:sz w:val="32"/>
          <w:szCs w:val="32"/>
        </w:rPr>
      </w:pPr>
    </w:p>
    <w:p w14:paraId="31FE5691" w14:textId="77777777" w:rsidR="00856BA3" w:rsidRDefault="00856BA3" w:rsidP="00856BA3">
      <w:pPr>
        <w:pStyle w:val="BodyText"/>
        <w:spacing w:line="276" w:lineRule="auto"/>
        <w:ind w:left="720" w:right="224"/>
        <w:jc w:val="center"/>
        <w:rPr>
          <w:sz w:val="20"/>
          <w:szCs w:val="20"/>
        </w:rPr>
      </w:pPr>
    </w:p>
    <w:p w14:paraId="054BCEEC" w14:textId="77777777" w:rsidR="00856BA3" w:rsidRDefault="00856BA3" w:rsidP="00856BA3">
      <w:pPr>
        <w:pStyle w:val="BodyText"/>
        <w:spacing w:line="276" w:lineRule="auto"/>
        <w:ind w:left="720" w:right="224"/>
        <w:jc w:val="center"/>
        <w:rPr>
          <w:sz w:val="20"/>
          <w:szCs w:val="20"/>
        </w:rPr>
      </w:pPr>
      <w:r w:rsidRPr="00C952CB">
        <w:rPr>
          <w:sz w:val="20"/>
          <w:szCs w:val="20"/>
        </w:rPr>
        <w:t>Figure</w:t>
      </w:r>
      <w:r>
        <w:rPr>
          <w:sz w:val="20"/>
          <w:szCs w:val="20"/>
        </w:rPr>
        <w:t xml:space="preserve"> 01: Combinational Circuit</w:t>
      </w:r>
    </w:p>
    <w:p w14:paraId="484DE9D5" w14:textId="77777777" w:rsidR="00856BA3" w:rsidRPr="00156CC6" w:rsidRDefault="00856BA3" w:rsidP="00856BA3">
      <w:pPr>
        <w:pStyle w:val="BodyText"/>
        <w:spacing w:line="276" w:lineRule="auto"/>
        <w:ind w:left="720" w:right="224"/>
        <w:rPr>
          <w:sz w:val="22"/>
          <w:szCs w:val="22"/>
        </w:rPr>
      </w:pPr>
      <w:r>
        <w:rPr>
          <w:rFonts w:asciiTheme="majorBidi" w:hAnsiTheme="majorBidi" w:cstheme="majorBidi"/>
          <w:noProof/>
          <w:sz w:val="32"/>
          <w:szCs w:val="32"/>
          <w:lang w:bidi="ar-SA"/>
        </w:rPr>
        <mc:AlternateContent>
          <mc:Choice Requires="wps">
            <w:drawing>
              <wp:anchor distT="0" distB="0" distL="114300" distR="114300" simplePos="0" relativeHeight="251725824" behindDoc="0" locked="0" layoutInCell="1" allowOverlap="1" wp14:anchorId="646135F6" wp14:editId="005FF849">
                <wp:simplePos x="0" y="0"/>
                <wp:positionH relativeFrom="column">
                  <wp:posOffset>-13335</wp:posOffset>
                </wp:positionH>
                <wp:positionV relativeFrom="paragraph">
                  <wp:posOffset>82550</wp:posOffset>
                </wp:positionV>
                <wp:extent cx="6146165" cy="1842135"/>
                <wp:effectExtent l="5715" t="8255" r="10795" b="6985"/>
                <wp:wrapNone/>
                <wp:docPr id="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1842135"/>
                        </a:xfrm>
                        <a:prstGeom prst="rect">
                          <a:avLst/>
                        </a:prstGeom>
                        <a:solidFill>
                          <a:srgbClr val="FFFFFF"/>
                        </a:solidFill>
                        <a:ln w="9525">
                          <a:solidFill>
                            <a:srgbClr val="000000"/>
                          </a:solidFill>
                          <a:miter lim="800000"/>
                          <a:headEnd/>
                          <a:tailEnd/>
                        </a:ln>
                      </wps:spPr>
                      <wps:txbx>
                        <w:txbxContent>
                          <w:p w14:paraId="7E6FEFBB" w14:textId="77777777" w:rsidR="00856BA3" w:rsidRDefault="00856BA3" w:rsidP="00856B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135F6" id="Text Box 48" o:spid="_x0000_s1027" type="#_x0000_t202" style="position:absolute;left:0;text-align:left;margin-left:-1.05pt;margin-top:6.5pt;width:483.95pt;height:145.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">
                <v:textbox>
                  <w:txbxContent>
                    <w:p w14:paraId="7E6FEFBB" w14:textId="77777777" w:rsidR="00856BA3" w:rsidRDefault="00856BA3" w:rsidP="00856BA3"/>
                  </w:txbxContent>
                </v:textbox>
              </v:shape>
            </w:pict>
          </mc:Fallback>
        </mc:AlternateContent>
      </w:r>
    </w:p>
    <w:p w14:paraId="70106FC3" w14:textId="77777777" w:rsidR="00856BA3" w:rsidRDefault="00856BA3" w:rsidP="00856BA3">
      <w:pPr>
        <w:jc w:val="center"/>
        <w:rPr>
          <w:rFonts w:asciiTheme="majorBidi" w:hAnsiTheme="majorBidi" w:cstheme="majorBidi"/>
          <w:color w:val="auto"/>
          <w:sz w:val="32"/>
          <w:szCs w:val="32"/>
        </w:rPr>
      </w:pPr>
    </w:p>
    <w:p w14:paraId="419C6E72" w14:textId="77777777" w:rsidR="00856BA3" w:rsidRDefault="00856BA3" w:rsidP="00856BA3">
      <w:pPr>
        <w:jc w:val="center"/>
        <w:rPr>
          <w:rFonts w:asciiTheme="majorBidi" w:hAnsiTheme="majorBidi" w:cstheme="majorBidi"/>
          <w:color w:val="auto"/>
          <w:sz w:val="32"/>
          <w:szCs w:val="32"/>
        </w:rPr>
      </w:pPr>
    </w:p>
    <w:p w14:paraId="2945E6C1" w14:textId="77777777" w:rsidR="00856BA3" w:rsidRDefault="00856BA3" w:rsidP="00856BA3">
      <w:pPr>
        <w:jc w:val="center"/>
        <w:rPr>
          <w:rFonts w:asciiTheme="majorBidi" w:hAnsiTheme="majorBidi" w:cstheme="majorBidi"/>
          <w:color w:val="auto"/>
          <w:sz w:val="32"/>
          <w:szCs w:val="32"/>
        </w:rPr>
      </w:pPr>
    </w:p>
    <w:p w14:paraId="79B23DB2" w14:textId="77777777" w:rsidR="00856BA3" w:rsidRPr="00FC5880" w:rsidRDefault="00856BA3" w:rsidP="00856BA3">
      <w:pPr>
        <w:pStyle w:val="BodyText"/>
        <w:jc w:val="center"/>
        <w:rPr>
          <w:rFonts w:asciiTheme="majorBidi" w:hAnsiTheme="majorBidi" w:cstheme="majorBidi"/>
          <w:b/>
          <w:sz w:val="32"/>
          <w:szCs w:val="32"/>
          <w:u w:val="single"/>
        </w:rPr>
      </w:pPr>
      <w:r>
        <w:rPr>
          <w:rFonts w:asciiTheme="majorBidi" w:hAnsiTheme="majorBidi" w:cstheme="majorBidi"/>
          <w:b/>
          <w:sz w:val="32"/>
          <w:szCs w:val="32"/>
          <w:u w:val="single"/>
        </w:rPr>
        <w:lastRenderedPageBreak/>
        <w:t>POST</w:t>
      </w:r>
      <w:r w:rsidRPr="00FC5880">
        <w:rPr>
          <w:rFonts w:asciiTheme="majorBidi" w:hAnsiTheme="majorBidi" w:cstheme="majorBidi"/>
          <w:b/>
          <w:sz w:val="32"/>
          <w:szCs w:val="32"/>
          <w:u w:val="single"/>
        </w:rPr>
        <w:t>-LAB</w:t>
      </w:r>
    </w:p>
    <w:p w14:paraId="45F5CFB9"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022EC201" w14:textId="77777777" w:rsidR="00856BA3" w:rsidRPr="002D34A4" w:rsidRDefault="00856BA3" w:rsidP="00856BA3">
      <w:pPr>
        <w:pStyle w:val="Heading4"/>
        <w:rPr>
          <w:rFonts w:asciiTheme="majorBidi" w:hAnsiTheme="majorBidi" w:cstheme="majorBidi"/>
          <w:b/>
          <w:bCs/>
          <w:color w:val="auto"/>
          <w:u w:val="single"/>
        </w:rPr>
      </w:pPr>
      <w:r w:rsidRPr="002D34A4">
        <w:rPr>
          <w:rFonts w:asciiTheme="majorBidi" w:hAnsiTheme="majorBidi" w:cstheme="majorBidi"/>
          <w:b/>
          <w:bCs/>
          <w:color w:val="auto"/>
          <w:u w:val="single"/>
        </w:rPr>
        <w:t>Lab Task#1:</w:t>
      </w:r>
    </w:p>
    <w:p w14:paraId="56D55304" w14:textId="77777777" w:rsidR="00856BA3" w:rsidRPr="00750D30" w:rsidRDefault="00856BA3" w:rsidP="00856BA3">
      <w:pPr>
        <w:pStyle w:val="BodyText"/>
        <w:tabs>
          <w:tab w:val="left" w:pos="6334"/>
        </w:tabs>
        <w:spacing w:before="90"/>
        <w:rPr>
          <w:sz w:val="22"/>
          <w:szCs w:val="22"/>
        </w:rPr>
      </w:pPr>
      <w:r w:rsidRPr="00750D30">
        <w:rPr>
          <w:noProof/>
          <w:sz w:val="22"/>
          <w:szCs w:val="22"/>
          <w:lang w:bidi="ar-SA"/>
        </w:rPr>
        <w:drawing>
          <wp:anchor distT="0" distB="0" distL="0" distR="0" simplePos="0" relativeHeight="251728896" behindDoc="1" locked="0" layoutInCell="1" allowOverlap="1" wp14:anchorId="7CC4BACB" wp14:editId="223EF962">
            <wp:simplePos x="0" y="0"/>
            <wp:positionH relativeFrom="page">
              <wp:posOffset>2485898</wp:posOffset>
            </wp:positionH>
            <wp:positionV relativeFrom="paragraph">
              <wp:posOffset>95797</wp:posOffset>
            </wp:positionV>
            <wp:extent cx="161925" cy="103632"/>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0" cstate="print"/>
                    <a:stretch>
                      <a:fillRect/>
                    </a:stretch>
                  </pic:blipFill>
                  <pic:spPr>
                    <a:xfrm>
                      <a:off x="0" y="0"/>
                      <a:ext cx="161925" cy="103632"/>
                    </a:xfrm>
                    <a:prstGeom prst="rect">
                      <a:avLst/>
                    </a:prstGeom>
                  </pic:spPr>
                </pic:pic>
              </a:graphicData>
            </a:graphic>
          </wp:anchor>
        </w:drawing>
      </w:r>
      <w:r>
        <w:rPr>
          <w:noProof/>
          <w:sz w:val="22"/>
          <w:szCs w:val="22"/>
          <w:lang w:bidi="ar-SA"/>
        </w:rPr>
        <mc:AlternateContent>
          <mc:Choice Requires="wps">
            <w:drawing>
              <wp:anchor distT="0" distB="0" distL="114300" distR="114300" simplePos="0" relativeHeight="251729920" behindDoc="1" locked="0" layoutInCell="1" allowOverlap="1" wp14:anchorId="64F1DB39" wp14:editId="2D740382">
                <wp:simplePos x="0" y="0"/>
                <wp:positionH relativeFrom="page">
                  <wp:posOffset>2712085</wp:posOffset>
                </wp:positionH>
                <wp:positionV relativeFrom="paragraph">
                  <wp:posOffset>133985</wp:posOffset>
                </wp:positionV>
                <wp:extent cx="91440" cy="43180"/>
                <wp:effectExtent l="0" t="2540" r="0" b="1905"/>
                <wp:wrapNone/>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3180"/>
                        </a:xfrm>
                        <a:custGeom>
                          <a:avLst/>
                          <a:gdLst>
                            <a:gd name="T0" fmla="+- 0 4415 4271"/>
                            <a:gd name="T1" fmla="*/ T0 w 144"/>
                            <a:gd name="T2" fmla="+- 0 261 211"/>
                            <a:gd name="T3" fmla="*/ 261 h 68"/>
                            <a:gd name="T4" fmla="+- 0 4271 4271"/>
                            <a:gd name="T5" fmla="*/ T4 w 144"/>
                            <a:gd name="T6" fmla="+- 0 261 211"/>
                            <a:gd name="T7" fmla="*/ 261 h 68"/>
                            <a:gd name="T8" fmla="+- 0 4271 4271"/>
                            <a:gd name="T9" fmla="*/ T8 w 144"/>
                            <a:gd name="T10" fmla="+- 0 278 211"/>
                            <a:gd name="T11" fmla="*/ 278 h 68"/>
                            <a:gd name="T12" fmla="+- 0 4415 4271"/>
                            <a:gd name="T13" fmla="*/ T12 w 144"/>
                            <a:gd name="T14" fmla="+- 0 278 211"/>
                            <a:gd name="T15" fmla="*/ 278 h 68"/>
                            <a:gd name="T16" fmla="+- 0 4415 4271"/>
                            <a:gd name="T17" fmla="*/ T16 w 144"/>
                            <a:gd name="T18" fmla="+- 0 261 211"/>
                            <a:gd name="T19" fmla="*/ 261 h 68"/>
                            <a:gd name="T20" fmla="+- 0 4415 4271"/>
                            <a:gd name="T21" fmla="*/ T20 w 144"/>
                            <a:gd name="T22" fmla="+- 0 211 211"/>
                            <a:gd name="T23" fmla="*/ 211 h 68"/>
                            <a:gd name="T24" fmla="+- 0 4271 4271"/>
                            <a:gd name="T25" fmla="*/ T24 w 144"/>
                            <a:gd name="T26" fmla="+- 0 211 211"/>
                            <a:gd name="T27" fmla="*/ 211 h 68"/>
                            <a:gd name="T28" fmla="+- 0 4271 4271"/>
                            <a:gd name="T29" fmla="*/ T28 w 144"/>
                            <a:gd name="T30" fmla="+- 0 228 211"/>
                            <a:gd name="T31" fmla="*/ 228 h 68"/>
                            <a:gd name="T32" fmla="+- 0 4415 4271"/>
                            <a:gd name="T33" fmla="*/ T32 w 144"/>
                            <a:gd name="T34" fmla="+- 0 228 211"/>
                            <a:gd name="T35" fmla="*/ 228 h 68"/>
                            <a:gd name="T36" fmla="+- 0 4415 4271"/>
                            <a:gd name="T37" fmla="*/ T36 w 144"/>
                            <a:gd name="T38" fmla="+- 0 211 211"/>
                            <a:gd name="T39" fmla="*/ 21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4" h="68">
                              <a:moveTo>
                                <a:pt x="144" y="50"/>
                              </a:moveTo>
                              <a:lnTo>
                                <a:pt x="0" y="50"/>
                              </a:lnTo>
                              <a:lnTo>
                                <a:pt x="0" y="67"/>
                              </a:lnTo>
                              <a:lnTo>
                                <a:pt x="144" y="67"/>
                              </a:lnTo>
                              <a:lnTo>
                                <a:pt x="144" y="50"/>
                              </a:lnTo>
                              <a:close/>
                              <a:moveTo>
                                <a:pt x="144" y="0"/>
                              </a:moveTo>
                              <a:lnTo>
                                <a:pt x="0" y="0"/>
                              </a:lnTo>
                              <a:lnTo>
                                <a:pt x="0" y="17"/>
                              </a:lnTo>
                              <a:lnTo>
                                <a:pt x="144" y="17"/>
                              </a:lnTo>
                              <a:lnTo>
                                <a:pt x="1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C9E7D" id="AutoShape 27" o:spid="_x0000_s1026" style="position:absolute;margin-left:213.55pt;margin-top:10.55pt;width:7.2pt;height:3.4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" path="m144,50l,50,,67r144,l144,50xm144,l,,,17r144,l144,xe" fillcolor="black" stroked="f">
                <v:path arrowok="t" o:connecttype="custom" o:connectlocs="91440,165735;0,165735;0,176530;91440,176530;91440,165735;91440,133985;0,133985;0,144780;91440,144780;91440,133985" o:connectangles="0,0,0,0,0,0,0,0,0,0"/>
                <w10:wrap anchorx="page"/>
              </v:shape>
            </w:pict>
          </mc:Fallback>
        </mc:AlternateContent>
      </w:r>
      <w:r>
        <w:rPr>
          <w:noProof/>
          <w:sz w:val="22"/>
          <w:szCs w:val="22"/>
          <w:lang w:bidi="ar-SA"/>
        </w:rPr>
        <mc:AlternateContent>
          <mc:Choice Requires="wpg">
            <w:drawing>
              <wp:anchor distT="0" distB="0" distL="114300" distR="114300" simplePos="0" relativeHeight="251730944" behindDoc="1" locked="0" layoutInCell="1" allowOverlap="1" wp14:anchorId="56B757FC" wp14:editId="52B73C82">
                <wp:simplePos x="0" y="0"/>
                <wp:positionH relativeFrom="page">
                  <wp:posOffset>2873375</wp:posOffset>
                </wp:positionH>
                <wp:positionV relativeFrom="paragraph">
                  <wp:posOffset>50165</wp:posOffset>
                </wp:positionV>
                <wp:extent cx="1364615" cy="198120"/>
                <wp:effectExtent l="0" t="4445" r="635" b="6985"/>
                <wp:wrapNone/>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4615" cy="198120"/>
                          <a:chOff x="4525" y="79"/>
                          <a:chExt cx="2149" cy="312"/>
                        </a:xfrm>
                      </wpg:grpSpPr>
                      <wps:wsp>
                        <wps:cNvPr id="30" name="Freeform 29"/>
                        <wps:cNvSpPr>
                          <a:spLocks/>
                        </wps:cNvSpPr>
                        <wps:spPr bwMode="auto">
                          <a:xfrm>
                            <a:off x="4525" y="100"/>
                            <a:ext cx="53" cy="290"/>
                          </a:xfrm>
                          <a:custGeom>
                            <a:avLst/>
                            <a:gdLst>
                              <a:gd name="T0" fmla="+- 0 4578 4525"/>
                              <a:gd name="T1" fmla="*/ T0 w 53"/>
                              <a:gd name="T2" fmla="+- 0 100 100"/>
                              <a:gd name="T3" fmla="*/ 100 h 290"/>
                              <a:gd name="T4" fmla="+- 0 4525 4525"/>
                              <a:gd name="T5" fmla="*/ T4 w 53"/>
                              <a:gd name="T6" fmla="+- 0 100 100"/>
                              <a:gd name="T7" fmla="*/ 100 h 290"/>
                              <a:gd name="T8" fmla="+- 0 4525 4525"/>
                              <a:gd name="T9" fmla="*/ T8 w 53"/>
                              <a:gd name="T10" fmla="+- 0 110 100"/>
                              <a:gd name="T11" fmla="*/ 110 h 290"/>
                              <a:gd name="T12" fmla="+- 0 4525 4525"/>
                              <a:gd name="T13" fmla="*/ T12 w 53"/>
                              <a:gd name="T14" fmla="+- 0 382 100"/>
                              <a:gd name="T15" fmla="*/ 382 h 290"/>
                              <a:gd name="T16" fmla="+- 0 4525 4525"/>
                              <a:gd name="T17" fmla="*/ T16 w 53"/>
                              <a:gd name="T18" fmla="+- 0 390 100"/>
                              <a:gd name="T19" fmla="*/ 390 h 290"/>
                              <a:gd name="T20" fmla="+- 0 4578 4525"/>
                              <a:gd name="T21" fmla="*/ T20 w 53"/>
                              <a:gd name="T22" fmla="+- 0 390 100"/>
                              <a:gd name="T23" fmla="*/ 390 h 290"/>
                              <a:gd name="T24" fmla="+- 0 4578 4525"/>
                              <a:gd name="T25" fmla="*/ T24 w 53"/>
                              <a:gd name="T26" fmla="+- 0 382 100"/>
                              <a:gd name="T27" fmla="*/ 382 h 290"/>
                              <a:gd name="T28" fmla="+- 0 4547 4525"/>
                              <a:gd name="T29" fmla="*/ T28 w 53"/>
                              <a:gd name="T30" fmla="+- 0 382 100"/>
                              <a:gd name="T31" fmla="*/ 382 h 290"/>
                              <a:gd name="T32" fmla="+- 0 4547 4525"/>
                              <a:gd name="T33" fmla="*/ T32 w 53"/>
                              <a:gd name="T34" fmla="+- 0 110 100"/>
                              <a:gd name="T35" fmla="*/ 110 h 290"/>
                              <a:gd name="T36" fmla="+- 0 4578 4525"/>
                              <a:gd name="T37" fmla="*/ T36 w 53"/>
                              <a:gd name="T38" fmla="+- 0 110 100"/>
                              <a:gd name="T39" fmla="*/ 110 h 290"/>
                              <a:gd name="T40" fmla="+- 0 4578 4525"/>
                              <a:gd name="T41" fmla="*/ T40 w 53"/>
                              <a:gd name="T42" fmla="+- 0 100 100"/>
                              <a:gd name="T43" fmla="*/ 100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3" h="290">
                                <a:moveTo>
                                  <a:pt x="53" y="0"/>
                                </a:moveTo>
                                <a:lnTo>
                                  <a:pt x="0" y="0"/>
                                </a:lnTo>
                                <a:lnTo>
                                  <a:pt x="0" y="10"/>
                                </a:lnTo>
                                <a:lnTo>
                                  <a:pt x="0" y="282"/>
                                </a:lnTo>
                                <a:lnTo>
                                  <a:pt x="0" y="290"/>
                                </a:lnTo>
                                <a:lnTo>
                                  <a:pt x="53" y="290"/>
                                </a:lnTo>
                                <a:lnTo>
                                  <a:pt x="53" y="282"/>
                                </a:lnTo>
                                <a:lnTo>
                                  <a:pt x="22" y="282"/>
                                </a:lnTo>
                                <a:lnTo>
                                  <a:pt x="22" y="10"/>
                                </a:lnTo>
                                <a:lnTo>
                                  <a:pt x="53" y="10"/>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659" y="134"/>
                            <a:ext cx="219" cy="224"/>
                          </a:xfrm>
                          <a:prstGeom prst="rect">
                            <a:avLst/>
                          </a:prstGeom>
                          <a:noFill/>
                          <a:extLst>
                            <a:ext uri="{909E8E84-426E-40DD-AFC4-6F175D3DCCD1}">
                              <a14:hiddenFill xmlns:a14="http://schemas.microsoft.com/office/drawing/2010/main">
                                <a:solidFill>
                                  <a:srgbClr val="FFFFFF"/>
                                </a:solidFill>
                              </a14:hiddenFill>
                            </a:ext>
                          </a:extLst>
                        </pic:spPr>
                      </pic:pic>
                      <wps:wsp>
                        <wps:cNvPr id="36" name="Rectangle 31"/>
                        <wps:cNvSpPr>
                          <a:spLocks noChangeArrowheads="1"/>
                        </wps:cNvSpPr>
                        <wps:spPr bwMode="auto">
                          <a:xfrm>
                            <a:off x="4640" y="78"/>
                            <a:ext cx="420"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185" y="153"/>
                            <a:ext cx="137" cy="161"/>
                          </a:xfrm>
                          <a:prstGeom prst="rect">
                            <a:avLst/>
                          </a:prstGeom>
                          <a:noFill/>
                          <a:extLst>
                            <a:ext uri="{909E8E84-426E-40DD-AFC4-6F175D3DCCD1}">
                              <a14:hiddenFill xmlns:a14="http://schemas.microsoft.com/office/drawing/2010/main">
                                <a:solidFill>
                                  <a:srgbClr val="FFFFFF"/>
                                </a:solidFill>
                              </a14:hiddenFill>
                            </a:ext>
                          </a:extLst>
                        </pic:spPr>
                      </pic:pic>
                      <wps:wsp>
                        <wps:cNvPr id="38" name="AutoShape 33"/>
                        <wps:cNvSpPr>
                          <a:spLocks/>
                        </wps:cNvSpPr>
                        <wps:spPr bwMode="auto">
                          <a:xfrm>
                            <a:off x="5357" y="114"/>
                            <a:ext cx="214" cy="243"/>
                          </a:xfrm>
                          <a:custGeom>
                            <a:avLst/>
                            <a:gdLst>
                              <a:gd name="T0" fmla="+- 0 5461 5358"/>
                              <a:gd name="T1" fmla="*/ T0 w 214"/>
                              <a:gd name="T2" fmla="+- 0 153 115"/>
                              <a:gd name="T3" fmla="*/ 153 h 243"/>
                              <a:gd name="T4" fmla="+- 0 5423 5358"/>
                              <a:gd name="T5" fmla="*/ T4 w 214"/>
                              <a:gd name="T6" fmla="+- 0 153 115"/>
                              <a:gd name="T7" fmla="*/ 153 h 243"/>
                              <a:gd name="T8" fmla="+- 0 5394 5358"/>
                              <a:gd name="T9" fmla="*/ T8 w 214"/>
                              <a:gd name="T10" fmla="+- 0 170 115"/>
                              <a:gd name="T11" fmla="*/ 170 h 243"/>
                              <a:gd name="T12" fmla="+- 0 5370 5358"/>
                              <a:gd name="T13" fmla="*/ T12 w 214"/>
                              <a:gd name="T14" fmla="+- 0 206 115"/>
                              <a:gd name="T15" fmla="*/ 206 h 243"/>
                              <a:gd name="T16" fmla="+- 0 5358 5358"/>
                              <a:gd name="T17" fmla="*/ T16 w 214"/>
                              <a:gd name="T18" fmla="+- 0 247 115"/>
                              <a:gd name="T19" fmla="*/ 247 h 243"/>
                              <a:gd name="T20" fmla="+- 0 5360 5358"/>
                              <a:gd name="T21" fmla="*/ T20 w 214"/>
                              <a:gd name="T22" fmla="+- 0 288 115"/>
                              <a:gd name="T23" fmla="*/ 288 h 243"/>
                              <a:gd name="T24" fmla="+- 0 5382 5358"/>
                              <a:gd name="T25" fmla="*/ T24 w 214"/>
                              <a:gd name="T26" fmla="+- 0 314 115"/>
                              <a:gd name="T27" fmla="*/ 314 h 243"/>
                              <a:gd name="T28" fmla="+- 0 5425 5358"/>
                              <a:gd name="T29" fmla="*/ T28 w 214"/>
                              <a:gd name="T30" fmla="+- 0 314 115"/>
                              <a:gd name="T31" fmla="*/ 314 h 243"/>
                              <a:gd name="T32" fmla="+- 0 5447 5358"/>
                              <a:gd name="T33" fmla="*/ T32 w 214"/>
                              <a:gd name="T34" fmla="+- 0 307 115"/>
                              <a:gd name="T35" fmla="*/ 307 h 243"/>
                              <a:gd name="T36" fmla="+- 0 5444 5358"/>
                              <a:gd name="T37" fmla="*/ T36 w 214"/>
                              <a:gd name="T38" fmla="+- 0 276 115"/>
                              <a:gd name="T39" fmla="*/ 276 h 243"/>
                              <a:gd name="T40" fmla="+- 0 5432 5358"/>
                              <a:gd name="T41" fmla="*/ T40 w 214"/>
                              <a:gd name="T42" fmla="+- 0 295 115"/>
                              <a:gd name="T43" fmla="*/ 295 h 243"/>
                              <a:gd name="T44" fmla="+- 0 5406 5358"/>
                              <a:gd name="T45" fmla="*/ T44 w 214"/>
                              <a:gd name="T46" fmla="+- 0 307 115"/>
                              <a:gd name="T47" fmla="*/ 307 h 243"/>
                              <a:gd name="T48" fmla="+- 0 5384 5358"/>
                              <a:gd name="T49" fmla="*/ T48 w 214"/>
                              <a:gd name="T50" fmla="+- 0 297 115"/>
                              <a:gd name="T51" fmla="*/ 297 h 243"/>
                              <a:gd name="T52" fmla="+- 0 5379 5358"/>
                              <a:gd name="T53" fmla="*/ T52 w 214"/>
                              <a:gd name="T54" fmla="+- 0 271 115"/>
                              <a:gd name="T55" fmla="*/ 271 h 243"/>
                              <a:gd name="T56" fmla="+- 0 5387 5358"/>
                              <a:gd name="T57" fmla="*/ T56 w 214"/>
                              <a:gd name="T58" fmla="+- 0 220 115"/>
                              <a:gd name="T59" fmla="*/ 220 h 243"/>
                              <a:gd name="T60" fmla="+- 0 5408 5358"/>
                              <a:gd name="T61" fmla="*/ T60 w 214"/>
                              <a:gd name="T62" fmla="+- 0 177 115"/>
                              <a:gd name="T63" fmla="*/ 177 h 243"/>
                              <a:gd name="T64" fmla="+- 0 5439 5358"/>
                              <a:gd name="T65" fmla="*/ T64 w 214"/>
                              <a:gd name="T66" fmla="+- 0 160 115"/>
                              <a:gd name="T67" fmla="*/ 160 h 243"/>
                              <a:gd name="T68" fmla="+- 0 5456 5358"/>
                              <a:gd name="T69" fmla="*/ T68 w 214"/>
                              <a:gd name="T70" fmla="+- 0 168 115"/>
                              <a:gd name="T71" fmla="*/ 168 h 243"/>
                              <a:gd name="T72" fmla="+- 0 5463 5358"/>
                              <a:gd name="T73" fmla="*/ T72 w 214"/>
                              <a:gd name="T74" fmla="+- 0 187 115"/>
                              <a:gd name="T75" fmla="*/ 187 h 243"/>
                              <a:gd name="T76" fmla="+- 0 5480 5358"/>
                              <a:gd name="T77" fmla="*/ T76 w 214"/>
                              <a:gd name="T78" fmla="+- 0 160 115"/>
                              <a:gd name="T79" fmla="*/ 160 h 243"/>
                              <a:gd name="T80" fmla="+- 0 5485 5358"/>
                              <a:gd name="T81" fmla="*/ T80 w 214"/>
                              <a:gd name="T82" fmla="+- 0 115 115"/>
                              <a:gd name="T83" fmla="*/ 115 h 243"/>
                              <a:gd name="T84" fmla="+- 0 5399 5358"/>
                              <a:gd name="T85" fmla="*/ T84 w 214"/>
                              <a:gd name="T86" fmla="+- 0 127 115"/>
                              <a:gd name="T87" fmla="*/ 127 h 243"/>
                              <a:gd name="T88" fmla="+- 0 5485 5358"/>
                              <a:gd name="T89" fmla="*/ T88 w 214"/>
                              <a:gd name="T90" fmla="+- 0 115 115"/>
                              <a:gd name="T91" fmla="*/ 115 h 243"/>
                              <a:gd name="T92" fmla="+- 0 5567 5358"/>
                              <a:gd name="T93" fmla="*/ T92 w 214"/>
                              <a:gd name="T94" fmla="+- 0 206 115"/>
                              <a:gd name="T95" fmla="*/ 206 h 243"/>
                              <a:gd name="T96" fmla="+- 0 5531 5358"/>
                              <a:gd name="T97" fmla="*/ T96 w 214"/>
                              <a:gd name="T98" fmla="+- 0 148 115"/>
                              <a:gd name="T99" fmla="*/ 148 h 243"/>
                              <a:gd name="T100" fmla="+- 0 5502 5358"/>
                              <a:gd name="T101" fmla="*/ T100 w 214"/>
                              <a:gd name="T102" fmla="+- 0 134 115"/>
                              <a:gd name="T103" fmla="*/ 134 h 243"/>
                              <a:gd name="T104" fmla="+- 0 5523 5358"/>
                              <a:gd name="T105" fmla="*/ T104 w 214"/>
                              <a:gd name="T106" fmla="+- 0 156 115"/>
                              <a:gd name="T107" fmla="*/ 156 h 243"/>
                              <a:gd name="T108" fmla="+- 0 5550 5358"/>
                              <a:gd name="T109" fmla="*/ T108 w 214"/>
                              <a:gd name="T110" fmla="+- 0 208 115"/>
                              <a:gd name="T111" fmla="*/ 208 h 243"/>
                              <a:gd name="T112" fmla="+- 0 5550 5358"/>
                              <a:gd name="T113" fmla="*/ T112 w 214"/>
                              <a:gd name="T114" fmla="+- 0 283 115"/>
                              <a:gd name="T115" fmla="*/ 283 h 243"/>
                              <a:gd name="T116" fmla="+- 0 5523 5358"/>
                              <a:gd name="T117" fmla="*/ T116 w 214"/>
                              <a:gd name="T118" fmla="+- 0 336 115"/>
                              <a:gd name="T119" fmla="*/ 336 h 243"/>
                              <a:gd name="T120" fmla="+- 0 5502 5358"/>
                              <a:gd name="T121" fmla="*/ T120 w 214"/>
                              <a:gd name="T122" fmla="+- 0 357 115"/>
                              <a:gd name="T123" fmla="*/ 357 h 243"/>
                              <a:gd name="T124" fmla="+- 0 5533 5358"/>
                              <a:gd name="T125" fmla="*/ T124 w 214"/>
                              <a:gd name="T126" fmla="+- 0 343 115"/>
                              <a:gd name="T127" fmla="*/ 343 h 243"/>
                              <a:gd name="T128" fmla="+- 0 5555 5358"/>
                              <a:gd name="T129" fmla="*/ T128 w 214"/>
                              <a:gd name="T130" fmla="+- 0 319 115"/>
                              <a:gd name="T131" fmla="*/ 319 h 243"/>
                              <a:gd name="T132" fmla="+- 0 5571 5358"/>
                              <a:gd name="T133" fmla="*/ T132 w 214"/>
                              <a:gd name="T134" fmla="+- 0 247 115"/>
                              <a:gd name="T135" fmla="*/ 247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14" h="243">
                                <a:moveTo>
                                  <a:pt x="122" y="43"/>
                                </a:moveTo>
                                <a:lnTo>
                                  <a:pt x="103" y="38"/>
                                </a:lnTo>
                                <a:lnTo>
                                  <a:pt x="84" y="36"/>
                                </a:lnTo>
                                <a:lnTo>
                                  <a:pt x="65" y="38"/>
                                </a:lnTo>
                                <a:lnTo>
                                  <a:pt x="50" y="45"/>
                                </a:lnTo>
                                <a:lnTo>
                                  <a:pt x="36" y="55"/>
                                </a:lnTo>
                                <a:lnTo>
                                  <a:pt x="21" y="72"/>
                                </a:lnTo>
                                <a:lnTo>
                                  <a:pt x="12" y="91"/>
                                </a:lnTo>
                                <a:lnTo>
                                  <a:pt x="5" y="110"/>
                                </a:lnTo>
                                <a:lnTo>
                                  <a:pt x="0" y="132"/>
                                </a:lnTo>
                                <a:lnTo>
                                  <a:pt x="0" y="151"/>
                                </a:lnTo>
                                <a:lnTo>
                                  <a:pt x="2" y="173"/>
                                </a:lnTo>
                                <a:lnTo>
                                  <a:pt x="9" y="189"/>
                                </a:lnTo>
                                <a:lnTo>
                                  <a:pt x="24" y="199"/>
                                </a:lnTo>
                                <a:lnTo>
                                  <a:pt x="43" y="201"/>
                                </a:lnTo>
                                <a:lnTo>
                                  <a:pt x="67" y="199"/>
                                </a:lnTo>
                                <a:lnTo>
                                  <a:pt x="89" y="194"/>
                                </a:lnTo>
                                <a:lnTo>
                                  <a:pt x="89" y="192"/>
                                </a:lnTo>
                                <a:lnTo>
                                  <a:pt x="96" y="161"/>
                                </a:lnTo>
                                <a:lnTo>
                                  <a:pt x="86" y="161"/>
                                </a:lnTo>
                                <a:lnTo>
                                  <a:pt x="79" y="173"/>
                                </a:lnTo>
                                <a:lnTo>
                                  <a:pt x="74" y="180"/>
                                </a:lnTo>
                                <a:lnTo>
                                  <a:pt x="62" y="189"/>
                                </a:lnTo>
                                <a:lnTo>
                                  <a:pt x="48" y="192"/>
                                </a:lnTo>
                                <a:lnTo>
                                  <a:pt x="36" y="189"/>
                                </a:lnTo>
                                <a:lnTo>
                                  <a:pt x="26" y="182"/>
                                </a:lnTo>
                                <a:lnTo>
                                  <a:pt x="21" y="173"/>
                                </a:lnTo>
                                <a:lnTo>
                                  <a:pt x="21" y="156"/>
                                </a:lnTo>
                                <a:lnTo>
                                  <a:pt x="24" y="132"/>
                                </a:lnTo>
                                <a:lnTo>
                                  <a:pt x="29" y="105"/>
                                </a:lnTo>
                                <a:lnTo>
                                  <a:pt x="38" y="81"/>
                                </a:lnTo>
                                <a:lnTo>
                                  <a:pt x="50" y="62"/>
                                </a:lnTo>
                                <a:lnTo>
                                  <a:pt x="65" y="50"/>
                                </a:lnTo>
                                <a:lnTo>
                                  <a:pt x="81" y="45"/>
                                </a:lnTo>
                                <a:lnTo>
                                  <a:pt x="91" y="48"/>
                                </a:lnTo>
                                <a:lnTo>
                                  <a:pt x="98" y="53"/>
                                </a:lnTo>
                                <a:lnTo>
                                  <a:pt x="103" y="60"/>
                                </a:lnTo>
                                <a:lnTo>
                                  <a:pt x="105" y="72"/>
                                </a:lnTo>
                                <a:lnTo>
                                  <a:pt x="115" y="72"/>
                                </a:lnTo>
                                <a:lnTo>
                                  <a:pt x="122" y="45"/>
                                </a:lnTo>
                                <a:lnTo>
                                  <a:pt x="122" y="43"/>
                                </a:lnTo>
                                <a:close/>
                                <a:moveTo>
                                  <a:pt x="127" y="0"/>
                                </a:moveTo>
                                <a:lnTo>
                                  <a:pt x="41" y="0"/>
                                </a:lnTo>
                                <a:lnTo>
                                  <a:pt x="41" y="12"/>
                                </a:lnTo>
                                <a:lnTo>
                                  <a:pt x="127" y="12"/>
                                </a:lnTo>
                                <a:lnTo>
                                  <a:pt x="127" y="0"/>
                                </a:lnTo>
                                <a:close/>
                                <a:moveTo>
                                  <a:pt x="213" y="132"/>
                                </a:moveTo>
                                <a:lnTo>
                                  <a:pt x="209" y="91"/>
                                </a:lnTo>
                                <a:lnTo>
                                  <a:pt x="197" y="57"/>
                                </a:lnTo>
                                <a:lnTo>
                                  <a:pt x="173" y="33"/>
                                </a:lnTo>
                                <a:lnTo>
                                  <a:pt x="161" y="26"/>
                                </a:lnTo>
                                <a:lnTo>
                                  <a:pt x="144" y="19"/>
                                </a:lnTo>
                                <a:lnTo>
                                  <a:pt x="141" y="29"/>
                                </a:lnTo>
                                <a:lnTo>
                                  <a:pt x="165" y="41"/>
                                </a:lnTo>
                                <a:lnTo>
                                  <a:pt x="182" y="65"/>
                                </a:lnTo>
                                <a:lnTo>
                                  <a:pt x="192" y="93"/>
                                </a:lnTo>
                                <a:lnTo>
                                  <a:pt x="194" y="129"/>
                                </a:lnTo>
                                <a:lnTo>
                                  <a:pt x="192" y="168"/>
                                </a:lnTo>
                                <a:lnTo>
                                  <a:pt x="182" y="197"/>
                                </a:lnTo>
                                <a:lnTo>
                                  <a:pt x="165" y="221"/>
                                </a:lnTo>
                                <a:lnTo>
                                  <a:pt x="141" y="233"/>
                                </a:lnTo>
                                <a:lnTo>
                                  <a:pt x="144" y="242"/>
                                </a:lnTo>
                                <a:lnTo>
                                  <a:pt x="161" y="237"/>
                                </a:lnTo>
                                <a:lnTo>
                                  <a:pt x="175" y="228"/>
                                </a:lnTo>
                                <a:lnTo>
                                  <a:pt x="187" y="218"/>
                                </a:lnTo>
                                <a:lnTo>
                                  <a:pt x="197" y="204"/>
                                </a:lnTo>
                                <a:lnTo>
                                  <a:pt x="209" y="170"/>
                                </a:lnTo>
                                <a:lnTo>
                                  <a:pt x="213" y="1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617" y="134"/>
                            <a:ext cx="231" cy="224"/>
                          </a:xfrm>
                          <a:prstGeom prst="rect">
                            <a:avLst/>
                          </a:prstGeom>
                          <a:noFill/>
                          <a:extLst>
                            <a:ext uri="{909E8E84-426E-40DD-AFC4-6F175D3DCCD1}">
                              <a14:hiddenFill xmlns:a14="http://schemas.microsoft.com/office/drawing/2010/main">
                                <a:solidFill>
                                  <a:srgbClr val="FFFFFF"/>
                                </a:solidFill>
                              </a14:hiddenFill>
                            </a:ext>
                          </a:extLst>
                        </pic:spPr>
                      </pic:pic>
                      <wps:wsp>
                        <wps:cNvPr id="40" name="AutoShape 35"/>
                        <wps:cNvSpPr>
                          <a:spLocks/>
                        </wps:cNvSpPr>
                        <wps:spPr bwMode="auto">
                          <a:xfrm>
                            <a:off x="5036" y="78"/>
                            <a:ext cx="1638" cy="312"/>
                          </a:xfrm>
                          <a:custGeom>
                            <a:avLst/>
                            <a:gdLst>
                              <a:gd name="T0" fmla="+- 0 6003 5036"/>
                              <a:gd name="T1" fmla="*/ T0 w 1638"/>
                              <a:gd name="T2" fmla="+- 0 170 79"/>
                              <a:gd name="T3" fmla="*/ 170 h 312"/>
                              <a:gd name="T4" fmla="+- 0 6003 5036"/>
                              <a:gd name="T5" fmla="*/ T4 w 1638"/>
                              <a:gd name="T6" fmla="+- 0 254 79"/>
                              <a:gd name="T7" fmla="*/ 254 h 312"/>
                              <a:gd name="T8" fmla="+- 0 6083 5036"/>
                              <a:gd name="T9" fmla="*/ T8 w 1638"/>
                              <a:gd name="T10" fmla="+- 0 254 79"/>
                              <a:gd name="T11" fmla="*/ 254 h 312"/>
                              <a:gd name="T12" fmla="+- 0 6282 5036"/>
                              <a:gd name="T13" fmla="*/ T12 w 1638"/>
                              <a:gd name="T14" fmla="+- 0 297 79"/>
                              <a:gd name="T15" fmla="*/ 297 h 312"/>
                              <a:gd name="T16" fmla="+- 0 6274 5036"/>
                              <a:gd name="T17" fmla="*/ T16 w 1638"/>
                              <a:gd name="T18" fmla="+- 0 175 79"/>
                              <a:gd name="T19" fmla="*/ 175 h 312"/>
                              <a:gd name="T20" fmla="+- 0 6210 5036"/>
                              <a:gd name="T21" fmla="*/ T20 w 1638"/>
                              <a:gd name="T22" fmla="+- 0 249 79"/>
                              <a:gd name="T23" fmla="*/ 249 h 312"/>
                              <a:gd name="T24" fmla="+- 0 6255 5036"/>
                              <a:gd name="T25" fmla="*/ T24 w 1638"/>
                              <a:gd name="T26" fmla="+- 0 211 79"/>
                              <a:gd name="T27" fmla="*/ 211 h 312"/>
                              <a:gd name="T28" fmla="+- 0 6179 5036"/>
                              <a:gd name="T29" fmla="*/ T28 w 1638"/>
                              <a:gd name="T30" fmla="+- 0 283 79"/>
                              <a:gd name="T31" fmla="*/ 283 h 312"/>
                              <a:gd name="T32" fmla="+- 0 6155 5036"/>
                              <a:gd name="T33" fmla="*/ T32 w 1638"/>
                              <a:gd name="T34" fmla="+- 0 309 79"/>
                              <a:gd name="T35" fmla="*/ 309 h 312"/>
                              <a:gd name="T36" fmla="+- 0 6193 5036"/>
                              <a:gd name="T37" fmla="*/ T36 w 1638"/>
                              <a:gd name="T38" fmla="+- 0 304 79"/>
                              <a:gd name="T39" fmla="*/ 304 h 312"/>
                              <a:gd name="T40" fmla="+- 0 6205 5036"/>
                              <a:gd name="T41" fmla="*/ T40 w 1638"/>
                              <a:gd name="T42" fmla="+- 0 259 79"/>
                              <a:gd name="T43" fmla="*/ 259 h 312"/>
                              <a:gd name="T44" fmla="+- 0 6246 5036"/>
                              <a:gd name="T45" fmla="*/ T44 w 1638"/>
                              <a:gd name="T46" fmla="+- 0 309 79"/>
                              <a:gd name="T47" fmla="*/ 309 h 312"/>
                              <a:gd name="T48" fmla="+- 0 6303 5036"/>
                              <a:gd name="T49" fmla="*/ T48 w 1638"/>
                              <a:gd name="T50" fmla="+- 0 115 79"/>
                              <a:gd name="T51" fmla="*/ 115 h 312"/>
                              <a:gd name="T52" fmla="+- 0 6303 5036"/>
                              <a:gd name="T53" fmla="*/ T52 w 1638"/>
                              <a:gd name="T54" fmla="+- 0 115 79"/>
                              <a:gd name="T55" fmla="*/ 115 h 312"/>
                              <a:gd name="T56" fmla="+- 0 6390 5036"/>
                              <a:gd name="T57" fmla="*/ T56 w 1638"/>
                              <a:gd name="T58" fmla="+- 0 153 79"/>
                              <a:gd name="T59" fmla="*/ 153 h 312"/>
                              <a:gd name="T60" fmla="+- 0 6337 5036"/>
                              <a:gd name="T61" fmla="*/ T60 w 1638"/>
                              <a:gd name="T62" fmla="+- 0 206 79"/>
                              <a:gd name="T63" fmla="*/ 206 h 312"/>
                              <a:gd name="T64" fmla="+- 0 6327 5036"/>
                              <a:gd name="T65" fmla="*/ T64 w 1638"/>
                              <a:gd name="T66" fmla="+- 0 288 79"/>
                              <a:gd name="T67" fmla="*/ 288 h 312"/>
                              <a:gd name="T68" fmla="+- 0 6392 5036"/>
                              <a:gd name="T69" fmla="*/ T68 w 1638"/>
                              <a:gd name="T70" fmla="+- 0 314 79"/>
                              <a:gd name="T71" fmla="*/ 314 h 312"/>
                              <a:gd name="T72" fmla="+- 0 6411 5036"/>
                              <a:gd name="T73" fmla="*/ T72 w 1638"/>
                              <a:gd name="T74" fmla="+- 0 276 79"/>
                              <a:gd name="T75" fmla="*/ 276 h 312"/>
                              <a:gd name="T76" fmla="+- 0 6373 5036"/>
                              <a:gd name="T77" fmla="*/ T76 w 1638"/>
                              <a:gd name="T78" fmla="+- 0 307 79"/>
                              <a:gd name="T79" fmla="*/ 307 h 312"/>
                              <a:gd name="T80" fmla="+- 0 6347 5036"/>
                              <a:gd name="T81" fmla="*/ T80 w 1638"/>
                              <a:gd name="T82" fmla="+- 0 271 79"/>
                              <a:gd name="T83" fmla="*/ 271 h 312"/>
                              <a:gd name="T84" fmla="+- 0 6375 5036"/>
                              <a:gd name="T85" fmla="*/ T84 w 1638"/>
                              <a:gd name="T86" fmla="+- 0 177 79"/>
                              <a:gd name="T87" fmla="*/ 177 h 312"/>
                              <a:gd name="T88" fmla="+- 0 6423 5036"/>
                              <a:gd name="T89" fmla="*/ T88 w 1638"/>
                              <a:gd name="T90" fmla="+- 0 168 79"/>
                              <a:gd name="T91" fmla="*/ 168 h 312"/>
                              <a:gd name="T92" fmla="+- 0 6447 5036"/>
                              <a:gd name="T93" fmla="*/ T92 w 1638"/>
                              <a:gd name="T94" fmla="+- 0 160 79"/>
                              <a:gd name="T95" fmla="*/ 160 h 312"/>
                              <a:gd name="T96" fmla="+- 0 6366 5036"/>
                              <a:gd name="T97" fmla="*/ T96 w 1638"/>
                              <a:gd name="T98" fmla="+- 0 127 79"/>
                              <a:gd name="T99" fmla="*/ 127 h 312"/>
                              <a:gd name="T100" fmla="+- 0 6534 5036"/>
                              <a:gd name="T101" fmla="*/ T100 w 1638"/>
                              <a:gd name="T102" fmla="+- 0 206 79"/>
                              <a:gd name="T103" fmla="*/ 206 h 312"/>
                              <a:gd name="T104" fmla="+- 0 6469 5036"/>
                              <a:gd name="T105" fmla="*/ T104 w 1638"/>
                              <a:gd name="T106" fmla="+- 0 134 79"/>
                              <a:gd name="T107" fmla="*/ 134 h 312"/>
                              <a:gd name="T108" fmla="+- 0 6517 5036"/>
                              <a:gd name="T109" fmla="*/ T108 w 1638"/>
                              <a:gd name="T110" fmla="+- 0 208 79"/>
                              <a:gd name="T111" fmla="*/ 208 h 312"/>
                              <a:gd name="T112" fmla="+- 0 6491 5036"/>
                              <a:gd name="T113" fmla="*/ T112 w 1638"/>
                              <a:gd name="T114" fmla="+- 0 336 79"/>
                              <a:gd name="T115" fmla="*/ 336 h 312"/>
                              <a:gd name="T116" fmla="+- 0 6500 5036"/>
                              <a:gd name="T117" fmla="*/ T116 w 1638"/>
                              <a:gd name="T118" fmla="+- 0 343 79"/>
                              <a:gd name="T119" fmla="*/ 343 h 312"/>
                              <a:gd name="T120" fmla="+- 0 6539 5036"/>
                              <a:gd name="T121" fmla="*/ T120 w 1638"/>
                              <a:gd name="T122" fmla="+- 0 247 79"/>
                              <a:gd name="T123" fmla="*/ 247 h 312"/>
                              <a:gd name="T124" fmla="+- 0 6407 5036"/>
                              <a:gd name="T125" fmla="*/ T124 w 1638"/>
                              <a:gd name="T126" fmla="+- 0 79 79"/>
                              <a:gd name="T127" fmla="*/ 79 h 312"/>
                              <a:gd name="T128" fmla="+- 0 6248 5036"/>
                              <a:gd name="T129" fmla="*/ T128 w 1638"/>
                              <a:gd name="T130" fmla="+- 0 79 79"/>
                              <a:gd name="T131" fmla="*/ 79 h 312"/>
                              <a:gd name="T132" fmla="+- 0 6090 5036"/>
                              <a:gd name="T133" fmla="*/ T132 w 1638"/>
                              <a:gd name="T134" fmla="+- 0 79 79"/>
                              <a:gd name="T135" fmla="*/ 79 h 312"/>
                              <a:gd name="T136" fmla="+- 0 5931 5036"/>
                              <a:gd name="T137" fmla="*/ T136 w 1638"/>
                              <a:gd name="T138" fmla="+- 0 79 79"/>
                              <a:gd name="T139" fmla="*/ 79 h 312"/>
                              <a:gd name="T140" fmla="+- 0 5773 5036"/>
                              <a:gd name="T141" fmla="*/ T140 w 1638"/>
                              <a:gd name="T142" fmla="+- 0 79 79"/>
                              <a:gd name="T143" fmla="*/ 79 h 312"/>
                              <a:gd name="T144" fmla="+- 0 5615 5036"/>
                              <a:gd name="T145" fmla="*/ T144 w 1638"/>
                              <a:gd name="T146" fmla="+- 0 79 79"/>
                              <a:gd name="T147" fmla="*/ 79 h 312"/>
                              <a:gd name="T148" fmla="+- 0 5456 5036"/>
                              <a:gd name="T149" fmla="*/ T148 w 1638"/>
                              <a:gd name="T150" fmla="+- 0 79 79"/>
                              <a:gd name="T151" fmla="*/ 79 h 312"/>
                              <a:gd name="T152" fmla="+- 0 5298 5036"/>
                              <a:gd name="T153" fmla="*/ T152 w 1638"/>
                              <a:gd name="T154" fmla="+- 0 79 79"/>
                              <a:gd name="T155" fmla="*/ 79 h 312"/>
                              <a:gd name="T156" fmla="+- 0 5139 5036"/>
                              <a:gd name="T157" fmla="*/ T156 w 1638"/>
                              <a:gd name="T158" fmla="+- 0 79 79"/>
                              <a:gd name="T159" fmla="*/ 79 h 312"/>
                              <a:gd name="T160" fmla="+- 0 5115 5036"/>
                              <a:gd name="T161" fmla="*/ T160 w 1638"/>
                              <a:gd name="T162" fmla="+- 0 91 79"/>
                              <a:gd name="T163" fmla="*/ 91 h 312"/>
                              <a:gd name="T164" fmla="+- 0 5274 5036"/>
                              <a:gd name="T165" fmla="*/ T164 w 1638"/>
                              <a:gd name="T166" fmla="+- 0 91 79"/>
                              <a:gd name="T167" fmla="*/ 91 h 312"/>
                              <a:gd name="T168" fmla="+- 0 5432 5036"/>
                              <a:gd name="T169" fmla="*/ T168 w 1638"/>
                              <a:gd name="T170" fmla="+- 0 91 79"/>
                              <a:gd name="T171" fmla="*/ 91 h 312"/>
                              <a:gd name="T172" fmla="+- 0 5591 5036"/>
                              <a:gd name="T173" fmla="*/ T172 w 1638"/>
                              <a:gd name="T174" fmla="+- 0 91 79"/>
                              <a:gd name="T175" fmla="*/ 91 h 312"/>
                              <a:gd name="T176" fmla="+- 0 5749 5036"/>
                              <a:gd name="T177" fmla="*/ T176 w 1638"/>
                              <a:gd name="T178" fmla="+- 0 91 79"/>
                              <a:gd name="T179" fmla="*/ 91 h 312"/>
                              <a:gd name="T180" fmla="+- 0 5907 5036"/>
                              <a:gd name="T181" fmla="*/ T180 w 1638"/>
                              <a:gd name="T182" fmla="+- 0 91 79"/>
                              <a:gd name="T183" fmla="*/ 91 h 312"/>
                              <a:gd name="T184" fmla="+- 0 6066 5036"/>
                              <a:gd name="T185" fmla="*/ T184 w 1638"/>
                              <a:gd name="T186" fmla="+- 0 91 79"/>
                              <a:gd name="T187" fmla="*/ 91 h 312"/>
                              <a:gd name="T188" fmla="+- 0 6224 5036"/>
                              <a:gd name="T189" fmla="*/ T188 w 1638"/>
                              <a:gd name="T190" fmla="+- 0 91 79"/>
                              <a:gd name="T191" fmla="*/ 91 h 312"/>
                              <a:gd name="T192" fmla="+- 0 6380 5036"/>
                              <a:gd name="T193" fmla="*/ T192 w 1638"/>
                              <a:gd name="T194" fmla="+- 0 91 79"/>
                              <a:gd name="T195" fmla="*/ 91 h 312"/>
                              <a:gd name="T196" fmla="+- 0 6563 5036"/>
                              <a:gd name="T197" fmla="*/ T196 w 1638"/>
                              <a:gd name="T198" fmla="+- 0 91 79"/>
                              <a:gd name="T199" fmla="*/ 91 h 312"/>
                              <a:gd name="T200" fmla="+- 0 6620 5036"/>
                              <a:gd name="T201" fmla="*/ T200 w 1638"/>
                              <a:gd name="T202" fmla="+- 0 110 79"/>
                              <a:gd name="T203" fmla="*/ 110 h 312"/>
                              <a:gd name="T204" fmla="+- 0 6620 5036"/>
                              <a:gd name="T205" fmla="*/ T204 w 1638"/>
                              <a:gd name="T206" fmla="+- 0 390 79"/>
                              <a:gd name="T207" fmla="*/ 390 h 312"/>
                              <a:gd name="T208" fmla="+- 0 6673 5036"/>
                              <a:gd name="T209" fmla="*/ T208 w 1638"/>
                              <a:gd name="T210" fmla="+- 0 100 79"/>
                              <a:gd name="T211" fmla="*/ 10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38" h="312">
                                <a:moveTo>
                                  <a:pt x="1047" y="159"/>
                                </a:moveTo>
                                <a:lnTo>
                                  <a:pt x="984" y="159"/>
                                </a:lnTo>
                                <a:lnTo>
                                  <a:pt x="984" y="91"/>
                                </a:lnTo>
                                <a:lnTo>
                                  <a:pt x="967" y="91"/>
                                </a:lnTo>
                                <a:lnTo>
                                  <a:pt x="967" y="159"/>
                                </a:lnTo>
                                <a:lnTo>
                                  <a:pt x="903" y="159"/>
                                </a:lnTo>
                                <a:lnTo>
                                  <a:pt x="903" y="175"/>
                                </a:lnTo>
                                <a:lnTo>
                                  <a:pt x="967" y="175"/>
                                </a:lnTo>
                                <a:lnTo>
                                  <a:pt x="967" y="243"/>
                                </a:lnTo>
                                <a:lnTo>
                                  <a:pt x="984" y="243"/>
                                </a:lnTo>
                                <a:lnTo>
                                  <a:pt x="984" y="175"/>
                                </a:lnTo>
                                <a:lnTo>
                                  <a:pt x="1047" y="175"/>
                                </a:lnTo>
                                <a:lnTo>
                                  <a:pt x="1047" y="159"/>
                                </a:lnTo>
                                <a:close/>
                                <a:moveTo>
                                  <a:pt x="1258" y="230"/>
                                </a:moveTo>
                                <a:lnTo>
                                  <a:pt x="1251" y="225"/>
                                </a:lnTo>
                                <a:lnTo>
                                  <a:pt x="1246" y="218"/>
                                </a:lnTo>
                                <a:lnTo>
                                  <a:pt x="1243" y="204"/>
                                </a:lnTo>
                                <a:lnTo>
                                  <a:pt x="1242" y="180"/>
                                </a:lnTo>
                                <a:lnTo>
                                  <a:pt x="1242" y="170"/>
                                </a:lnTo>
                                <a:lnTo>
                                  <a:pt x="1238" y="96"/>
                                </a:lnTo>
                                <a:lnTo>
                                  <a:pt x="1236" y="72"/>
                                </a:lnTo>
                                <a:lnTo>
                                  <a:pt x="1222" y="72"/>
                                </a:lnTo>
                                <a:lnTo>
                                  <a:pt x="1222" y="170"/>
                                </a:lnTo>
                                <a:lnTo>
                                  <a:pt x="1174" y="170"/>
                                </a:lnTo>
                                <a:lnTo>
                                  <a:pt x="1217" y="96"/>
                                </a:lnTo>
                                <a:lnTo>
                                  <a:pt x="1217" y="103"/>
                                </a:lnTo>
                                <a:lnTo>
                                  <a:pt x="1219" y="113"/>
                                </a:lnTo>
                                <a:lnTo>
                                  <a:pt x="1219" y="132"/>
                                </a:lnTo>
                                <a:lnTo>
                                  <a:pt x="1222" y="170"/>
                                </a:lnTo>
                                <a:lnTo>
                                  <a:pt x="1222" y="72"/>
                                </a:lnTo>
                                <a:lnTo>
                                  <a:pt x="1217" y="72"/>
                                </a:lnTo>
                                <a:lnTo>
                                  <a:pt x="1143" y="204"/>
                                </a:lnTo>
                                <a:lnTo>
                                  <a:pt x="1135" y="213"/>
                                </a:lnTo>
                                <a:lnTo>
                                  <a:pt x="1133" y="218"/>
                                </a:lnTo>
                                <a:lnTo>
                                  <a:pt x="1126" y="228"/>
                                </a:lnTo>
                                <a:lnTo>
                                  <a:pt x="1119" y="230"/>
                                </a:lnTo>
                                <a:lnTo>
                                  <a:pt x="1116" y="235"/>
                                </a:lnTo>
                                <a:lnTo>
                                  <a:pt x="1164" y="235"/>
                                </a:lnTo>
                                <a:lnTo>
                                  <a:pt x="1167" y="230"/>
                                </a:lnTo>
                                <a:lnTo>
                                  <a:pt x="1157" y="225"/>
                                </a:lnTo>
                                <a:lnTo>
                                  <a:pt x="1155" y="218"/>
                                </a:lnTo>
                                <a:lnTo>
                                  <a:pt x="1157" y="206"/>
                                </a:lnTo>
                                <a:lnTo>
                                  <a:pt x="1164" y="192"/>
                                </a:lnTo>
                                <a:lnTo>
                                  <a:pt x="1169" y="180"/>
                                </a:lnTo>
                                <a:lnTo>
                                  <a:pt x="1222" y="180"/>
                                </a:lnTo>
                                <a:lnTo>
                                  <a:pt x="1222" y="218"/>
                                </a:lnTo>
                                <a:lnTo>
                                  <a:pt x="1219" y="225"/>
                                </a:lnTo>
                                <a:lnTo>
                                  <a:pt x="1210" y="230"/>
                                </a:lnTo>
                                <a:lnTo>
                                  <a:pt x="1207" y="235"/>
                                </a:lnTo>
                                <a:lnTo>
                                  <a:pt x="1255" y="235"/>
                                </a:lnTo>
                                <a:lnTo>
                                  <a:pt x="1258" y="230"/>
                                </a:lnTo>
                                <a:close/>
                                <a:moveTo>
                                  <a:pt x="1267" y="36"/>
                                </a:moveTo>
                                <a:lnTo>
                                  <a:pt x="1181" y="36"/>
                                </a:lnTo>
                                <a:lnTo>
                                  <a:pt x="1181" y="48"/>
                                </a:lnTo>
                                <a:lnTo>
                                  <a:pt x="1267" y="48"/>
                                </a:lnTo>
                                <a:lnTo>
                                  <a:pt x="1267" y="36"/>
                                </a:lnTo>
                                <a:close/>
                                <a:moveTo>
                                  <a:pt x="1411" y="79"/>
                                </a:moveTo>
                                <a:lnTo>
                                  <a:pt x="1392" y="74"/>
                                </a:lnTo>
                                <a:lnTo>
                                  <a:pt x="1373" y="72"/>
                                </a:lnTo>
                                <a:lnTo>
                                  <a:pt x="1354" y="74"/>
                                </a:lnTo>
                                <a:lnTo>
                                  <a:pt x="1339" y="81"/>
                                </a:lnTo>
                                <a:lnTo>
                                  <a:pt x="1325" y="91"/>
                                </a:lnTo>
                                <a:lnTo>
                                  <a:pt x="1311" y="108"/>
                                </a:lnTo>
                                <a:lnTo>
                                  <a:pt x="1301" y="127"/>
                                </a:lnTo>
                                <a:lnTo>
                                  <a:pt x="1294" y="146"/>
                                </a:lnTo>
                                <a:lnTo>
                                  <a:pt x="1289" y="168"/>
                                </a:lnTo>
                                <a:lnTo>
                                  <a:pt x="1289" y="187"/>
                                </a:lnTo>
                                <a:lnTo>
                                  <a:pt x="1291" y="209"/>
                                </a:lnTo>
                                <a:lnTo>
                                  <a:pt x="1299" y="225"/>
                                </a:lnTo>
                                <a:lnTo>
                                  <a:pt x="1313" y="235"/>
                                </a:lnTo>
                                <a:lnTo>
                                  <a:pt x="1332" y="237"/>
                                </a:lnTo>
                                <a:lnTo>
                                  <a:pt x="1356" y="235"/>
                                </a:lnTo>
                                <a:lnTo>
                                  <a:pt x="1378" y="230"/>
                                </a:lnTo>
                                <a:lnTo>
                                  <a:pt x="1378" y="228"/>
                                </a:lnTo>
                                <a:lnTo>
                                  <a:pt x="1385" y="197"/>
                                </a:lnTo>
                                <a:lnTo>
                                  <a:pt x="1375" y="197"/>
                                </a:lnTo>
                                <a:lnTo>
                                  <a:pt x="1368" y="209"/>
                                </a:lnTo>
                                <a:lnTo>
                                  <a:pt x="1363" y="216"/>
                                </a:lnTo>
                                <a:lnTo>
                                  <a:pt x="1351" y="225"/>
                                </a:lnTo>
                                <a:lnTo>
                                  <a:pt x="1337" y="228"/>
                                </a:lnTo>
                                <a:lnTo>
                                  <a:pt x="1325" y="225"/>
                                </a:lnTo>
                                <a:lnTo>
                                  <a:pt x="1315" y="218"/>
                                </a:lnTo>
                                <a:lnTo>
                                  <a:pt x="1311" y="209"/>
                                </a:lnTo>
                                <a:lnTo>
                                  <a:pt x="1311" y="192"/>
                                </a:lnTo>
                                <a:lnTo>
                                  <a:pt x="1313" y="168"/>
                                </a:lnTo>
                                <a:lnTo>
                                  <a:pt x="1318" y="141"/>
                                </a:lnTo>
                                <a:lnTo>
                                  <a:pt x="1327" y="117"/>
                                </a:lnTo>
                                <a:lnTo>
                                  <a:pt x="1339" y="98"/>
                                </a:lnTo>
                                <a:lnTo>
                                  <a:pt x="1354" y="86"/>
                                </a:lnTo>
                                <a:lnTo>
                                  <a:pt x="1371" y="81"/>
                                </a:lnTo>
                                <a:lnTo>
                                  <a:pt x="1380" y="84"/>
                                </a:lnTo>
                                <a:lnTo>
                                  <a:pt x="1387" y="89"/>
                                </a:lnTo>
                                <a:lnTo>
                                  <a:pt x="1392" y="96"/>
                                </a:lnTo>
                                <a:lnTo>
                                  <a:pt x="1395" y="108"/>
                                </a:lnTo>
                                <a:lnTo>
                                  <a:pt x="1404" y="108"/>
                                </a:lnTo>
                                <a:lnTo>
                                  <a:pt x="1411" y="81"/>
                                </a:lnTo>
                                <a:lnTo>
                                  <a:pt x="1411" y="79"/>
                                </a:lnTo>
                                <a:close/>
                                <a:moveTo>
                                  <a:pt x="1416" y="36"/>
                                </a:moveTo>
                                <a:lnTo>
                                  <a:pt x="1330" y="36"/>
                                </a:lnTo>
                                <a:lnTo>
                                  <a:pt x="1330" y="48"/>
                                </a:lnTo>
                                <a:lnTo>
                                  <a:pt x="1416" y="48"/>
                                </a:lnTo>
                                <a:lnTo>
                                  <a:pt x="1416" y="36"/>
                                </a:lnTo>
                                <a:close/>
                                <a:moveTo>
                                  <a:pt x="1503" y="168"/>
                                </a:moveTo>
                                <a:lnTo>
                                  <a:pt x="1498" y="127"/>
                                </a:lnTo>
                                <a:lnTo>
                                  <a:pt x="1486" y="93"/>
                                </a:lnTo>
                                <a:lnTo>
                                  <a:pt x="1462" y="69"/>
                                </a:lnTo>
                                <a:lnTo>
                                  <a:pt x="1450" y="62"/>
                                </a:lnTo>
                                <a:lnTo>
                                  <a:pt x="1433" y="55"/>
                                </a:lnTo>
                                <a:lnTo>
                                  <a:pt x="1431" y="65"/>
                                </a:lnTo>
                                <a:lnTo>
                                  <a:pt x="1455" y="77"/>
                                </a:lnTo>
                                <a:lnTo>
                                  <a:pt x="1471" y="101"/>
                                </a:lnTo>
                                <a:lnTo>
                                  <a:pt x="1481" y="129"/>
                                </a:lnTo>
                                <a:lnTo>
                                  <a:pt x="1483" y="165"/>
                                </a:lnTo>
                                <a:lnTo>
                                  <a:pt x="1481" y="204"/>
                                </a:lnTo>
                                <a:lnTo>
                                  <a:pt x="1471" y="233"/>
                                </a:lnTo>
                                <a:lnTo>
                                  <a:pt x="1455" y="257"/>
                                </a:lnTo>
                                <a:lnTo>
                                  <a:pt x="1431" y="269"/>
                                </a:lnTo>
                                <a:lnTo>
                                  <a:pt x="1433" y="278"/>
                                </a:lnTo>
                                <a:lnTo>
                                  <a:pt x="1450" y="273"/>
                                </a:lnTo>
                                <a:lnTo>
                                  <a:pt x="1464" y="264"/>
                                </a:lnTo>
                                <a:lnTo>
                                  <a:pt x="1476" y="254"/>
                                </a:lnTo>
                                <a:lnTo>
                                  <a:pt x="1486" y="240"/>
                                </a:lnTo>
                                <a:lnTo>
                                  <a:pt x="1498" y="206"/>
                                </a:lnTo>
                                <a:lnTo>
                                  <a:pt x="1503" y="168"/>
                                </a:lnTo>
                                <a:close/>
                                <a:moveTo>
                                  <a:pt x="1527" y="0"/>
                                </a:moveTo>
                                <a:lnTo>
                                  <a:pt x="1447" y="0"/>
                                </a:lnTo>
                                <a:lnTo>
                                  <a:pt x="1423" y="0"/>
                                </a:lnTo>
                                <a:lnTo>
                                  <a:pt x="1371" y="0"/>
                                </a:lnTo>
                                <a:lnTo>
                                  <a:pt x="1344" y="0"/>
                                </a:lnTo>
                                <a:lnTo>
                                  <a:pt x="1291" y="0"/>
                                </a:lnTo>
                                <a:lnTo>
                                  <a:pt x="1267" y="0"/>
                                </a:lnTo>
                                <a:lnTo>
                                  <a:pt x="1212" y="0"/>
                                </a:lnTo>
                                <a:lnTo>
                                  <a:pt x="1188" y="0"/>
                                </a:lnTo>
                                <a:lnTo>
                                  <a:pt x="1133" y="0"/>
                                </a:lnTo>
                                <a:lnTo>
                                  <a:pt x="1109" y="0"/>
                                </a:lnTo>
                                <a:lnTo>
                                  <a:pt x="1054" y="0"/>
                                </a:lnTo>
                                <a:lnTo>
                                  <a:pt x="1030" y="0"/>
                                </a:lnTo>
                                <a:lnTo>
                                  <a:pt x="975" y="0"/>
                                </a:lnTo>
                                <a:lnTo>
                                  <a:pt x="951" y="0"/>
                                </a:lnTo>
                                <a:lnTo>
                                  <a:pt x="895" y="0"/>
                                </a:lnTo>
                                <a:lnTo>
                                  <a:pt x="871" y="0"/>
                                </a:lnTo>
                                <a:lnTo>
                                  <a:pt x="816" y="0"/>
                                </a:lnTo>
                                <a:lnTo>
                                  <a:pt x="792" y="0"/>
                                </a:lnTo>
                                <a:lnTo>
                                  <a:pt x="737" y="0"/>
                                </a:lnTo>
                                <a:lnTo>
                                  <a:pt x="713" y="0"/>
                                </a:lnTo>
                                <a:lnTo>
                                  <a:pt x="658" y="0"/>
                                </a:lnTo>
                                <a:lnTo>
                                  <a:pt x="634" y="0"/>
                                </a:lnTo>
                                <a:lnTo>
                                  <a:pt x="579" y="0"/>
                                </a:lnTo>
                                <a:lnTo>
                                  <a:pt x="555" y="0"/>
                                </a:lnTo>
                                <a:lnTo>
                                  <a:pt x="499" y="0"/>
                                </a:lnTo>
                                <a:lnTo>
                                  <a:pt x="475" y="0"/>
                                </a:lnTo>
                                <a:lnTo>
                                  <a:pt x="420" y="0"/>
                                </a:lnTo>
                                <a:lnTo>
                                  <a:pt x="396" y="0"/>
                                </a:lnTo>
                                <a:lnTo>
                                  <a:pt x="341" y="0"/>
                                </a:lnTo>
                                <a:lnTo>
                                  <a:pt x="317" y="0"/>
                                </a:lnTo>
                                <a:lnTo>
                                  <a:pt x="262" y="0"/>
                                </a:lnTo>
                                <a:lnTo>
                                  <a:pt x="238" y="0"/>
                                </a:lnTo>
                                <a:lnTo>
                                  <a:pt x="183" y="0"/>
                                </a:lnTo>
                                <a:lnTo>
                                  <a:pt x="159" y="0"/>
                                </a:lnTo>
                                <a:lnTo>
                                  <a:pt x="103" y="0"/>
                                </a:lnTo>
                                <a:lnTo>
                                  <a:pt x="79" y="0"/>
                                </a:lnTo>
                                <a:lnTo>
                                  <a:pt x="0" y="0"/>
                                </a:lnTo>
                                <a:lnTo>
                                  <a:pt x="0" y="12"/>
                                </a:lnTo>
                                <a:lnTo>
                                  <a:pt x="79" y="12"/>
                                </a:lnTo>
                                <a:lnTo>
                                  <a:pt x="103" y="12"/>
                                </a:lnTo>
                                <a:lnTo>
                                  <a:pt x="159" y="12"/>
                                </a:lnTo>
                                <a:lnTo>
                                  <a:pt x="183" y="12"/>
                                </a:lnTo>
                                <a:lnTo>
                                  <a:pt x="238" y="12"/>
                                </a:lnTo>
                                <a:lnTo>
                                  <a:pt x="262" y="12"/>
                                </a:lnTo>
                                <a:lnTo>
                                  <a:pt x="317" y="12"/>
                                </a:lnTo>
                                <a:lnTo>
                                  <a:pt x="341" y="12"/>
                                </a:lnTo>
                                <a:lnTo>
                                  <a:pt x="396" y="12"/>
                                </a:lnTo>
                                <a:lnTo>
                                  <a:pt x="420" y="12"/>
                                </a:lnTo>
                                <a:lnTo>
                                  <a:pt x="475" y="12"/>
                                </a:lnTo>
                                <a:lnTo>
                                  <a:pt x="499" y="12"/>
                                </a:lnTo>
                                <a:lnTo>
                                  <a:pt x="555" y="12"/>
                                </a:lnTo>
                                <a:lnTo>
                                  <a:pt x="579" y="12"/>
                                </a:lnTo>
                                <a:lnTo>
                                  <a:pt x="634" y="12"/>
                                </a:lnTo>
                                <a:lnTo>
                                  <a:pt x="658" y="12"/>
                                </a:lnTo>
                                <a:lnTo>
                                  <a:pt x="713" y="12"/>
                                </a:lnTo>
                                <a:lnTo>
                                  <a:pt x="737" y="12"/>
                                </a:lnTo>
                                <a:lnTo>
                                  <a:pt x="792" y="12"/>
                                </a:lnTo>
                                <a:lnTo>
                                  <a:pt x="816" y="12"/>
                                </a:lnTo>
                                <a:lnTo>
                                  <a:pt x="871" y="12"/>
                                </a:lnTo>
                                <a:lnTo>
                                  <a:pt x="895" y="12"/>
                                </a:lnTo>
                                <a:lnTo>
                                  <a:pt x="951" y="12"/>
                                </a:lnTo>
                                <a:lnTo>
                                  <a:pt x="975" y="12"/>
                                </a:lnTo>
                                <a:lnTo>
                                  <a:pt x="1030" y="12"/>
                                </a:lnTo>
                                <a:lnTo>
                                  <a:pt x="1054" y="12"/>
                                </a:lnTo>
                                <a:lnTo>
                                  <a:pt x="1109" y="12"/>
                                </a:lnTo>
                                <a:lnTo>
                                  <a:pt x="1133" y="12"/>
                                </a:lnTo>
                                <a:lnTo>
                                  <a:pt x="1188" y="12"/>
                                </a:lnTo>
                                <a:lnTo>
                                  <a:pt x="1212" y="12"/>
                                </a:lnTo>
                                <a:lnTo>
                                  <a:pt x="1267" y="12"/>
                                </a:lnTo>
                                <a:lnTo>
                                  <a:pt x="1291" y="12"/>
                                </a:lnTo>
                                <a:lnTo>
                                  <a:pt x="1344" y="12"/>
                                </a:lnTo>
                                <a:lnTo>
                                  <a:pt x="1371" y="12"/>
                                </a:lnTo>
                                <a:lnTo>
                                  <a:pt x="1423" y="12"/>
                                </a:lnTo>
                                <a:lnTo>
                                  <a:pt x="1447" y="12"/>
                                </a:lnTo>
                                <a:lnTo>
                                  <a:pt x="1527" y="12"/>
                                </a:lnTo>
                                <a:lnTo>
                                  <a:pt x="1527" y="0"/>
                                </a:lnTo>
                                <a:close/>
                                <a:moveTo>
                                  <a:pt x="1637" y="21"/>
                                </a:moveTo>
                                <a:lnTo>
                                  <a:pt x="1584" y="21"/>
                                </a:lnTo>
                                <a:lnTo>
                                  <a:pt x="1584" y="31"/>
                                </a:lnTo>
                                <a:lnTo>
                                  <a:pt x="1616" y="31"/>
                                </a:lnTo>
                                <a:lnTo>
                                  <a:pt x="1616" y="303"/>
                                </a:lnTo>
                                <a:lnTo>
                                  <a:pt x="1584" y="303"/>
                                </a:lnTo>
                                <a:lnTo>
                                  <a:pt x="1584" y="311"/>
                                </a:lnTo>
                                <a:lnTo>
                                  <a:pt x="1637" y="311"/>
                                </a:lnTo>
                                <a:lnTo>
                                  <a:pt x="1637" y="303"/>
                                </a:lnTo>
                                <a:lnTo>
                                  <a:pt x="1637" y="31"/>
                                </a:lnTo>
                                <a:lnTo>
                                  <a:pt x="163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F887D" id="Group 28" o:spid="_x0000_s1026" style="position:absolute;margin-left:226.25pt;margin-top:3.95pt;width:107.45pt;height:15.6pt;z-index:-251585536;mso-position-horizontal-relative:page" coordorigin="4525,79" coordsize="2149,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">
                <v:shape id="Freeform 29" o:spid="_x0000_s1027" style="position:absolute;left:4525;top:100;width:53;height:290;visibility:visible;mso-wrap-style:square;v-text-anchor:top" coordsize="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" path="m53,l,,,10,,282r,8l53,290r,-8l22,282,22,10r31,l53,xe" fillcolor="black" stroked="f">
                  <v:path arrowok="t" o:connecttype="custom" o:connectlocs="53,100;0,100;0,110;0,382;0,390;53,390;53,382;22,382;22,110;53,110;53,100" o:connectangles="0,0,0,0,0,0,0,0,0,0,0"/>
                </v:shape>
                <v:shape id="Picture 30" o:spid="_x0000_s1028" type="#_x0000_t75" style="position:absolute;left:4659;top:134;width:219;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">
                  <v:imagedata r:id="rId34" o:title=""/>
                </v:shape>
                <v:rect id="Rectangle 31" o:spid="_x0000_s1029" style="position:absolute;left:4640;top:78;width:42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shape id="Picture 32" o:spid="_x0000_s1030" type="#_x0000_t75" style="position:absolute;left:5185;top:153;width:137;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">
                  <v:imagedata r:id="rId35" o:title=""/>
                </v:shape>
                <v:shape id="AutoShape 33" o:spid="_x0000_s1031" style="position:absolute;left:5357;top:114;width:214;height:243;visibility:visible;mso-wrap-style:square;v-text-anchor:top" coordsize="21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" path="m122,43l103,38,84,36,65,38,50,45,36,55,21,72,12,91,5,110,,132r,19l2,173r7,16l24,199r19,2l67,199r22,-5l89,192r7,-31l86,161r-7,12l74,180r-12,9l48,192,36,189,26,182r-5,-9l21,156r3,-24l29,105,38,81,50,62,65,50,81,45r10,3l98,53r5,7l105,72r10,l122,45r,-2xm127,l41,r,12l127,12,127,xm213,132l209,91,197,57,173,33,161,26,144,19r-3,10l165,41r17,24l192,93r2,36l192,168r-10,29l165,221r-24,12l144,242r17,-5l175,228r12,-10l197,204r12,-34l213,132xe" fillcolor="black" stroked="f">
                  <v:path arrowok="t" o:connecttype="custom" o:connectlocs="103,153;65,153;36,170;12,206;0,247;2,288;24,314;67,314;89,307;86,276;74,295;48,307;26,297;21,271;29,220;50,177;81,160;98,168;105,187;122,160;127,115;41,127;127,115;209,206;173,148;144,134;165,156;192,208;192,283;165,336;144,357;175,343;197,319;213,247" o:connectangles="0,0,0,0,0,0,0,0,0,0,0,0,0,0,0,0,0,0,0,0,0,0,0,0,0,0,0,0,0,0,0,0,0,0"/>
                </v:shape>
                <v:shape id="Picture 34" o:spid="_x0000_s1032" type="#_x0000_t75" style="position:absolute;left:5617;top:134;width:231;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">
                  <v:imagedata r:id="rId36" o:title=""/>
                </v:shape>
                <v:shape id="AutoShape 35" o:spid="_x0000_s1033" style="position:absolute;left:5036;top:78;width:1638;height:312;visibility:visible;mso-wrap-style:square;v-text-anchor:top" coordsize="163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" path="m1047,159r-63,l984,91r-17,l967,159r-64,l903,175r64,l967,243r17,l984,175r63,l1047,159xm1258,230r-7,-5l1246,218r-3,-14l1242,180r,-10l1238,96r-2,-24l1222,72r,98l1174,170r43,-74l1217,103r2,10l1219,132r3,38l1222,72r-5,l1143,204r-8,9l1133,218r-7,10l1119,230r-3,5l1164,235r3,-5l1157,225r-2,-7l1157,206r7,-14l1169,180r53,l1222,218r-3,7l1210,230r-3,5l1255,235r3,-5xm1267,36r-86,l1181,48r86,l1267,36xm1411,79r-19,-5l1373,72r-19,2l1339,81r-14,10l1311,108r-10,19l1294,146r-5,22l1289,187r2,22l1299,225r14,10l1332,237r24,-2l1378,230r,-2l1385,197r-10,l1368,209r-5,7l1351,225r-14,3l1325,225r-10,-7l1311,209r,-17l1313,168r5,-27l1327,117r12,-19l1354,86r17,-5l1380,84r7,5l1392,96r3,12l1404,108r7,-27l1411,79xm1416,36r-86,l1330,48r86,l1416,36xm1503,168r-5,-41l1486,93,1462,69r-12,-7l1433,55r-2,10l1455,77r16,24l1481,129r2,36l1481,204r-10,29l1455,257r-24,12l1433,278r17,-5l1464,264r12,-10l1486,240r12,-34l1503,168xm1527,r-80,l1423,r-52,l1344,r-53,l1267,r-55,l1188,r-55,l1109,r-55,l1030,,975,,951,,895,,871,,816,,792,,737,,713,,658,,634,,579,,555,,499,,475,,420,,396,,341,,317,,262,,238,,183,,159,,103,,79,,,,,12r79,l103,12r56,l183,12r55,l262,12r55,l341,12r55,l420,12r55,l499,12r56,l579,12r55,l658,12r55,l737,12r55,l816,12r55,l895,12r56,l975,12r55,l1054,12r55,l1133,12r55,l1212,12r55,l1291,12r53,l1371,12r52,l1447,12r80,l1527,xm1637,21r-53,l1584,31r32,l1616,303r-32,l1584,311r53,l1637,303r,-272l1637,21xe" fillcolor="black" stroked="f">
                  <v:path arrowok="t" o:connecttype="custom" o:connectlocs="967,170;967,254;1047,254;1246,297;1238,175;1174,249;1219,211;1143,283;1119,309;1157,304;1169,259;1210,309;1267,115;1267,115;1354,153;1301,206;1291,288;1356,314;1375,276;1337,307;1311,271;1339,177;1387,168;1411,160;1330,127;1498,206;1433,134;1481,208;1455,336;1464,343;1503,247;1371,79;1212,79;1054,79;895,79;737,79;579,79;420,79;262,79;103,79;79,91;238,91;396,91;555,91;713,91;871,91;1030,91;1188,91;1344,91;1527,91;1584,110;1584,390;1637,100" o:connectangles="0,0,0,0,0,0,0,0,0,0,0,0,0,0,0,0,0,0,0,0,0,0,0,0,0,0,0,0,0,0,0,0,0,0,0,0,0,0,0,0,0,0,0,0,0,0,0,0,0,0,0,0,0"/>
                </v:shape>
                <w10:wrap anchorx="page"/>
              </v:group>
            </w:pict>
          </mc:Fallback>
        </mc:AlternateContent>
      </w:r>
      <w:r>
        <w:rPr>
          <w:noProof/>
          <w:sz w:val="22"/>
          <w:szCs w:val="22"/>
          <w:lang w:bidi="ar-SA"/>
        </w:rPr>
        <mc:AlternateContent>
          <mc:Choice Requires="wps">
            <w:drawing>
              <wp:anchor distT="0" distB="0" distL="114300" distR="114300" simplePos="0" relativeHeight="251731968" behindDoc="1" locked="0" layoutInCell="1" allowOverlap="1" wp14:anchorId="5A991886" wp14:editId="3E4EA997">
                <wp:simplePos x="0" y="0"/>
                <wp:positionH relativeFrom="page">
                  <wp:posOffset>3150870</wp:posOffset>
                </wp:positionH>
                <wp:positionV relativeFrom="paragraph">
                  <wp:posOffset>107950</wp:posOffset>
                </wp:positionV>
                <wp:extent cx="91440" cy="96520"/>
                <wp:effectExtent l="0" t="0" r="0" b="3175"/>
                <wp:wrapNone/>
                <wp:docPr id="28"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6520"/>
                        </a:xfrm>
                        <a:custGeom>
                          <a:avLst/>
                          <a:gdLst>
                            <a:gd name="T0" fmla="+- 0 5106 4962"/>
                            <a:gd name="T1" fmla="*/ T0 w 144"/>
                            <a:gd name="T2" fmla="+- 0 238 170"/>
                            <a:gd name="T3" fmla="*/ 238 h 152"/>
                            <a:gd name="T4" fmla="+- 0 5043 4962"/>
                            <a:gd name="T5" fmla="*/ T4 w 144"/>
                            <a:gd name="T6" fmla="+- 0 238 170"/>
                            <a:gd name="T7" fmla="*/ 238 h 152"/>
                            <a:gd name="T8" fmla="+- 0 5043 4962"/>
                            <a:gd name="T9" fmla="*/ T8 w 144"/>
                            <a:gd name="T10" fmla="+- 0 170 170"/>
                            <a:gd name="T11" fmla="*/ 170 h 152"/>
                            <a:gd name="T12" fmla="+- 0 5027 4962"/>
                            <a:gd name="T13" fmla="*/ T12 w 144"/>
                            <a:gd name="T14" fmla="+- 0 170 170"/>
                            <a:gd name="T15" fmla="*/ 170 h 152"/>
                            <a:gd name="T16" fmla="+- 0 5027 4962"/>
                            <a:gd name="T17" fmla="*/ T16 w 144"/>
                            <a:gd name="T18" fmla="+- 0 238 170"/>
                            <a:gd name="T19" fmla="*/ 238 h 152"/>
                            <a:gd name="T20" fmla="+- 0 4962 4962"/>
                            <a:gd name="T21" fmla="*/ T20 w 144"/>
                            <a:gd name="T22" fmla="+- 0 238 170"/>
                            <a:gd name="T23" fmla="*/ 238 h 152"/>
                            <a:gd name="T24" fmla="+- 0 4962 4962"/>
                            <a:gd name="T25" fmla="*/ T24 w 144"/>
                            <a:gd name="T26" fmla="+- 0 254 170"/>
                            <a:gd name="T27" fmla="*/ 254 h 152"/>
                            <a:gd name="T28" fmla="+- 0 5027 4962"/>
                            <a:gd name="T29" fmla="*/ T28 w 144"/>
                            <a:gd name="T30" fmla="+- 0 254 170"/>
                            <a:gd name="T31" fmla="*/ 254 h 152"/>
                            <a:gd name="T32" fmla="+- 0 5027 4962"/>
                            <a:gd name="T33" fmla="*/ T32 w 144"/>
                            <a:gd name="T34" fmla="+- 0 322 170"/>
                            <a:gd name="T35" fmla="*/ 322 h 152"/>
                            <a:gd name="T36" fmla="+- 0 5043 4962"/>
                            <a:gd name="T37" fmla="*/ T36 w 144"/>
                            <a:gd name="T38" fmla="+- 0 322 170"/>
                            <a:gd name="T39" fmla="*/ 322 h 152"/>
                            <a:gd name="T40" fmla="+- 0 5043 4962"/>
                            <a:gd name="T41" fmla="*/ T40 w 144"/>
                            <a:gd name="T42" fmla="+- 0 254 170"/>
                            <a:gd name="T43" fmla="*/ 254 h 152"/>
                            <a:gd name="T44" fmla="+- 0 5106 4962"/>
                            <a:gd name="T45" fmla="*/ T44 w 144"/>
                            <a:gd name="T46" fmla="+- 0 254 170"/>
                            <a:gd name="T47" fmla="*/ 254 h 152"/>
                            <a:gd name="T48" fmla="+- 0 5106 4962"/>
                            <a:gd name="T49" fmla="*/ T48 w 144"/>
                            <a:gd name="T50" fmla="+- 0 238 170"/>
                            <a:gd name="T51" fmla="*/ 238 h 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4" h="152">
                              <a:moveTo>
                                <a:pt x="144" y="68"/>
                              </a:moveTo>
                              <a:lnTo>
                                <a:pt x="81" y="68"/>
                              </a:lnTo>
                              <a:lnTo>
                                <a:pt x="81" y="0"/>
                              </a:lnTo>
                              <a:lnTo>
                                <a:pt x="65" y="0"/>
                              </a:lnTo>
                              <a:lnTo>
                                <a:pt x="65" y="68"/>
                              </a:lnTo>
                              <a:lnTo>
                                <a:pt x="0" y="68"/>
                              </a:lnTo>
                              <a:lnTo>
                                <a:pt x="0" y="84"/>
                              </a:lnTo>
                              <a:lnTo>
                                <a:pt x="65" y="84"/>
                              </a:lnTo>
                              <a:lnTo>
                                <a:pt x="65" y="152"/>
                              </a:lnTo>
                              <a:lnTo>
                                <a:pt x="81" y="152"/>
                              </a:lnTo>
                              <a:lnTo>
                                <a:pt x="81" y="84"/>
                              </a:lnTo>
                              <a:lnTo>
                                <a:pt x="144" y="84"/>
                              </a:lnTo>
                              <a:lnTo>
                                <a:pt x="144"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F12A" id="Freeform 36" o:spid="_x0000_s1026" style="position:absolute;margin-left:248.1pt;margin-top:8.5pt;width:7.2pt;height:7.6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" path="m144,68r-63,l81,,65,r,68l,68,,84r65,l65,152r16,l81,84r63,l144,68xe" fillcolor="black" stroked="f">
                <v:path arrowok="t" o:connecttype="custom" o:connectlocs="91440,151130;51435,151130;51435,107950;41275,107950;41275,151130;0,151130;0,161290;41275,161290;41275,204470;51435,204470;51435,161290;91440,161290;91440,151130" o:connectangles="0,0,0,0,0,0,0,0,0,0,0,0,0"/>
                <w10:wrap anchorx="page"/>
              </v:shape>
            </w:pict>
          </mc:Fallback>
        </mc:AlternateContent>
      </w:r>
      <w:r>
        <w:rPr>
          <w:noProof/>
          <w:sz w:val="22"/>
          <w:szCs w:val="22"/>
          <w:lang w:bidi="ar-SA"/>
        </w:rPr>
        <mc:AlternateContent>
          <mc:Choice Requires="wps">
            <w:drawing>
              <wp:anchor distT="0" distB="0" distL="114300" distR="114300" simplePos="0" relativeHeight="251732992" behindDoc="1" locked="0" layoutInCell="1" allowOverlap="1" wp14:anchorId="6ACCE8AF" wp14:editId="520771D1">
                <wp:simplePos x="0" y="0"/>
                <wp:positionH relativeFrom="page">
                  <wp:posOffset>4298315</wp:posOffset>
                </wp:positionH>
                <wp:positionV relativeFrom="paragraph">
                  <wp:posOffset>107950</wp:posOffset>
                </wp:positionV>
                <wp:extent cx="91440" cy="96520"/>
                <wp:effectExtent l="2540" t="0" r="1270" b="3175"/>
                <wp:wrapNone/>
                <wp:docPr id="1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6520"/>
                        </a:xfrm>
                        <a:custGeom>
                          <a:avLst/>
                          <a:gdLst>
                            <a:gd name="T0" fmla="+- 0 6913 6769"/>
                            <a:gd name="T1" fmla="*/ T0 w 144"/>
                            <a:gd name="T2" fmla="+- 0 238 170"/>
                            <a:gd name="T3" fmla="*/ 238 h 152"/>
                            <a:gd name="T4" fmla="+- 0 6851 6769"/>
                            <a:gd name="T5" fmla="*/ T4 w 144"/>
                            <a:gd name="T6" fmla="+- 0 238 170"/>
                            <a:gd name="T7" fmla="*/ 238 h 152"/>
                            <a:gd name="T8" fmla="+- 0 6851 6769"/>
                            <a:gd name="T9" fmla="*/ T8 w 144"/>
                            <a:gd name="T10" fmla="+- 0 170 170"/>
                            <a:gd name="T11" fmla="*/ 170 h 152"/>
                            <a:gd name="T12" fmla="+- 0 6834 6769"/>
                            <a:gd name="T13" fmla="*/ T12 w 144"/>
                            <a:gd name="T14" fmla="+- 0 170 170"/>
                            <a:gd name="T15" fmla="*/ 170 h 152"/>
                            <a:gd name="T16" fmla="+- 0 6834 6769"/>
                            <a:gd name="T17" fmla="*/ T16 w 144"/>
                            <a:gd name="T18" fmla="+- 0 238 170"/>
                            <a:gd name="T19" fmla="*/ 238 h 152"/>
                            <a:gd name="T20" fmla="+- 0 6769 6769"/>
                            <a:gd name="T21" fmla="*/ T20 w 144"/>
                            <a:gd name="T22" fmla="+- 0 238 170"/>
                            <a:gd name="T23" fmla="*/ 238 h 152"/>
                            <a:gd name="T24" fmla="+- 0 6769 6769"/>
                            <a:gd name="T25" fmla="*/ T24 w 144"/>
                            <a:gd name="T26" fmla="+- 0 254 170"/>
                            <a:gd name="T27" fmla="*/ 254 h 152"/>
                            <a:gd name="T28" fmla="+- 0 6834 6769"/>
                            <a:gd name="T29" fmla="*/ T28 w 144"/>
                            <a:gd name="T30" fmla="+- 0 254 170"/>
                            <a:gd name="T31" fmla="*/ 254 h 152"/>
                            <a:gd name="T32" fmla="+- 0 6834 6769"/>
                            <a:gd name="T33" fmla="*/ T32 w 144"/>
                            <a:gd name="T34" fmla="+- 0 322 170"/>
                            <a:gd name="T35" fmla="*/ 322 h 152"/>
                            <a:gd name="T36" fmla="+- 0 6851 6769"/>
                            <a:gd name="T37" fmla="*/ T36 w 144"/>
                            <a:gd name="T38" fmla="+- 0 322 170"/>
                            <a:gd name="T39" fmla="*/ 322 h 152"/>
                            <a:gd name="T40" fmla="+- 0 6851 6769"/>
                            <a:gd name="T41" fmla="*/ T40 w 144"/>
                            <a:gd name="T42" fmla="+- 0 254 170"/>
                            <a:gd name="T43" fmla="*/ 254 h 152"/>
                            <a:gd name="T44" fmla="+- 0 6913 6769"/>
                            <a:gd name="T45" fmla="*/ T44 w 144"/>
                            <a:gd name="T46" fmla="+- 0 254 170"/>
                            <a:gd name="T47" fmla="*/ 254 h 152"/>
                            <a:gd name="T48" fmla="+- 0 6913 6769"/>
                            <a:gd name="T49" fmla="*/ T48 w 144"/>
                            <a:gd name="T50" fmla="+- 0 238 170"/>
                            <a:gd name="T51" fmla="*/ 238 h 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4" h="152">
                              <a:moveTo>
                                <a:pt x="144" y="68"/>
                              </a:moveTo>
                              <a:lnTo>
                                <a:pt x="82" y="68"/>
                              </a:lnTo>
                              <a:lnTo>
                                <a:pt x="82" y="0"/>
                              </a:lnTo>
                              <a:lnTo>
                                <a:pt x="65" y="0"/>
                              </a:lnTo>
                              <a:lnTo>
                                <a:pt x="65" y="68"/>
                              </a:lnTo>
                              <a:lnTo>
                                <a:pt x="0" y="68"/>
                              </a:lnTo>
                              <a:lnTo>
                                <a:pt x="0" y="84"/>
                              </a:lnTo>
                              <a:lnTo>
                                <a:pt x="65" y="84"/>
                              </a:lnTo>
                              <a:lnTo>
                                <a:pt x="65" y="152"/>
                              </a:lnTo>
                              <a:lnTo>
                                <a:pt x="82" y="152"/>
                              </a:lnTo>
                              <a:lnTo>
                                <a:pt x="82" y="84"/>
                              </a:lnTo>
                              <a:lnTo>
                                <a:pt x="144" y="84"/>
                              </a:lnTo>
                              <a:lnTo>
                                <a:pt x="144"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A2DC2" id="Freeform 37" o:spid="_x0000_s1026" style="position:absolute;margin-left:338.45pt;margin-top:8.5pt;width:7.2pt;height:7.6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" path="m144,68r-62,l82,,65,r,68l,68,,84r65,l65,152r17,l82,84r62,l144,68xe" fillcolor="black" stroked="f">
                <v:path arrowok="t" o:connecttype="custom" o:connectlocs="91440,151130;52070,151130;52070,107950;41275,107950;41275,151130;0,151130;0,161290;41275,161290;41275,204470;52070,204470;52070,161290;91440,161290;91440,151130" o:connectangles="0,0,0,0,0,0,0,0,0,0,0,0,0"/>
                <w10:wrap anchorx="page"/>
              </v:shape>
            </w:pict>
          </mc:Fallback>
        </mc:AlternateContent>
      </w:r>
      <w:r w:rsidRPr="00750D30">
        <w:rPr>
          <w:noProof/>
          <w:sz w:val="22"/>
          <w:szCs w:val="22"/>
          <w:lang w:bidi="ar-SA"/>
        </w:rPr>
        <w:drawing>
          <wp:anchor distT="0" distB="0" distL="0" distR="0" simplePos="0" relativeHeight="251734016" behindDoc="1" locked="0" layoutInCell="1" allowOverlap="1" wp14:anchorId="02A63CAA" wp14:editId="3E720227">
            <wp:simplePos x="0" y="0"/>
            <wp:positionH relativeFrom="page">
              <wp:posOffset>4479925</wp:posOffset>
            </wp:positionH>
            <wp:positionV relativeFrom="paragraph">
              <wp:posOffset>95797</wp:posOffset>
            </wp:positionV>
            <wp:extent cx="176784" cy="105156"/>
            <wp:effectExtent l="0" t="0" r="0" b="0"/>
            <wp:wrapNone/>
            <wp:docPr id="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37" cstate="print"/>
                    <a:stretch>
                      <a:fillRect/>
                    </a:stretch>
                  </pic:blipFill>
                  <pic:spPr>
                    <a:xfrm>
                      <a:off x="0" y="0"/>
                      <a:ext cx="176784" cy="105156"/>
                    </a:xfrm>
                    <a:prstGeom prst="rect">
                      <a:avLst/>
                    </a:prstGeom>
                  </pic:spPr>
                </pic:pic>
              </a:graphicData>
            </a:graphic>
          </wp:anchor>
        </w:drawing>
      </w:r>
      <w:r w:rsidRPr="00750D30">
        <w:rPr>
          <w:sz w:val="22"/>
          <w:szCs w:val="22"/>
        </w:rPr>
        <w:t>For the</w:t>
      </w:r>
      <w:r w:rsidRPr="00750D30">
        <w:rPr>
          <w:spacing w:val="-4"/>
          <w:sz w:val="22"/>
          <w:szCs w:val="22"/>
        </w:rPr>
        <w:t xml:space="preserve"> </w:t>
      </w:r>
      <w:r w:rsidRPr="00750D30">
        <w:rPr>
          <w:sz w:val="22"/>
          <w:szCs w:val="22"/>
        </w:rPr>
        <w:t>Boolean</w:t>
      </w:r>
      <w:r w:rsidRPr="00750D30">
        <w:rPr>
          <w:spacing w:val="1"/>
          <w:sz w:val="22"/>
          <w:szCs w:val="22"/>
        </w:rPr>
        <w:t xml:space="preserve"> </w:t>
      </w:r>
      <w:r w:rsidRPr="00750D30">
        <w:rPr>
          <w:sz w:val="22"/>
          <w:szCs w:val="22"/>
        </w:rPr>
        <w:t>function</w:t>
      </w:r>
      <w:r>
        <w:rPr>
          <w:sz w:val="22"/>
          <w:szCs w:val="22"/>
        </w:rPr>
        <w:t xml:space="preserve">     </w:t>
      </w:r>
      <w:r>
        <w:rPr>
          <w:sz w:val="22"/>
          <w:szCs w:val="22"/>
        </w:rPr>
        <w:tab/>
      </w:r>
      <w:r w:rsidRPr="00750D30">
        <w:rPr>
          <w:sz w:val="22"/>
          <w:szCs w:val="22"/>
        </w:rPr>
        <w:t>do the following:</w:t>
      </w:r>
    </w:p>
    <w:p w14:paraId="50DE9234" w14:textId="77777777" w:rsidR="00856BA3" w:rsidRPr="00750D30" w:rsidRDefault="00856BA3" w:rsidP="00856BA3">
      <w:pPr>
        <w:pStyle w:val="BodyText"/>
        <w:spacing w:before="2"/>
        <w:rPr>
          <w:sz w:val="22"/>
          <w:szCs w:val="22"/>
        </w:rPr>
      </w:pPr>
    </w:p>
    <w:p w14:paraId="059BA5E4" w14:textId="77777777" w:rsidR="00856BA3" w:rsidRPr="00750D30" w:rsidRDefault="00856BA3" w:rsidP="00856BA3">
      <w:pPr>
        <w:widowControl w:val="0"/>
        <w:tabs>
          <w:tab w:val="left" w:pos="1381"/>
        </w:tabs>
        <w:autoSpaceDE w:val="0"/>
        <w:autoSpaceDN w:val="0"/>
        <w:spacing w:before="90" w:after="0"/>
        <w:rPr>
          <w:rFonts w:ascii="Times New Roman" w:hAnsi="Times New Roman" w:cs="Times New Roman"/>
          <w:color w:val="auto"/>
          <w:sz w:val="22"/>
          <w:szCs w:val="22"/>
        </w:rPr>
      </w:pPr>
      <w:r w:rsidRPr="00750D30">
        <w:rPr>
          <w:rFonts w:ascii="Times New Roman" w:hAnsi="Times New Roman" w:cs="Times New Roman"/>
          <w:color w:val="auto"/>
          <w:sz w:val="22"/>
          <w:szCs w:val="22"/>
        </w:rPr>
        <w:t>Draw logic circuit diagram</w:t>
      </w:r>
      <w:r>
        <w:rPr>
          <w:rFonts w:ascii="Times New Roman" w:hAnsi="Times New Roman" w:cs="Times New Roman"/>
          <w:color w:val="auto"/>
          <w:sz w:val="22"/>
          <w:szCs w:val="22"/>
        </w:rPr>
        <w:t xml:space="preserve"> in the space provided below</w:t>
      </w:r>
      <w:r w:rsidRPr="00750D30">
        <w:rPr>
          <w:rFonts w:ascii="Times New Roman" w:hAnsi="Times New Roman" w:cs="Times New Roman"/>
          <w:color w:val="auto"/>
          <w:sz w:val="22"/>
          <w:szCs w:val="22"/>
        </w:rPr>
        <w:t>.</w:t>
      </w:r>
      <w:r>
        <w:rPr>
          <w:rFonts w:ascii="Times New Roman" w:hAnsi="Times New Roman" w:cs="Times New Roman"/>
          <w:color w:val="auto"/>
          <w:sz w:val="22"/>
          <w:szCs w:val="22"/>
        </w:rPr>
        <w:t xml:space="preserve"> Also write the Truth Table.</w:t>
      </w:r>
    </w:p>
    <w:p w14:paraId="3F37DCDE" w14:textId="77777777" w:rsidR="00856BA3" w:rsidRDefault="00856BA3" w:rsidP="00856BA3">
      <w:pPr>
        <w:pStyle w:val="BodyText"/>
        <w:spacing w:before="1" w:line="276" w:lineRule="auto"/>
        <w:ind w:left="300" w:right="224"/>
      </w:pPr>
      <w:r>
        <w:rPr>
          <w:rFonts w:asciiTheme="majorBidi" w:hAnsiTheme="majorBidi" w:cstheme="majorBidi"/>
          <w:noProof/>
          <w:sz w:val="22"/>
          <w:szCs w:val="22"/>
          <w:lang w:bidi="ar-SA"/>
        </w:rPr>
        <mc:AlternateContent>
          <mc:Choice Requires="wps">
            <w:drawing>
              <wp:anchor distT="0" distB="0" distL="114300" distR="114300" simplePos="0" relativeHeight="251727872" behindDoc="0" locked="0" layoutInCell="1" allowOverlap="1" wp14:anchorId="36C95515" wp14:editId="64D1D8F9">
                <wp:simplePos x="0" y="0"/>
                <wp:positionH relativeFrom="column">
                  <wp:posOffset>-55880</wp:posOffset>
                </wp:positionH>
                <wp:positionV relativeFrom="paragraph">
                  <wp:posOffset>143510</wp:posOffset>
                </wp:positionV>
                <wp:extent cx="6146165" cy="2385695"/>
                <wp:effectExtent l="10795" t="5080" r="5715" b="952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2385695"/>
                        </a:xfrm>
                        <a:prstGeom prst="rect">
                          <a:avLst/>
                        </a:prstGeom>
                        <a:solidFill>
                          <a:srgbClr val="FFFFFF"/>
                        </a:solidFill>
                        <a:ln w="9525">
                          <a:solidFill>
                            <a:srgbClr val="000000"/>
                          </a:solidFill>
                          <a:miter lim="800000"/>
                          <a:headEnd/>
                          <a:tailEnd/>
                        </a:ln>
                      </wps:spPr>
                      <wps:txbx>
                        <w:txbxContent>
                          <w:p w14:paraId="274CE247" w14:textId="77777777" w:rsidR="00856BA3" w:rsidRDefault="00856BA3" w:rsidP="00856B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95515" id="Text Box 5" o:spid="_x0000_s1028" type="#_x0000_t202" style="position:absolute;left:0;text-align:left;margin-left:-4.4pt;margin-top:11.3pt;width:483.95pt;height:187.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">
                <v:textbox>
                  <w:txbxContent>
                    <w:p w14:paraId="274CE247" w14:textId="77777777" w:rsidR="00856BA3" w:rsidRDefault="00856BA3" w:rsidP="00856BA3"/>
                  </w:txbxContent>
                </v:textbox>
              </v:shape>
            </w:pict>
          </mc:Fallback>
        </mc:AlternateContent>
      </w:r>
    </w:p>
    <w:p w14:paraId="5D20FD99" w14:textId="77777777" w:rsidR="00856BA3" w:rsidRPr="002D34A4" w:rsidRDefault="00856BA3" w:rsidP="00856BA3">
      <w:pPr>
        <w:pStyle w:val="BodyText"/>
        <w:spacing w:before="1" w:line="276" w:lineRule="auto"/>
        <w:ind w:left="300" w:right="224"/>
        <w:rPr>
          <w:rFonts w:asciiTheme="majorBidi" w:hAnsiTheme="majorBidi" w:cstheme="majorBidi"/>
          <w:sz w:val="22"/>
          <w:szCs w:val="22"/>
        </w:rPr>
      </w:pPr>
    </w:p>
    <w:p w14:paraId="55ADC553" w14:textId="77777777" w:rsidR="00856BA3" w:rsidRPr="002D34A4" w:rsidRDefault="00856BA3" w:rsidP="00856BA3">
      <w:pPr>
        <w:spacing w:line="256" w:lineRule="exact"/>
        <w:jc w:val="both"/>
        <w:rPr>
          <w:rFonts w:asciiTheme="majorBidi" w:hAnsiTheme="majorBidi" w:cstheme="majorBidi"/>
          <w:color w:val="auto"/>
          <w:sz w:val="22"/>
          <w:szCs w:val="22"/>
        </w:rPr>
      </w:pPr>
    </w:p>
    <w:p w14:paraId="0677ECD4" w14:textId="77777777" w:rsidR="00856BA3" w:rsidRPr="002D34A4" w:rsidRDefault="00856BA3" w:rsidP="00856BA3">
      <w:pPr>
        <w:spacing w:line="256" w:lineRule="exact"/>
        <w:jc w:val="both"/>
        <w:rPr>
          <w:rFonts w:asciiTheme="majorBidi" w:hAnsiTheme="majorBidi" w:cstheme="majorBidi"/>
          <w:color w:val="auto"/>
          <w:sz w:val="22"/>
          <w:szCs w:val="22"/>
        </w:rPr>
      </w:pPr>
    </w:p>
    <w:p w14:paraId="41C5352A"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45957648"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11E782D3"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799283E2"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04DA6DE4"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4AB66FD0" w14:textId="77777777" w:rsidR="00856BA3"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p>
    <w:p w14:paraId="53EC49F1" w14:textId="77777777" w:rsidR="00856BA3"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p>
    <w:p w14:paraId="2ADD720D" w14:textId="77777777" w:rsidR="00856BA3"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p>
    <w:p w14:paraId="0C6D2BDA" w14:textId="77777777" w:rsidR="00856BA3"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p>
    <w:p w14:paraId="5337F67A" w14:textId="77777777" w:rsidR="00856BA3" w:rsidRPr="00750D30" w:rsidRDefault="00856BA3" w:rsidP="00856BA3">
      <w:pPr>
        <w:pStyle w:val="ListParagraph"/>
        <w:widowControl w:val="0"/>
        <w:tabs>
          <w:tab w:val="left" w:pos="990"/>
        </w:tabs>
        <w:autoSpaceDE w:val="0"/>
        <w:autoSpaceDN w:val="0"/>
        <w:spacing w:before="108" w:after="0" w:line="240" w:lineRule="auto"/>
        <w:ind w:left="0"/>
        <w:rPr>
          <w:rFonts w:asciiTheme="majorBidi" w:hAnsiTheme="majorBidi" w:cstheme="majorBidi"/>
          <w:color w:val="auto"/>
          <w:sz w:val="22"/>
          <w:szCs w:val="18"/>
        </w:rPr>
      </w:pPr>
      <w:r w:rsidRPr="00750D30">
        <w:rPr>
          <w:rFonts w:asciiTheme="majorBidi" w:hAnsiTheme="majorBidi" w:cstheme="majorBidi"/>
          <w:color w:val="auto"/>
          <w:sz w:val="22"/>
          <w:szCs w:val="18"/>
        </w:rPr>
        <w:t>Draw timing diagrams for construction and verification of the</w:t>
      </w:r>
      <w:r w:rsidRPr="00750D30">
        <w:rPr>
          <w:rFonts w:asciiTheme="majorBidi" w:hAnsiTheme="majorBidi" w:cstheme="majorBidi"/>
          <w:color w:val="auto"/>
          <w:spacing w:val="-6"/>
          <w:sz w:val="22"/>
          <w:szCs w:val="18"/>
        </w:rPr>
        <w:t xml:space="preserve"> </w:t>
      </w:r>
      <w:r w:rsidRPr="00750D30">
        <w:rPr>
          <w:rFonts w:asciiTheme="majorBidi" w:hAnsiTheme="majorBidi" w:cstheme="majorBidi"/>
          <w:color w:val="auto"/>
          <w:sz w:val="22"/>
          <w:szCs w:val="18"/>
        </w:rPr>
        <w:t>circuit</w:t>
      </w:r>
      <w:r>
        <w:rPr>
          <w:rFonts w:asciiTheme="majorBidi" w:hAnsiTheme="majorBidi" w:cstheme="majorBidi"/>
          <w:color w:val="auto"/>
          <w:sz w:val="22"/>
          <w:szCs w:val="18"/>
        </w:rPr>
        <w:t>. (Hint: You can use LogicWorks).</w:t>
      </w:r>
    </w:p>
    <w:p w14:paraId="24F78D93" w14:textId="77777777" w:rsidR="00856BA3" w:rsidRDefault="00856BA3" w:rsidP="00856BA3">
      <w:pPr>
        <w:pStyle w:val="BodyText"/>
        <w:spacing w:before="7"/>
        <w:rPr>
          <w:sz w:val="21"/>
        </w:rPr>
      </w:pPr>
    </w:p>
    <w:tbl>
      <w:tblPr>
        <w:tblW w:w="97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1980"/>
        <w:gridCol w:w="6750"/>
      </w:tblGrid>
      <w:tr w:rsidR="00856BA3" w14:paraId="644320F3" w14:textId="77777777" w:rsidTr="009B2FEB">
        <w:trPr>
          <w:trHeight w:val="470"/>
        </w:trPr>
        <w:tc>
          <w:tcPr>
            <w:tcW w:w="990" w:type="dxa"/>
            <w:vMerge w:val="restart"/>
          </w:tcPr>
          <w:p w14:paraId="47FEFF6B" w14:textId="77777777" w:rsidR="00856BA3" w:rsidRDefault="00856BA3" w:rsidP="009B2FEB">
            <w:pPr>
              <w:pStyle w:val="TableParagraph"/>
            </w:pPr>
          </w:p>
          <w:p w14:paraId="1C997C7F" w14:textId="77777777" w:rsidR="00856BA3" w:rsidRDefault="00856BA3" w:rsidP="009B2FEB">
            <w:pPr>
              <w:pStyle w:val="TableParagraph"/>
            </w:pPr>
          </w:p>
          <w:p w14:paraId="4749D8B2" w14:textId="77777777" w:rsidR="00856BA3" w:rsidRDefault="00856BA3" w:rsidP="009B2FEB">
            <w:pPr>
              <w:pStyle w:val="TableParagraph"/>
              <w:spacing w:before="2"/>
              <w:rPr>
                <w:sz w:val="27"/>
              </w:rPr>
            </w:pPr>
          </w:p>
          <w:p w14:paraId="770B0638" w14:textId="77777777" w:rsidR="00856BA3" w:rsidRDefault="00856BA3" w:rsidP="009B2FEB">
            <w:pPr>
              <w:pStyle w:val="TableParagraph"/>
              <w:ind w:left="220"/>
              <w:rPr>
                <w:sz w:val="20"/>
              </w:rPr>
            </w:pPr>
            <w:r>
              <w:rPr>
                <w:sz w:val="20"/>
              </w:rPr>
              <w:t>Inputs</w:t>
            </w:r>
          </w:p>
        </w:tc>
        <w:tc>
          <w:tcPr>
            <w:tcW w:w="1980" w:type="dxa"/>
          </w:tcPr>
          <w:p w14:paraId="7CFA7F36" w14:textId="77777777" w:rsidR="00856BA3" w:rsidRDefault="00856BA3" w:rsidP="009B2FEB">
            <w:pPr>
              <w:pStyle w:val="TableParagraph"/>
              <w:spacing w:before="113"/>
              <w:ind w:left="5"/>
              <w:jc w:val="center"/>
              <w:rPr>
                <w:sz w:val="20"/>
              </w:rPr>
            </w:pPr>
            <w:r>
              <w:rPr>
                <w:w w:val="99"/>
                <w:sz w:val="20"/>
              </w:rPr>
              <w:t>A</w:t>
            </w:r>
          </w:p>
        </w:tc>
        <w:tc>
          <w:tcPr>
            <w:tcW w:w="6750" w:type="dxa"/>
          </w:tcPr>
          <w:p w14:paraId="30EF37F9" w14:textId="77777777" w:rsidR="00856BA3" w:rsidRDefault="00856BA3" w:rsidP="009B2FEB">
            <w:pPr>
              <w:pStyle w:val="TableParagraph"/>
            </w:pPr>
          </w:p>
        </w:tc>
      </w:tr>
      <w:tr w:rsidR="00856BA3" w14:paraId="6E396A49" w14:textId="77777777" w:rsidTr="009B2FEB">
        <w:trPr>
          <w:trHeight w:val="460"/>
        </w:trPr>
        <w:tc>
          <w:tcPr>
            <w:tcW w:w="990" w:type="dxa"/>
            <w:vMerge/>
            <w:tcBorders>
              <w:top w:val="nil"/>
            </w:tcBorders>
          </w:tcPr>
          <w:p w14:paraId="7E53EDC7" w14:textId="77777777" w:rsidR="00856BA3" w:rsidRDefault="00856BA3" w:rsidP="009B2FEB">
            <w:pPr>
              <w:rPr>
                <w:sz w:val="2"/>
                <w:szCs w:val="2"/>
              </w:rPr>
            </w:pPr>
          </w:p>
        </w:tc>
        <w:tc>
          <w:tcPr>
            <w:tcW w:w="1980" w:type="dxa"/>
          </w:tcPr>
          <w:p w14:paraId="74D5F3E2" w14:textId="77777777" w:rsidR="00856BA3" w:rsidRDefault="00856BA3" w:rsidP="009B2FEB">
            <w:pPr>
              <w:pStyle w:val="TableParagraph"/>
              <w:spacing w:before="108"/>
              <w:ind w:left="3"/>
              <w:jc w:val="center"/>
              <w:rPr>
                <w:sz w:val="20"/>
              </w:rPr>
            </w:pPr>
            <w:r>
              <w:rPr>
                <w:w w:val="99"/>
                <w:sz w:val="20"/>
              </w:rPr>
              <w:t>B</w:t>
            </w:r>
          </w:p>
        </w:tc>
        <w:tc>
          <w:tcPr>
            <w:tcW w:w="6750" w:type="dxa"/>
          </w:tcPr>
          <w:p w14:paraId="4EFA2A66" w14:textId="77777777" w:rsidR="00856BA3" w:rsidRDefault="00856BA3" w:rsidP="009B2FEB">
            <w:pPr>
              <w:pStyle w:val="TableParagraph"/>
            </w:pPr>
          </w:p>
        </w:tc>
      </w:tr>
      <w:tr w:rsidR="00856BA3" w14:paraId="75B13700" w14:textId="77777777" w:rsidTr="009B2FEB">
        <w:trPr>
          <w:trHeight w:val="460"/>
        </w:trPr>
        <w:tc>
          <w:tcPr>
            <w:tcW w:w="990" w:type="dxa"/>
            <w:vMerge/>
            <w:tcBorders>
              <w:top w:val="nil"/>
            </w:tcBorders>
          </w:tcPr>
          <w:p w14:paraId="2BAF6D8E" w14:textId="77777777" w:rsidR="00856BA3" w:rsidRDefault="00856BA3" w:rsidP="009B2FEB">
            <w:pPr>
              <w:rPr>
                <w:sz w:val="2"/>
                <w:szCs w:val="2"/>
              </w:rPr>
            </w:pPr>
          </w:p>
        </w:tc>
        <w:tc>
          <w:tcPr>
            <w:tcW w:w="1980" w:type="dxa"/>
          </w:tcPr>
          <w:p w14:paraId="040A9DF5" w14:textId="77777777" w:rsidR="00856BA3" w:rsidRDefault="00856BA3" w:rsidP="009B2FEB">
            <w:pPr>
              <w:pStyle w:val="TableParagraph"/>
              <w:spacing w:before="108"/>
              <w:ind w:left="3"/>
              <w:jc w:val="center"/>
              <w:rPr>
                <w:sz w:val="20"/>
              </w:rPr>
            </w:pPr>
            <w:r>
              <w:rPr>
                <w:w w:val="99"/>
                <w:sz w:val="20"/>
              </w:rPr>
              <w:t>C</w:t>
            </w:r>
          </w:p>
        </w:tc>
        <w:tc>
          <w:tcPr>
            <w:tcW w:w="6750" w:type="dxa"/>
          </w:tcPr>
          <w:p w14:paraId="265A6A6A" w14:textId="77777777" w:rsidR="00856BA3" w:rsidRDefault="00856BA3" w:rsidP="009B2FEB">
            <w:pPr>
              <w:pStyle w:val="TableParagraph"/>
            </w:pPr>
          </w:p>
        </w:tc>
      </w:tr>
      <w:tr w:rsidR="00856BA3" w14:paraId="4C2B9232" w14:textId="77777777" w:rsidTr="009B2FEB">
        <w:trPr>
          <w:trHeight w:val="460"/>
        </w:trPr>
        <w:tc>
          <w:tcPr>
            <w:tcW w:w="990" w:type="dxa"/>
            <w:vMerge/>
            <w:tcBorders>
              <w:top w:val="nil"/>
            </w:tcBorders>
          </w:tcPr>
          <w:p w14:paraId="2A97FAAE" w14:textId="77777777" w:rsidR="00856BA3" w:rsidRDefault="00856BA3" w:rsidP="009B2FEB">
            <w:pPr>
              <w:rPr>
                <w:sz w:val="2"/>
                <w:szCs w:val="2"/>
              </w:rPr>
            </w:pPr>
          </w:p>
        </w:tc>
        <w:tc>
          <w:tcPr>
            <w:tcW w:w="1980" w:type="dxa"/>
          </w:tcPr>
          <w:p w14:paraId="2378AC78" w14:textId="77777777" w:rsidR="00856BA3" w:rsidRDefault="00856BA3" w:rsidP="009B2FEB">
            <w:pPr>
              <w:pStyle w:val="TableParagraph"/>
              <w:spacing w:before="108"/>
              <w:ind w:left="5"/>
              <w:jc w:val="center"/>
              <w:rPr>
                <w:sz w:val="20"/>
              </w:rPr>
            </w:pPr>
            <w:r>
              <w:rPr>
                <w:w w:val="99"/>
                <w:sz w:val="20"/>
              </w:rPr>
              <w:t>D</w:t>
            </w:r>
          </w:p>
        </w:tc>
        <w:tc>
          <w:tcPr>
            <w:tcW w:w="6750" w:type="dxa"/>
          </w:tcPr>
          <w:p w14:paraId="677D4777" w14:textId="77777777" w:rsidR="00856BA3" w:rsidRDefault="00856BA3" w:rsidP="009B2FEB">
            <w:pPr>
              <w:pStyle w:val="TableParagraph"/>
            </w:pPr>
          </w:p>
        </w:tc>
      </w:tr>
      <w:tr w:rsidR="00856BA3" w14:paraId="6A1D578A" w14:textId="77777777" w:rsidTr="009B2FEB">
        <w:trPr>
          <w:trHeight w:val="470"/>
        </w:trPr>
        <w:tc>
          <w:tcPr>
            <w:tcW w:w="990" w:type="dxa"/>
            <w:vMerge w:val="restart"/>
          </w:tcPr>
          <w:p w14:paraId="3E946C92" w14:textId="77777777" w:rsidR="00856BA3" w:rsidRDefault="00856BA3" w:rsidP="009B2FEB">
            <w:pPr>
              <w:pStyle w:val="TableParagraph"/>
              <w:spacing w:before="3"/>
              <w:rPr>
                <w:sz w:val="30"/>
              </w:rPr>
            </w:pPr>
          </w:p>
          <w:p w14:paraId="5F15DFCC" w14:textId="77777777" w:rsidR="00856BA3" w:rsidRDefault="00856BA3" w:rsidP="009B2FEB">
            <w:pPr>
              <w:pStyle w:val="TableParagraph"/>
              <w:ind w:left="191"/>
              <w:rPr>
                <w:sz w:val="20"/>
              </w:rPr>
            </w:pPr>
            <w:r>
              <w:rPr>
                <w:sz w:val="20"/>
              </w:rPr>
              <w:t>Output</w:t>
            </w:r>
          </w:p>
        </w:tc>
        <w:tc>
          <w:tcPr>
            <w:tcW w:w="1980" w:type="dxa"/>
          </w:tcPr>
          <w:p w14:paraId="65378F3E" w14:textId="77777777" w:rsidR="00856BA3" w:rsidRDefault="00856BA3" w:rsidP="009B2FEB">
            <w:pPr>
              <w:pStyle w:val="TableParagraph"/>
              <w:spacing w:before="113"/>
              <w:ind w:left="133" w:right="133"/>
              <w:jc w:val="center"/>
              <w:rPr>
                <w:sz w:val="20"/>
              </w:rPr>
            </w:pPr>
            <w:r>
              <w:rPr>
                <w:sz w:val="20"/>
              </w:rPr>
              <w:t>F1(expected result)</w:t>
            </w:r>
          </w:p>
        </w:tc>
        <w:tc>
          <w:tcPr>
            <w:tcW w:w="6750" w:type="dxa"/>
          </w:tcPr>
          <w:p w14:paraId="1F7F1A36" w14:textId="77777777" w:rsidR="00856BA3" w:rsidRDefault="00856BA3" w:rsidP="009B2FEB">
            <w:pPr>
              <w:pStyle w:val="TableParagraph"/>
            </w:pPr>
          </w:p>
        </w:tc>
      </w:tr>
      <w:tr w:rsidR="00856BA3" w14:paraId="0A0FDE7F" w14:textId="77777777" w:rsidTr="009B2FEB">
        <w:trPr>
          <w:trHeight w:val="460"/>
        </w:trPr>
        <w:tc>
          <w:tcPr>
            <w:tcW w:w="990" w:type="dxa"/>
            <w:vMerge/>
            <w:tcBorders>
              <w:top w:val="nil"/>
            </w:tcBorders>
          </w:tcPr>
          <w:p w14:paraId="02B445BE" w14:textId="77777777" w:rsidR="00856BA3" w:rsidRDefault="00856BA3" w:rsidP="009B2FEB">
            <w:pPr>
              <w:rPr>
                <w:sz w:val="2"/>
                <w:szCs w:val="2"/>
              </w:rPr>
            </w:pPr>
          </w:p>
        </w:tc>
        <w:tc>
          <w:tcPr>
            <w:tcW w:w="1980" w:type="dxa"/>
          </w:tcPr>
          <w:p w14:paraId="58E4401F" w14:textId="77777777" w:rsidR="00856BA3" w:rsidRDefault="00856BA3" w:rsidP="009B2FEB">
            <w:pPr>
              <w:pStyle w:val="TableParagraph"/>
              <w:spacing w:line="223" w:lineRule="exact"/>
              <w:ind w:left="133" w:right="129"/>
              <w:jc w:val="center"/>
              <w:rPr>
                <w:sz w:val="20"/>
              </w:rPr>
            </w:pPr>
            <w:r>
              <w:rPr>
                <w:sz w:val="20"/>
              </w:rPr>
              <w:t>F1(implementation</w:t>
            </w:r>
          </w:p>
          <w:p w14:paraId="477CC4A6" w14:textId="77777777" w:rsidR="00856BA3" w:rsidRDefault="00856BA3" w:rsidP="009B2FEB">
            <w:pPr>
              <w:pStyle w:val="TableParagraph"/>
              <w:spacing w:line="217" w:lineRule="exact"/>
              <w:ind w:left="133" w:right="129"/>
              <w:jc w:val="center"/>
              <w:rPr>
                <w:sz w:val="20"/>
              </w:rPr>
            </w:pPr>
            <w:r>
              <w:rPr>
                <w:sz w:val="20"/>
              </w:rPr>
              <w:t>result)</w:t>
            </w:r>
          </w:p>
        </w:tc>
        <w:tc>
          <w:tcPr>
            <w:tcW w:w="6750" w:type="dxa"/>
          </w:tcPr>
          <w:p w14:paraId="1890E78E" w14:textId="77777777" w:rsidR="00856BA3" w:rsidRDefault="00856BA3" w:rsidP="009B2FEB">
            <w:pPr>
              <w:pStyle w:val="TableParagraph"/>
            </w:pPr>
          </w:p>
        </w:tc>
      </w:tr>
    </w:tbl>
    <w:p w14:paraId="1DD7728C" w14:textId="77777777" w:rsidR="00856BA3" w:rsidRDefault="00856BA3" w:rsidP="00856BA3">
      <w:pPr>
        <w:spacing w:after="0" w:line="256" w:lineRule="exact"/>
        <w:jc w:val="both"/>
        <w:rPr>
          <w:rFonts w:asciiTheme="majorBidi" w:hAnsiTheme="majorBidi" w:cstheme="majorBidi"/>
          <w:b/>
          <w:bCs/>
          <w:color w:val="auto"/>
          <w:sz w:val="22"/>
          <w:szCs w:val="22"/>
          <w:u w:val="single"/>
        </w:rPr>
      </w:pPr>
    </w:p>
    <w:p w14:paraId="6D52387A" w14:textId="77777777" w:rsidR="00856BA3" w:rsidRDefault="00856BA3" w:rsidP="00856BA3">
      <w:pPr>
        <w:spacing w:after="0" w:line="256" w:lineRule="exact"/>
        <w:jc w:val="both"/>
        <w:rPr>
          <w:rFonts w:asciiTheme="majorBidi" w:hAnsiTheme="majorBidi" w:cstheme="majorBidi"/>
          <w:b/>
          <w:bCs/>
          <w:color w:val="auto"/>
          <w:sz w:val="22"/>
          <w:szCs w:val="22"/>
          <w:u w:val="single"/>
        </w:rPr>
      </w:pPr>
      <w:r>
        <w:rPr>
          <w:rFonts w:asciiTheme="majorBidi" w:hAnsiTheme="majorBidi" w:cstheme="majorBidi"/>
          <w:b/>
          <w:bCs/>
          <w:color w:val="auto"/>
          <w:sz w:val="22"/>
          <w:szCs w:val="22"/>
          <w:u w:val="single"/>
        </w:rPr>
        <w:t>Task 2:</w:t>
      </w:r>
    </w:p>
    <w:p w14:paraId="064D9570" w14:textId="77777777" w:rsidR="00856BA3" w:rsidRDefault="00856BA3" w:rsidP="00856BA3">
      <w:pPr>
        <w:spacing w:after="0" w:line="256" w:lineRule="exact"/>
        <w:jc w:val="both"/>
        <w:rPr>
          <w:rFonts w:asciiTheme="majorBidi" w:hAnsiTheme="majorBidi" w:cstheme="majorBidi"/>
          <w:color w:val="auto"/>
          <w:sz w:val="22"/>
          <w:szCs w:val="22"/>
        </w:rPr>
      </w:pPr>
      <w:r>
        <w:rPr>
          <w:rFonts w:asciiTheme="majorBidi" w:hAnsiTheme="majorBidi" w:cstheme="majorBidi"/>
          <w:color w:val="auto"/>
          <w:sz w:val="22"/>
          <w:szCs w:val="22"/>
        </w:rPr>
        <w:t>Prove that the circuits are equal via the laws mentioned above and via the logic trainer. Make sure to only create both circuits.</w:t>
      </w:r>
    </w:p>
    <w:p w14:paraId="696A9991" w14:textId="77777777" w:rsidR="00856BA3" w:rsidRPr="00CA615F" w:rsidRDefault="00856BA3" w:rsidP="00856BA3">
      <w:pPr>
        <w:pStyle w:val="ListParagraph"/>
        <w:numPr>
          <w:ilvl w:val="0"/>
          <w:numId w:val="44"/>
        </w:numPr>
        <w:spacing w:after="0" w:line="256" w:lineRule="exact"/>
        <w:jc w:val="both"/>
        <w:rPr>
          <w:rStyle w:val="Strong"/>
          <w:rFonts w:asciiTheme="majorBidi" w:hAnsiTheme="majorBidi" w:cstheme="majorBidi"/>
          <w:b w:val="0"/>
          <w:bCs w:val="0"/>
          <w:color w:val="auto"/>
          <w:sz w:val="22"/>
          <w:szCs w:val="22"/>
        </w:rPr>
      </w:pPr>
      <w:r>
        <w:rPr>
          <w:rStyle w:val="Strong"/>
          <w:rFonts w:ascii="Roboto" w:hAnsi="Roboto"/>
          <w:color w:val="000000"/>
          <w:sz w:val="30"/>
          <w:szCs w:val="30"/>
          <w:shd w:val="clear" w:color="auto" w:fill="FFFFFF"/>
        </w:rPr>
        <w:t>A + AB = A</w:t>
      </w:r>
    </w:p>
    <w:p w14:paraId="39922C23" w14:textId="77777777" w:rsidR="00856BA3" w:rsidRPr="0093220E" w:rsidRDefault="00856BA3" w:rsidP="00856BA3">
      <w:pPr>
        <w:spacing w:after="0" w:line="256" w:lineRule="exact"/>
        <w:ind w:left="360"/>
        <w:jc w:val="both"/>
        <w:rPr>
          <w:rStyle w:val="Strong"/>
          <w:rFonts w:asciiTheme="majorBidi" w:hAnsiTheme="majorBidi" w:cstheme="majorBidi"/>
          <w:b w:val="0"/>
          <w:bCs w:val="0"/>
          <w:color w:val="auto"/>
          <w:sz w:val="22"/>
          <w:szCs w:val="22"/>
        </w:rPr>
      </w:pPr>
    </w:p>
    <w:p w14:paraId="37B41A19" w14:textId="77777777" w:rsidR="00856BA3" w:rsidRPr="00CA615F" w:rsidRDefault="00856BA3" w:rsidP="00856BA3">
      <w:pPr>
        <w:pStyle w:val="ListParagraph"/>
        <w:numPr>
          <w:ilvl w:val="0"/>
          <w:numId w:val="44"/>
        </w:numPr>
        <w:spacing w:after="0" w:line="256" w:lineRule="exact"/>
        <w:jc w:val="both"/>
        <w:rPr>
          <w:rStyle w:val="Strong"/>
          <w:rFonts w:asciiTheme="majorBidi" w:hAnsiTheme="majorBidi" w:cstheme="majorBidi"/>
          <w:b w:val="0"/>
          <w:bCs w:val="0"/>
          <w:color w:val="auto"/>
          <w:sz w:val="22"/>
          <w:szCs w:val="22"/>
        </w:rPr>
      </w:pPr>
      <w:r>
        <w:rPr>
          <w:rStyle w:val="Strong"/>
          <w:rFonts w:ascii="Roboto" w:hAnsi="Roboto"/>
          <w:color w:val="000000"/>
          <w:sz w:val="30"/>
          <w:szCs w:val="30"/>
          <w:shd w:val="clear" w:color="auto" w:fill="FFFFFF"/>
        </w:rPr>
        <w:t>(A + B) (A + C) = A + BC</w:t>
      </w:r>
    </w:p>
    <w:p w14:paraId="135A13B1" w14:textId="77777777" w:rsidR="00856BA3" w:rsidRDefault="00856BA3" w:rsidP="00856BA3">
      <w:pPr>
        <w:spacing w:after="0" w:line="256" w:lineRule="exact"/>
        <w:jc w:val="both"/>
        <w:rPr>
          <w:rFonts w:asciiTheme="majorBidi" w:hAnsiTheme="majorBidi" w:cstheme="majorBidi"/>
          <w:color w:val="auto"/>
          <w:sz w:val="22"/>
          <w:szCs w:val="22"/>
        </w:rPr>
      </w:pPr>
    </w:p>
    <w:p w14:paraId="01B22247" w14:textId="77777777" w:rsidR="00856BA3" w:rsidRDefault="00856BA3" w:rsidP="00856BA3">
      <w:pPr>
        <w:spacing w:after="0" w:line="256" w:lineRule="exact"/>
        <w:jc w:val="both"/>
        <w:rPr>
          <w:rFonts w:asciiTheme="majorBidi" w:hAnsiTheme="majorBidi" w:cstheme="majorBidi"/>
          <w:color w:val="auto"/>
          <w:sz w:val="22"/>
          <w:szCs w:val="22"/>
        </w:rPr>
      </w:pPr>
      <w:r>
        <w:rPr>
          <w:rFonts w:asciiTheme="majorBidi" w:hAnsiTheme="majorBidi" w:cstheme="majorBidi"/>
          <w:b/>
          <w:bCs/>
          <w:color w:val="auto"/>
          <w:sz w:val="22"/>
          <w:szCs w:val="22"/>
          <w:u w:val="single"/>
        </w:rPr>
        <w:t>Task 3:</w:t>
      </w:r>
    </w:p>
    <w:p w14:paraId="29D9C161" w14:textId="77777777" w:rsidR="00856BA3" w:rsidRDefault="00856BA3" w:rsidP="00856BA3">
      <w:pPr>
        <w:spacing w:after="0" w:line="256" w:lineRule="exact"/>
        <w:jc w:val="both"/>
        <w:rPr>
          <w:rFonts w:asciiTheme="majorBidi" w:hAnsiTheme="majorBidi" w:cstheme="majorBidi"/>
          <w:color w:val="auto"/>
          <w:sz w:val="22"/>
          <w:szCs w:val="22"/>
        </w:rPr>
      </w:pPr>
      <w:r>
        <w:rPr>
          <w:rFonts w:asciiTheme="majorBidi" w:hAnsiTheme="majorBidi" w:cstheme="majorBidi"/>
          <w:color w:val="auto"/>
          <w:sz w:val="22"/>
          <w:szCs w:val="22"/>
        </w:rPr>
        <w:t>Implement the mentioned logic using only two XOR gates.</w:t>
      </w:r>
    </w:p>
    <w:p w14:paraId="21DC79F0" w14:textId="77777777" w:rsidR="00856BA3" w:rsidRPr="00CA615F" w:rsidRDefault="00856BA3" w:rsidP="00856BA3">
      <w:pPr>
        <w:spacing w:after="0" w:line="256" w:lineRule="exact"/>
        <w:jc w:val="both"/>
        <w:rPr>
          <w:rFonts w:asciiTheme="majorBidi" w:hAnsiTheme="majorBidi" w:cstheme="majorBidi"/>
          <w:color w:val="auto"/>
          <w:sz w:val="22"/>
          <w:szCs w:val="22"/>
        </w:rPr>
      </w:pPr>
      <w:r w:rsidRPr="00F26AE2">
        <w:rPr>
          <w:rFonts w:asciiTheme="majorBidi" w:hAnsiTheme="majorBidi" w:cstheme="majorBidi"/>
          <w:noProof/>
          <w:color w:val="auto"/>
          <w:sz w:val="22"/>
          <w:szCs w:val="22"/>
          <w:lang w:eastAsia="en-US" w:bidi="ar-SA"/>
        </w:rPr>
        <w:drawing>
          <wp:anchor distT="0" distB="0" distL="114300" distR="114300" simplePos="0" relativeHeight="251726848" behindDoc="1" locked="0" layoutInCell="1" allowOverlap="1" wp14:anchorId="617DBA32" wp14:editId="2F5D0607">
            <wp:simplePos x="0" y="0"/>
            <wp:positionH relativeFrom="margin">
              <wp:align>left</wp:align>
            </wp:positionH>
            <wp:positionV relativeFrom="paragraph">
              <wp:posOffset>35772</wp:posOffset>
            </wp:positionV>
            <wp:extent cx="2943121" cy="334433"/>
            <wp:effectExtent l="0" t="0" r="0" b="8890"/>
            <wp:wrapTight wrapText="bothSides">
              <wp:wrapPolygon edited="0">
                <wp:start x="0" y="0"/>
                <wp:lineTo x="0" y="20943"/>
                <wp:lineTo x="21395" y="20943"/>
                <wp:lineTo x="21395" y="0"/>
                <wp:lineTo x="0" y="0"/>
              </wp:wrapPolygon>
            </wp:wrapTight>
            <wp:docPr id="43198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84901" name=""/>
                    <pic:cNvPicPr/>
                  </pic:nvPicPr>
                  <pic:blipFill>
                    <a:blip r:embed="rId38">
                      <a:extLst>
                        <a:ext uri="{28A0092B-C50C-407E-A947-70E740481C1C}">
                          <a14:useLocalDpi xmlns:a14="http://schemas.microsoft.com/office/drawing/2010/main" val="0"/>
                        </a:ext>
                      </a:extLst>
                    </a:blip>
                    <a:stretch>
                      <a:fillRect/>
                    </a:stretch>
                  </pic:blipFill>
                  <pic:spPr>
                    <a:xfrm>
                      <a:off x="0" y="0"/>
                      <a:ext cx="2943121" cy="334433"/>
                    </a:xfrm>
                    <a:prstGeom prst="rect">
                      <a:avLst/>
                    </a:prstGeom>
                  </pic:spPr>
                </pic:pic>
              </a:graphicData>
            </a:graphic>
          </wp:anchor>
        </w:drawing>
      </w:r>
    </w:p>
    <w:p w14:paraId="74C4780F" w14:textId="16EE16FB" w:rsidR="00F26AE2" w:rsidRPr="00856BA3" w:rsidRDefault="00856BA3" w:rsidP="00856BA3">
      <w:pPr>
        <w:tabs>
          <w:tab w:val="left" w:pos="2941"/>
        </w:tabs>
        <w:rPr>
          <w:rFonts w:asciiTheme="majorBidi" w:hAnsiTheme="majorBidi" w:cstheme="majorBidi"/>
          <w:sz w:val="22"/>
          <w:szCs w:val="22"/>
        </w:rPr>
      </w:pPr>
      <w:bookmarkStart w:id="0" w:name="_GoBack"/>
      <w:bookmarkEnd w:id="0"/>
      <w:r>
        <w:rPr>
          <w:rFonts w:asciiTheme="majorBidi" w:hAnsiTheme="majorBidi" w:cstheme="majorBidi"/>
          <w:sz w:val="22"/>
          <w:szCs w:val="22"/>
        </w:rPr>
        <w:tab/>
      </w:r>
    </w:p>
    <w:sectPr w:rsidR="00F26AE2" w:rsidRPr="00856BA3" w:rsidSect="0070089B">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42263" w14:textId="77777777" w:rsidR="00E138E0" w:rsidRDefault="00E138E0" w:rsidP="002D34A4">
      <w:pPr>
        <w:spacing w:after="0" w:line="240" w:lineRule="auto"/>
      </w:pPr>
      <w:r>
        <w:separator/>
      </w:r>
    </w:p>
  </w:endnote>
  <w:endnote w:type="continuationSeparator" w:id="0">
    <w:p w14:paraId="7D4CD025" w14:textId="77777777" w:rsidR="00E138E0" w:rsidRDefault="00E138E0"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493104"/>
      <w:docPartObj>
        <w:docPartGallery w:val="Page Numbers (Bottom of Page)"/>
        <w:docPartUnique/>
      </w:docPartObj>
    </w:sdtPr>
    <w:sdtEndPr/>
    <w:sdtContent>
      <w:sdt>
        <w:sdtPr>
          <w:id w:val="2058346038"/>
          <w:docPartObj>
            <w:docPartGallery w:val="Page Numbers (Top of Page)"/>
            <w:docPartUnique/>
          </w:docPartObj>
        </w:sdtPr>
        <w:sdtEndPr/>
        <w:sdtContent>
          <w:p w14:paraId="58113C99" w14:textId="1BDD44E8" w:rsidR="002D34A4" w:rsidRDefault="002D34A4" w:rsidP="002D1B1F">
            <w:pPr>
              <w:pStyle w:val="Footer"/>
              <w:jc w:val="right"/>
            </w:pPr>
            <w:r>
              <w:t xml:space="preserve">Page </w:t>
            </w:r>
            <w:r w:rsidR="004F5BE2">
              <w:rPr>
                <w:b/>
                <w:sz w:val="24"/>
                <w:szCs w:val="24"/>
              </w:rPr>
              <w:fldChar w:fldCharType="begin"/>
            </w:r>
            <w:r>
              <w:rPr>
                <w:b/>
              </w:rPr>
              <w:instrText xml:space="preserve"> PAGE </w:instrText>
            </w:r>
            <w:r w:rsidR="004F5BE2">
              <w:rPr>
                <w:b/>
                <w:sz w:val="24"/>
                <w:szCs w:val="24"/>
              </w:rPr>
              <w:fldChar w:fldCharType="separate"/>
            </w:r>
            <w:r w:rsidR="00856BA3">
              <w:rPr>
                <w:b/>
                <w:noProof/>
              </w:rPr>
              <w:t>2</w:t>
            </w:r>
            <w:r w:rsidR="004F5BE2">
              <w:rPr>
                <w:b/>
                <w:sz w:val="24"/>
                <w:szCs w:val="24"/>
              </w:rPr>
              <w:fldChar w:fldCharType="end"/>
            </w:r>
            <w:r>
              <w:t xml:space="preserve"> of </w:t>
            </w:r>
            <w:r w:rsidR="00F94B1C">
              <w:rPr>
                <w:b/>
              </w:rPr>
              <w:t>8</w:t>
            </w:r>
          </w:p>
        </w:sdtContent>
      </w:sdt>
    </w:sdtContent>
  </w:sdt>
  <w:p w14:paraId="284EA482" w14:textId="77777777" w:rsidR="002D34A4" w:rsidRDefault="002D34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791DC" w14:textId="77777777" w:rsidR="00E138E0" w:rsidRDefault="00E138E0" w:rsidP="002D34A4">
      <w:pPr>
        <w:spacing w:after="0" w:line="240" w:lineRule="auto"/>
      </w:pPr>
      <w:r>
        <w:separator/>
      </w:r>
    </w:p>
  </w:footnote>
  <w:footnote w:type="continuationSeparator" w:id="0">
    <w:p w14:paraId="3ADB405D" w14:textId="77777777" w:rsidR="00E138E0" w:rsidRDefault="00E138E0" w:rsidP="002D3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33732"/>
    <w:multiLevelType w:val="hybridMultilevel"/>
    <w:tmpl w:val="6D56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862B8"/>
    <w:multiLevelType w:val="hybridMultilevel"/>
    <w:tmpl w:val="EE8CFAAC"/>
    <w:lvl w:ilvl="0" w:tplc="86E2F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F6C8C"/>
    <w:multiLevelType w:val="multilevel"/>
    <w:tmpl w:val="006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D50647"/>
    <w:multiLevelType w:val="hybridMultilevel"/>
    <w:tmpl w:val="D0C83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1704F"/>
    <w:multiLevelType w:val="hybridMultilevel"/>
    <w:tmpl w:val="ECECB0B0"/>
    <w:lvl w:ilvl="0" w:tplc="D6BC9970">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9" w15:restartNumberingAfterBreak="0">
    <w:nsid w:val="373F2168"/>
    <w:multiLevelType w:val="hybridMultilevel"/>
    <w:tmpl w:val="772EB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4B6D6085"/>
    <w:multiLevelType w:val="hybridMultilevel"/>
    <w:tmpl w:val="2724E5C2"/>
    <w:lvl w:ilvl="0" w:tplc="C638C518">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24" w15:restartNumberingAfterBreak="0">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35DDC"/>
    <w:multiLevelType w:val="hybridMultilevel"/>
    <w:tmpl w:val="228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14142"/>
    <w:multiLevelType w:val="hybridMultilevel"/>
    <w:tmpl w:val="54245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F14EB"/>
    <w:multiLevelType w:val="hybridMultilevel"/>
    <w:tmpl w:val="BE52D66C"/>
    <w:lvl w:ilvl="0" w:tplc="E60620AA">
      <w:start w:val="1"/>
      <w:numFmt w:val="lowerLetter"/>
      <w:lvlText w:val="%1)"/>
      <w:lvlJc w:val="left"/>
      <w:pPr>
        <w:ind w:left="1440" w:hanging="360"/>
      </w:pPr>
      <w:rPr>
        <w:rFonts w:ascii="Times New Roman" w:eastAsia="Times New Roman" w:hAnsi="Times New Roman" w:cs="Times New Roman" w:hint="default"/>
        <w:b/>
        <w:bCs/>
        <w:spacing w:val="-20"/>
        <w:w w:val="99"/>
        <w:sz w:val="24"/>
        <w:szCs w:val="24"/>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32" w15:restartNumberingAfterBreak="0">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F5BCF"/>
    <w:multiLevelType w:val="hybridMultilevel"/>
    <w:tmpl w:val="BF98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D6A05"/>
    <w:multiLevelType w:val="hybridMultilevel"/>
    <w:tmpl w:val="FB2A1EE2"/>
    <w:lvl w:ilvl="0" w:tplc="23B0886C">
      <w:start w:val="1"/>
      <w:numFmt w:val="lowerLetter"/>
      <w:lvlText w:val="%1)"/>
      <w:lvlJc w:val="left"/>
      <w:pPr>
        <w:ind w:left="1380" w:hanging="360"/>
        <w:jc w:val="left"/>
      </w:pPr>
      <w:rPr>
        <w:rFonts w:ascii="Times New Roman" w:eastAsia="Times New Roman" w:hAnsi="Times New Roman" w:cs="Times New Roman" w:hint="default"/>
        <w:spacing w:val="-30"/>
        <w:w w:val="99"/>
        <w:sz w:val="24"/>
        <w:szCs w:val="24"/>
        <w:lang w:val="en-US" w:eastAsia="en-US" w:bidi="ar-SA"/>
      </w:rPr>
    </w:lvl>
    <w:lvl w:ilvl="1" w:tplc="3FC8418C">
      <w:numFmt w:val="bullet"/>
      <w:lvlText w:val="•"/>
      <w:lvlJc w:val="left"/>
      <w:pPr>
        <w:ind w:left="2258" w:hanging="360"/>
      </w:pPr>
      <w:rPr>
        <w:rFonts w:hint="default"/>
        <w:lang w:val="en-US" w:eastAsia="en-US" w:bidi="ar-SA"/>
      </w:rPr>
    </w:lvl>
    <w:lvl w:ilvl="2" w:tplc="EF204DD0">
      <w:numFmt w:val="bullet"/>
      <w:lvlText w:val="•"/>
      <w:lvlJc w:val="left"/>
      <w:pPr>
        <w:ind w:left="3136" w:hanging="360"/>
      </w:pPr>
      <w:rPr>
        <w:rFonts w:hint="default"/>
        <w:lang w:val="en-US" w:eastAsia="en-US" w:bidi="ar-SA"/>
      </w:rPr>
    </w:lvl>
    <w:lvl w:ilvl="3" w:tplc="972C166C">
      <w:numFmt w:val="bullet"/>
      <w:lvlText w:val="•"/>
      <w:lvlJc w:val="left"/>
      <w:pPr>
        <w:ind w:left="4014" w:hanging="360"/>
      </w:pPr>
      <w:rPr>
        <w:rFonts w:hint="default"/>
        <w:lang w:val="en-US" w:eastAsia="en-US" w:bidi="ar-SA"/>
      </w:rPr>
    </w:lvl>
    <w:lvl w:ilvl="4" w:tplc="A234292C">
      <w:numFmt w:val="bullet"/>
      <w:lvlText w:val="•"/>
      <w:lvlJc w:val="left"/>
      <w:pPr>
        <w:ind w:left="4892" w:hanging="360"/>
      </w:pPr>
      <w:rPr>
        <w:rFonts w:hint="default"/>
        <w:lang w:val="en-US" w:eastAsia="en-US" w:bidi="ar-SA"/>
      </w:rPr>
    </w:lvl>
    <w:lvl w:ilvl="5" w:tplc="0152120A">
      <w:numFmt w:val="bullet"/>
      <w:lvlText w:val="•"/>
      <w:lvlJc w:val="left"/>
      <w:pPr>
        <w:ind w:left="5770" w:hanging="360"/>
      </w:pPr>
      <w:rPr>
        <w:rFonts w:hint="default"/>
        <w:lang w:val="en-US" w:eastAsia="en-US" w:bidi="ar-SA"/>
      </w:rPr>
    </w:lvl>
    <w:lvl w:ilvl="6" w:tplc="56C2C1EE">
      <w:numFmt w:val="bullet"/>
      <w:lvlText w:val="•"/>
      <w:lvlJc w:val="left"/>
      <w:pPr>
        <w:ind w:left="6648" w:hanging="360"/>
      </w:pPr>
      <w:rPr>
        <w:rFonts w:hint="default"/>
        <w:lang w:val="en-US" w:eastAsia="en-US" w:bidi="ar-SA"/>
      </w:rPr>
    </w:lvl>
    <w:lvl w:ilvl="7" w:tplc="7592F54A">
      <w:numFmt w:val="bullet"/>
      <w:lvlText w:val="•"/>
      <w:lvlJc w:val="left"/>
      <w:pPr>
        <w:ind w:left="7526" w:hanging="360"/>
      </w:pPr>
      <w:rPr>
        <w:rFonts w:hint="default"/>
        <w:lang w:val="en-US" w:eastAsia="en-US" w:bidi="ar-SA"/>
      </w:rPr>
    </w:lvl>
    <w:lvl w:ilvl="8" w:tplc="9FC2606E">
      <w:numFmt w:val="bullet"/>
      <w:lvlText w:val="•"/>
      <w:lvlJc w:val="left"/>
      <w:pPr>
        <w:ind w:left="8404" w:hanging="360"/>
      </w:pPr>
      <w:rPr>
        <w:rFonts w:hint="default"/>
        <w:lang w:val="en-US" w:eastAsia="en-US" w:bidi="ar-SA"/>
      </w:rPr>
    </w:lvl>
  </w:abstractNum>
  <w:abstractNum w:abstractNumId="35" w15:restartNumberingAfterBreak="0">
    <w:nsid w:val="69716CC3"/>
    <w:multiLevelType w:val="hybridMultilevel"/>
    <w:tmpl w:val="6CBC0B62"/>
    <w:lvl w:ilvl="0" w:tplc="DECA65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37" w15:restartNumberingAfterBreak="0">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9" w15:restartNumberingAfterBreak="0">
    <w:nsid w:val="777E70DF"/>
    <w:multiLevelType w:val="hybridMultilevel"/>
    <w:tmpl w:val="ED3A4EAC"/>
    <w:lvl w:ilvl="0" w:tplc="A1302174">
      <w:start w:val="1"/>
      <w:numFmt w:val="lowerRoman"/>
      <w:lvlText w:val="%1."/>
      <w:lvlJc w:val="left"/>
      <w:pPr>
        <w:ind w:left="751" w:hanging="488"/>
        <w:jc w:val="right"/>
      </w:pPr>
      <w:rPr>
        <w:rFonts w:hint="default"/>
        <w:spacing w:val="-30"/>
        <w:w w:val="99"/>
        <w:lang w:val="en-US" w:eastAsia="en-US" w:bidi="ar-SA"/>
      </w:rPr>
    </w:lvl>
    <w:lvl w:ilvl="1" w:tplc="A8B25B22">
      <w:start w:val="1"/>
      <w:numFmt w:val="lowerLetter"/>
      <w:lvlText w:val="%2)"/>
      <w:lvlJc w:val="left"/>
      <w:pPr>
        <w:ind w:left="1380" w:hanging="360"/>
      </w:pPr>
      <w:rPr>
        <w:rFonts w:ascii="Times New Roman" w:eastAsia="Times New Roman" w:hAnsi="Times New Roman" w:cs="Times New Roman" w:hint="default"/>
        <w:spacing w:val="-30"/>
        <w:w w:val="99"/>
        <w:sz w:val="24"/>
        <w:szCs w:val="24"/>
        <w:lang w:val="en-US" w:eastAsia="en-US" w:bidi="ar-SA"/>
      </w:rPr>
    </w:lvl>
    <w:lvl w:ilvl="2" w:tplc="78D276D6">
      <w:numFmt w:val="bullet"/>
      <w:lvlText w:val="•"/>
      <w:lvlJc w:val="left"/>
      <w:pPr>
        <w:ind w:left="2355" w:hanging="360"/>
      </w:pPr>
      <w:rPr>
        <w:rFonts w:hint="default"/>
        <w:lang w:val="en-US" w:eastAsia="en-US" w:bidi="ar-SA"/>
      </w:rPr>
    </w:lvl>
    <w:lvl w:ilvl="3" w:tplc="7B1A2488">
      <w:numFmt w:val="bullet"/>
      <w:lvlText w:val="•"/>
      <w:lvlJc w:val="left"/>
      <w:pPr>
        <w:ind w:left="3331" w:hanging="360"/>
      </w:pPr>
      <w:rPr>
        <w:rFonts w:hint="default"/>
        <w:lang w:val="en-US" w:eastAsia="en-US" w:bidi="ar-SA"/>
      </w:rPr>
    </w:lvl>
    <w:lvl w:ilvl="4" w:tplc="C2A6ECB4">
      <w:numFmt w:val="bullet"/>
      <w:lvlText w:val="•"/>
      <w:lvlJc w:val="left"/>
      <w:pPr>
        <w:ind w:left="4306" w:hanging="360"/>
      </w:pPr>
      <w:rPr>
        <w:rFonts w:hint="default"/>
        <w:lang w:val="en-US" w:eastAsia="en-US" w:bidi="ar-SA"/>
      </w:rPr>
    </w:lvl>
    <w:lvl w:ilvl="5" w:tplc="5600CEDE">
      <w:numFmt w:val="bullet"/>
      <w:lvlText w:val="•"/>
      <w:lvlJc w:val="left"/>
      <w:pPr>
        <w:ind w:left="5282" w:hanging="360"/>
      </w:pPr>
      <w:rPr>
        <w:rFonts w:hint="default"/>
        <w:lang w:val="en-US" w:eastAsia="en-US" w:bidi="ar-SA"/>
      </w:rPr>
    </w:lvl>
    <w:lvl w:ilvl="6" w:tplc="A3624DD4">
      <w:numFmt w:val="bullet"/>
      <w:lvlText w:val="•"/>
      <w:lvlJc w:val="left"/>
      <w:pPr>
        <w:ind w:left="6257" w:hanging="360"/>
      </w:pPr>
      <w:rPr>
        <w:rFonts w:hint="default"/>
        <w:lang w:val="en-US" w:eastAsia="en-US" w:bidi="ar-SA"/>
      </w:rPr>
    </w:lvl>
    <w:lvl w:ilvl="7" w:tplc="2FFAE308">
      <w:numFmt w:val="bullet"/>
      <w:lvlText w:val="•"/>
      <w:lvlJc w:val="left"/>
      <w:pPr>
        <w:ind w:left="7233" w:hanging="360"/>
      </w:pPr>
      <w:rPr>
        <w:rFonts w:hint="default"/>
        <w:lang w:val="en-US" w:eastAsia="en-US" w:bidi="ar-SA"/>
      </w:rPr>
    </w:lvl>
    <w:lvl w:ilvl="8" w:tplc="3612D77C">
      <w:numFmt w:val="bullet"/>
      <w:lvlText w:val="•"/>
      <w:lvlJc w:val="left"/>
      <w:pPr>
        <w:ind w:left="8208" w:hanging="360"/>
      </w:pPr>
      <w:rPr>
        <w:rFonts w:hint="default"/>
        <w:lang w:val="en-US" w:eastAsia="en-US" w:bidi="ar-SA"/>
      </w:rPr>
    </w:lvl>
  </w:abstractNum>
  <w:abstractNum w:abstractNumId="40" w15:restartNumberingAfterBreak="0">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41" w15:restartNumberingAfterBreak="0">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A47EC6"/>
    <w:multiLevelType w:val="hybridMultilevel"/>
    <w:tmpl w:val="AE440BF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3" w15:restartNumberingAfterBreak="0">
    <w:nsid w:val="7FD85069"/>
    <w:multiLevelType w:val="hybridMultilevel"/>
    <w:tmpl w:val="15BC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31"/>
  </w:num>
  <w:num w:numId="4">
    <w:abstractNumId w:val="40"/>
  </w:num>
  <w:num w:numId="5">
    <w:abstractNumId w:val="28"/>
  </w:num>
  <w:num w:numId="6">
    <w:abstractNumId w:val="7"/>
  </w:num>
  <w:num w:numId="7">
    <w:abstractNumId w:val="21"/>
  </w:num>
  <w:num w:numId="8">
    <w:abstractNumId w:val="0"/>
  </w:num>
  <w:num w:numId="9">
    <w:abstractNumId w:val="22"/>
  </w:num>
  <w:num w:numId="10">
    <w:abstractNumId w:val="1"/>
  </w:num>
  <w:num w:numId="11">
    <w:abstractNumId w:val="5"/>
  </w:num>
  <w:num w:numId="12">
    <w:abstractNumId w:val="6"/>
  </w:num>
  <w:num w:numId="13">
    <w:abstractNumId w:val="12"/>
  </w:num>
  <w:num w:numId="14">
    <w:abstractNumId w:val="9"/>
  </w:num>
  <w:num w:numId="15">
    <w:abstractNumId w:val="24"/>
  </w:num>
  <w:num w:numId="16">
    <w:abstractNumId w:val="29"/>
  </w:num>
  <w:num w:numId="17">
    <w:abstractNumId w:val="36"/>
  </w:num>
  <w:num w:numId="18">
    <w:abstractNumId w:val="37"/>
  </w:num>
  <w:num w:numId="19">
    <w:abstractNumId w:val="2"/>
  </w:num>
  <w:num w:numId="20">
    <w:abstractNumId w:val="41"/>
  </w:num>
  <w:num w:numId="21">
    <w:abstractNumId w:val="13"/>
  </w:num>
  <w:num w:numId="22">
    <w:abstractNumId w:val="11"/>
  </w:num>
  <w:num w:numId="23">
    <w:abstractNumId w:val="38"/>
  </w:num>
  <w:num w:numId="24">
    <w:abstractNumId w:val="18"/>
  </w:num>
  <w:num w:numId="25">
    <w:abstractNumId w:val="3"/>
  </w:num>
  <w:num w:numId="26">
    <w:abstractNumId w:val="25"/>
  </w:num>
  <w:num w:numId="27">
    <w:abstractNumId w:val="20"/>
  </w:num>
  <w:num w:numId="28">
    <w:abstractNumId w:val="4"/>
  </w:num>
  <w:num w:numId="29">
    <w:abstractNumId w:val="23"/>
  </w:num>
  <w:num w:numId="30">
    <w:abstractNumId w:val="8"/>
  </w:num>
  <w:num w:numId="31">
    <w:abstractNumId w:val="26"/>
  </w:num>
  <w:num w:numId="32">
    <w:abstractNumId w:val="43"/>
  </w:num>
  <w:num w:numId="33">
    <w:abstractNumId w:val="10"/>
  </w:num>
  <w:num w:numId="34">
    <w:abstractNumId w:val="42"/>
  </w:num>
  <w:num w:numId="35">
    <w:abstractNumId w:val="35"/>
  </w:num>
  <w:num w:numId="36">
    <w:abstractNumId w:val="14"/>
  </w:num>
  <w:num w:numId="37">
    <w:abstractNumId w:val="33"/>
  </w:num>
  <w:num w:numId="38">
    <w:abstractNumId w:val="17"/>
  </w:num>
  <w:num w:numId="39">
    <w:abstractNumId w:val="27"/>
  </w:num>
  <w:num w:numId="40">
    <w:abstractNumId w:val="30"/>
  </w:num>
  <w:num w:numId="41">
    <w:abstractNumId w:val="19"/>
  </w:num>
  <w:num w:numId="42">
    <w:abstractNumId w:val="39"/>
  </w:num>
  <w:num w:numId="43">
    <w:abstractNumId w:val="34"/>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253F1"/>
    <w:rsid w:val="000747FC"/>
    <w:rsid w:val="000A4276"/>
    <w:rsid w:val="000C0DFA"/>
    <w:rsid w:val="000C7A34"/>
    <w:rsid w:val="000F004C"/>
    <w:rsid w:val="00156CC6"/>
    <w:rsid w:val="00160B76"/>
    <w:rsid w:val="00173288"/>
    <w:rsid w:val="001D0F00"/>
    <w:rsid w:val="00221411"/>
    <w:rsid w:val="0022694D"/>
    <w:rsid w:val="00265BC7"/>
    <w:rsid w:val="0028577D"/>
    <w:rsid w:val="00295AB7"/>
    <w:rsid w:val="002C7569"/>
    <w:rsid w:val="002D1B1F"/>
    <w:rsid w:val="002D34A4"/>
    <w:rsid w:val="002F1F46"/>
    <w:rsid w:val="00334073"/>
    <w:rsid w:val="00371296"/>
    <w:rsid w:val="003C6824"/>
    <w:rsid w:val="003F713D"/>
    <w:rsid w:val="0043579D"/>
    <w:rsid w:val="00487A1C"/>
    <w:rsid w:val="00491F0A"/>
    <w:rsid w:val="00495F91"/>
    <w:rsid w:val="004D2843"/>
    <w:rsid w:val="004F1A3B"/>
    <w:rsid w:val="004F5BE2"/>
    <w:rsid w:val="005358CA"/>
    <w:rsid w:val="005535DD"/>
    <w:rsid w:val="00613D3E"/>
    <w:rsid w:val="00620357"/>
    <w:rsid w:val="0063220A"/>
    <w:rsid w:val="006415A4"/>
    <w:rsid w:val="0064169B"/>
    <w:rsid w:val="00644BAA"/>
    <w:rsid w:val="0068057B"/>
    <w:rsid w:val="0070089B"/>
    <w:rsid w:val="00704AD2"/>
    <w:rsid w:val="00750D30"/>
    <w:rsid w:val="007871FB"/>
    <w:rsid w:val="00791F58"/>
    <w:rsid w:val="007D6D3C"/>
    <w:rsid w:val="007F05D9"/>
    <w:rsid w:val="00841616"/>
    <w:rsid w:val="00847770"/>
    <w:rsid w:val="0085115B"/>
    <w:rsid w:val="00856BA3"/>
    <w:rsid w:val="00885729"/>
    <w:rsid w:val="008A5B47"/>
    <w:rsid w:val="008C450E"/>
    <w:rsid w:val="0093220E"/>
    <w:rsid w:val="0096675F"/>
    <w:rsid w:val="00981CF5"/>
    <w:rsid w:val="009D7E02"/>
    <w:rsid w:val="009E1D55"/>
    <w:rsid w:val="00A20BB3"/>
    <w:rsid w:val="00A60571"/>
    <w:rsid w:val="00A80910"/>
    <w:rsid w:val="00B248D3"/>
    <w:rsid w:val="00B24E4A"/>
    <w:rsid w:val="00B34685"/>
    <w:rsid w:val="00B458FD"/>
    <w:rsid w:val="00BA7627"/>
    <w:rsid w:val="00C12CFC"/>
    <w:rsid w:val="00C1306B"/>
    <w:rsid w:val="00C16BB5"/>
    <w:rsid w:val="00C952CB"/>
    <w:rsid w:val="00CA615F"/>
    <w:rsid w:val="00DE3B41"/>
    <w:rsid w:val="00DE7695"/>
    <w:rsid w:val="00E005F7"/>
    <w:rsid w:val="00E138E0"/>
    <w:rsid w:val="00EA44F9"/>
    <w:rsid w:val="00EF177B"/>
    <w:rsid w:val="00F26AE2"/>
    <w:rsid w:val="00F32995"/>
    <w:rsid w:val="00F5248E"/>
    <w:rsid w:val="00F76DE3"/>
    <w:rsid w:val="00F94B1C"/>
    <w:rsid w:val="00FC0168"/>
    <w:rsid w:val="00FE2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D2B21"/>
  <w15:docId w15:val="{50CE1A9D-F2D5-482E-93D4-22073620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2857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styleId="PlaceholderText">
    <w:name w:val="Placeholder Text"/>
    <w:basedOn w:val="DefaultParagraphFont"/>
    <w:uiPriority w:val="99"/>
    <w:semiHidden/>
    <w:rsid w:val="005535DD"/>
    <w:rPr>
      <w:color w:val="808080"/>
    </w:rPr>
  </w:style>
  <w:style w:type="character" w:customStyle="1" w:styleId="ez-toc-section">
    <w:name w:val="ez-toc-section"/>
    <w:basedOn w:val="DefaultParagraphFont"/>
    <w:rsid w:val="0028577D"/>
  </w:style>
  <w:style w:type="paragraph" w:styleId="NormalWeb">
    <w:name w:val="Normal (Web)"/>
    <w:basedOn w:val="Normal"/>
    <w:uiPriority w:val="99"/>
    <w:unhideWhenUsed/>
    <w:rsid w:val="0028577D"/>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Heading5Char">
    <w:name w:val="Heading 5 Char"/>
    <w:basedOn w:val="DefaultParagraphFont"/>
    <w:link w:val="Heading5"/>
    <w:uiPriority w:val="9"/>
    <w:semiHidden/>
    <w:rsid w:val="0028577D"/>
    <w:rPr>
      <w:rFonts w:asciiTheme="majorHAnsi" w:eastAsiaTheme="majorEastAsia" w:hAnsiTheme="majorHAnsi" w:cstheme="majorBidi"/>
      <w:color w:val="243F60" w:themeColor="accent1" w:themeShade="7F"/>
      <w:sz w:val="20"/>
      <w:szCs w:val="20"/>
      <w:lang w:eastAsia="ja-JP" w:bidi="he-IL"/>
    </w:rPr>
  </w:style>
  <w:style w:type="character" w:styleId="Strong">
    <w:name w:val="Strong"/>
    <w:basedOn w:val="DefaultParagraphFont"/>
    <w:uiPriority w:val="22"/>
    <w:qFormat/>
    <w:rsid w:val="00CA6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336739076">
      <w:bodyDiv w:val="1"/>
      <w:marLeft w:val="0"/>
      <w:marRight w:val="0"/>
      <w:marTop w:val="0"/>
      <w:marBottom w:val="0"/>
      <w:divBdr>
        <w:top w:val="none" w:sz="0" w:space="0" w:color="auto"/>
        <w:left w:val="none" w:sz="0" w:space="0" w:color="auto"/>
        <w:bottom w:val="none" w:sz="0" w:space="0" w:color="auto"/>
        <w:right w:val="none" w:sz="0" w:space="0" w:color="auto"/>
      </w:divBdr>
    </w:div>
    <w:div w:id="641731631">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109353353">
      <w:bodyDiv w:val="1"/>
      <w:marLeft w:val="0"/>
      <w:marRight w:val="0"/>
      <w:marTop w:val="0"/>
      <w:marBottom w:val="0"/>
      <w:divBdr>
        <w:top w:val="none" w:sz="0" w:space="0" w:color="auto"/>
        <w:left w:val="none" w:sz="0" w:space="0" w:color="auto"/>
        <w:bottom w:val="none" w:sz="0" w:space="0" w:color="auto"/>
        <w:right w:val="none" w:sz="0" w:space="0" w:color="auto"/>
      </w:divBdr>
    </w:div>
    <w:div w:id="21370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8D718-62EE-4C05-A14A-86A67803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1144</Words>
  <Characters>5606</Characters>
  <Application>Microsoft Office Word</Application>
  <DocSecurity>0</DocSecurity>
  <Lines>311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bilal.yousuf</dc:creator>
  <cp:lastModifiedBy>Mr Mubashir</cp:lastModifiedBy>
  <cp:revision>3</cp:revision>
  <dcterms:created xsi:type="dcterms:W3CDTF">2025-01-31T08:28:00Z</dcterms:created>
  <dcterms:modified xsi:type="dcterms:W3CDTF">2025-01-31T08:46:00Z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f0e8bdb3cb5efc70648a6218b4014aebdc57e7a92b84be006ec96f5c7d6b564c</vt:lpwstr>
  </property>
</Properties>
</file>