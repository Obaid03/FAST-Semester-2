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7CFDA8D9" w14:textId="77777777" w:rsidTr="00BE0E3B">
        <w:trPr>
          <w:trHeight w:val="949"/>
          <w:jc w:val="right"/>
        </w:trPr>
        <w:tc>
          <w:tcPr>
            <w:tcW w:w="8447" w:type="dxa"/>
          </w:tcPr>
          <w:p w14:paraId="108E14AC" w14:textId="77777777" w:rsidR="002D34A4" w:rsidRPr="002D34A4" w:rsidRDefault="002D34A4" w:rsidP="00BE0E3B">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35BBB438" w14:textId="77777777" w:rsidR="002D34A4" w:rsidRPr="002D34A4" w:rsidRDefault="002D34A4" w:rsidP="00BE0E3B">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(EL-</w:t>
            </w:r>
            <w:r w:rsidR="00D255E7">
              <w:rPr>
                <w:rFonts w:asciiTheme="majorBidi" w:hAnsiTheme="majorBidi" w:cstheme="majorBidi"/>
                <w:b/>
                <w:color w:val="000000" w:themeColor="text1"/>
                <w:sz w:val="66"/>
                <w:szCs w:val="62"/>
              </w:rPr>
              <w:t>1005</w:t>
            </w:r>
            <w:r w:rsidRPr="002D34A4">
              <w:rPr>
                <w:rFonts w:asciiTheme="majorBidi" w:hAnsiTheme="majorBidi" w:cstheme="majorBidi"/>
                <w:b/>
                <w:color w:val="000000" w:themeColor="text1"/>
                <w:sz w:val="66"/>
                <w:szCs w:val="62"/>
              </w:rPr>
              <w:t xml:space="preserve">) </w:t>
            </w:r>
          </w:p>
        </w:tc>
      </w:tr>
      <w:tr w:rsidR="002D34A4" w:rsidRPr="002D34A4" w14:paraId="741DE06F" w14:textId="77777777" w:rsidTr="00BE0E3B">
        <w:trPr>
          <w:trHeight w:val="716"/>
          <w:jc w:val="right"/>
        </w:trPr>
        <w:tc>
          <w:tcPr>
            <w:tcW w:w="8447" w:type="dxa"/>
          </w:tcPr>
          <w:p w14:paraId="2A438B3D" w14:textId="77777777" w:rsidR="002D34A4" w:rsidRPr="002D34A4" w:rsidRDefault="002D34A4" w:rsidP="00BE0E3B">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7C41671E" w14:textId="3A4F8C83" w:rsidR="002D34A4" w:rsidRPr="002D34A4" w:rsidRDefault="00B51E2F" w:rsidP="00BE0E3B">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w:t>
            </w:r>
            <w:r w:rsidR="002D34A4" w:rsidRPr="002D34A4">
              <w:rPr>
                <w:rFonts w:asciiTheme="majorBidi" w:hAnsiTheme="majorBidi" w:cstheme="majorBidi"/>
                <w:b/>
                <w:color w:val="000000" w:themeColor="text1"/>
                <w:sz w:val="50"/>
                <w:szCs w:val="58"/>
              </w:rPr>
              <w:t>-202</w:t>
            </w:r>
            <w:r w:rsidR="00C84BB0">
              <w:rPr>
                <w:rFonts w:asciiTheme="majorBidi" w:hAnsiTheme="majorBidi" w:cstheme="majorBidi"/>
                <w:b/>
                <w:color w:val="000000" w:themeColor="text1"/>
                <w:sz w:val="50"/>
                <w:szCs w:val="58"/>
              </w:rPr>
              <w:t>5</w:t>
            </w:r>
          </w:p>
        </w:tc>
      </w:tr>
    </w:tbl>
    <w:p w14:paraId="3937E9F3"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2E524CE3" wp14:editId="265C6D6B">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7"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3116F136"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2430"/>
      </w:tblGrid>
      <w:tr w:rsidR="002D34A4" w:rsidRPr="002D34A4" w14:paraId="3A6E8E0B" w14:textId="77777777" w:rsidTr="00BE0E3B">
        <w:tc>
          <w:tcPr>
            <w:tcW w:w="10008" w:type="dxa"/>
            <w:gridSpan w:val="5"/>
          </w:tcPr>
          <w:p w14:paraId="5830679A" w14:textId="3FF6FD62" w:rsidR="002D34A4" w:rsidRPr="002D34A4" w:rsidRDefault="00C84BB0"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LAB 02</w:t>
            </w:r>
          </w:p>
          <w:p w14:paraId="5403679F" w14:textId="77777777" w:rsidR="002D34A4" w:rsidRPr="002D34A4" w:rsidRDefault="00791F58"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Universal Logic Gates</w:t>
            </w:r>
          </w:p>
          <w:p w14:paraId="21AB0F16" w14:textId="77777777" w:rsidR="002D34A4" w:rsidRPr="002D34A4" w:rsidRDefault="002D34A4" w:rsidP="00BE0E3B">
            <w:pPr>
              <w:jc w:val="right"/>
              <w:rPr>
                <w:rFonts w:asciiTheme="majorBidi" w:hAnsiTheme="majorBidi" w:cstheme="majorBidi"/>
                <w:b/>
                <w:color w:val="auto"/>
                <w:sz w:val="28"/>
                <w:szCs w:val="28"/>
              </w:rPr>
            </w:pPr>
          </w:p>
        </w:tc>
      </w:tr>
      <w:tr w:rsidR="002D34A4" w:rsidRPr="002D34A4" w14:paraId="6A3C3BBE" w14:textId="77777777" w:rsidTr="00BE0E3B">
        <w:tc>
          <w:tcPr>
            <w:tcW w:w="5598" w:type="dxa"/>
            <w:gridSpan w:val="2"/>
          </w:tcPr>
          <w:p w14:paraId="3E4C07AD" w14:textId="77777777" w:rsidR="002D34A4" w:rsidRPr="002D34A4" w:rsidRDefault="002D34A4" w:rsidP="00BE0E3B">
            <w:pPr>
              <w:spacing w:line="276" w:lineRule="auto"/>
              <w:jc w:val="center"/>
              <w:rPr>
                <w:rFonts w:asciiTheme="majorBidi" w:hAnsiTheme="majorBidi" w:cstheme="majorBidi"/>
                <w:color w:val="auto"/>
                <w:sz w:val="24"/>
                <w:szCs w:val="24"/>
              </w:rPr>
            </w:pPr>
          </w:p>
          <w:p w14:paraId="05CF3CDC"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1980" w:type="dxa"/>
            <w:gridSpan w:val="2"/>
          </w:tcPr>
          <w:p w14:paraId="7A5E828F"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2430" w:type="dxa"/>
          </w:tcPr>
          <w:p w14:paraId="16C3A276" w14:textId="77777777" w:rsidR="002D34A4" w:rsidRPr="002D34A4" w:rsidRDefault="002D34A4" w:rsidP="00BE0E3B">
            <w:pPr>
              <w:spacing w:line="276" w:lineRule="auto"/>
              <w:jc w:val="center"/>
              <w:rPr>
                <w:rFonts w:asciiTheme="majorBidi" w:hAnsiTheme="majorBidi" w:cstheme="majorBidi"/>
                <w:color w:val="auto"/>
                <w:sz w:val="24"/>
                <w:szCs w:val="24"/>
              </w:rPr>
            </w:pPr>
          </w:p>
        </w:tc>
      </w:tr>
      <w:tr w:rsidR="002D34A4" w:rsidRPr="002D34A4" w14:paraId="59C23F97" w14:textId="77777777" w:rsidTr="00BE0E3B">
        <w:tc>
          <w:tcPr>
            <w:tcW w:w="5598" w:type="dxa"/>
            <w:gridSpan w:val="2"/>
          </w:tcPr>
          <w:p w14:paraId="23CCCEAD"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gridSpan w:val="2"/>
          </w:tcPr>
          <w:p w14:paraId="032196D9"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3AA4A7B3"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650BF7A2" w14:textId="77777777" w:rsidTr="00BE0E3B">
        <w:tc>
          <w:tcPr>
            <w:tcW w:w="5598" w:type="dxa"/>
            <w:gridSpan w:val="2"/>
          </w:tcPr>
          <w:p w14:paraId="0C0E723A"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gridSpan w:val="2"/>
          </w:tcPr>
          <w:p w14:paraId="2140E3E7"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5173DDAC"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71E70728" w14:textId="77777777" w:rsidTr="00BE0E3B">
        <w:tc>
          <w:tcPr>
            <w:tcW w:w="10008" w:type="dxa"/>
            <w:gridSpan w:val="5"/>
          </w:tcPr>
          <w:p w14:paraId="1727EE20" w14:textId="77777777" w:rsidR="002D34A4" w:rsidRPr="002D34A4" w:rsidRDefault="002D34A4" w:rsidP="00BE0E3B">
            <w:pPr>
              <w:spacing w:line="276" w:lineRule="auto"/>
              <w:jc w:val="right"/>
              <w:rPr>
                <w:rFonts w:asciiTheme="majorBidi" w:hAnsiTheme="majorBidi" w:cstheme="majorBidi"/>
                <w:color w:val="auto"/>
                <w:sz w:val="24"/>
                <w:szCs w:val="24"/>
              </w:rPr>
            </w:pPr>
          </w:p>
        </w:tc>
      </w:tr>
      <w:tr w:rsidR="002D34A4" w:rsidRPr="002D34A4" w14:paraId="77CEE002" w14:textId="77777777" w:rsidTr="00BE0E3B">
        <w:tc>
          <w:tcPr>
            <w:tcW w:w="10008" w:type="dxa"/>
            <w:gridSpan w:val="5"/>
          </w:tcPr>
          <w:p w14:paraId="470A78F3"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567108E4" w14:textId="77777777" w:rsidTr="00BE0E3B">
        <w:tc>
          <w:tcPr>
            <w:tcW w:w="10008" w:type="dxa"/>
            <w:gridSpan w:val="5"/>
          </w:tcPr>
          <w:p w14:paraId="5674B5D8" w14:textId="77777777" w:rsidR="002D34A4" w:rsidRPr="002D34A4" w:rsidRDefault="007D5BE3" w:rsidP="00BE0E3B">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 xml:space="preserve"> &amp; DATE</w:t>
            </w:r>
          </w:p>
        </w:tc>
      </w:tr>
      <w:tr w:rsidR="002D34A4" w:rsidRPr="002D34A4" w14:paraId="2745FC52" w14:textId="77777777" w:rsidTr="00BE0E3B">
        <w:tc>
          <w:tcPr>
            <w:tcW w:w="10008" w:type="dxa"/>
            <w:gridSpan w:val="5"/>
            <w:vAlign w:val="center"/>
          </w:tcPr>
          <w:p w14:paraId="496F0279" w14:textId="77777777" w:rsidR="002D34A4" w:rsidRPr="002D34A4" w:rsidRDefault="002D34A4" w:rsidP="00BE0E3B">
            <w:pPr>
              <w:spacing w:line="276" w:lineRule="auto"/>
              <w:jc w:val="right"/>
              <w:rPr>
                <w:rFonts w:asciiTheme="majorBidi" w:hAnsiTheme="majorBidi" w:cstheme="majorBidi"/>
                <w:b/>
                <w:color w:val="auto"/>
                <w:sz w:val="32"/>
                <w:szCs w:val="32"/>
              </w:rPr>
            </w:pPr>
          </w:p>
          <w:p w14:paraId="42BEA829"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b/>
                <w:color w:val="auto"/>
                <w:sz w:val="32"/>
                <w:szCs w:val="32"/>
              </w:rPr>
              <w:t>MARKS AWARDED:     /</w:t>
            </w:r>
            <w:r w:rsidR="00D255E7">
              <w:rPr>
                <w:rFonts w:asciiTheme="majorBidi" w:hAnsiTheme="majorBidi" w:cstheme="majorBidi"/>
                <w:b/>
                <w:color w:val="auto"/>
                <w:sz w:val="32"/>
                <w:szCs w:val="32"/>
              </w:rPr>
              <w:t>10</w:t>
            </w:r>
            <w:r w:rsidRPr="002D34A4">
              <w:rPr>
                <w:rFonts w:asciiTheme="majorBidi" w:hAnsiTheme="majorBidi" w:cstheme="majorBidi"/>
                <w:b/>
                <w:color w:val="auto"/>
                <w:sz w:val="32"/>
                <w:szCs w:val="32"/>
              </w:rPr>
              <w:t xml:space="preserve"> </w:t>
            </w:r>
          </w:p>
        </w:tc>
      </w:tr>
      <w:tr w:rsidR="002D34A4" w:rsidRPr="002D34A4" w14:paraId="30D123AF" w14:textId="77777777" w:rsidTr="00BE0E3B">
        <w:tc>
          <w:tcPr>
            <w:tcW w:w="10008" w:type="dxa"/>
            <w:gridSpan w:val="5"/>
          </w:tcPr>
          <w:p w14:paraId="42ED9DF2" w14:textId="77777777" w:rsidR="002D34A4" w:rsidRPr="002D34A4" w:rsidRDefault="002D34A4" w:rsidP="00BE0E3B">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196081E5" w14:textId="77777777" w:rsidTr="00BE0E3B">
        <w:tc>
          <w:tcPr>
            <w:tcW w:w="10008" w:type="dxa"/>
            <w:gridSpan w:val="5"/>
          </w:tcPr>
          <w:p w14:paraId="6252B116" w14:textId="77777777" w:rsidR="002D34A4" w:rsidRPr="002D34A4" w:rsidRDefault="002D34A4" w:rsidP="00BE0E3B">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r w:rsidR="002D34A4" w:rsidRPr="002D34A4" w14:paraId="628A1B22" w14:textId="77777777" w:rsidTr="00BE0E3B">
        <w:tc>
          <w:tcPr>
            <w:tcW w:w="10008" w:type="dxa"/>
            <w:gridSpan w:val="5"/>
          </w:tcPr>
          <w:p w14:paraId="2663ED0F" w14:textId="016364BC" w:rsidR="002D34A4" w:rsidRPr="002D34A4" w:rsidRDefault="002D34A4" w:rsidP="008646B2">
            <w:pPr>
              <w:spacing w:line="276" w:lineRule="auto"/>
              <w:jc w:val="center"/>
              <w:rPr>
                <w:rFonts w:asciiTheme="majorBidi" w:hAnsiTheme="majorBidi" w:cstheme="majorBidi"/>
                <w:b/>
                <w:color w:val="auto"/>
              </w:rPr>
            </w:pPr>
          </w:p>
        </w:tc>
      </w:tr>
      <w:tr w:rsidR="002D34A4" w:rsidRPr="002D34A4" w14:paraId="1C9421BF" w14:textId="77777777" w:rsidTr="00BE0E3B">
        <w:tc>
          <w:tcPr>
            <w:tcW w:w="1548" w:type="dxa"/>
            <w:vAlign w:val="center"/>
          </w:tcPr>
          <w:p w14:paraId="673FDA84" w14:textId="77777777" w:rsidR="002D34A4" w:rsidRPr="002D34A4" w:rsidRDefault="002D34A4" w:rsidP="008646B2">
            <w:pPr>
              <w:pStyle w:val="Header"/>
              <w:tabs>
                <w:tab w:val="right" w:pos="9540"/>
              </w:tabs>
              <w:spacing w:line="276" w:lineRule="auto"/>
              <w:jc w:val="both"/>
              <w:rPr>
                <w:rFonts w:asciiTheme="majorBidi" w:hAnsiTheme="majorBidi" w:cstheme="majorBidi"/>
                <w:color w:val="auto"/>
              </w:rPr>
            </w:pPr>
          </w:p>
        </w:tc>
        <w:tc>
          <w:tcPr>
            <w:tcW w:w="4050" w:type="dxa"/>
            <w:vAlign w:val="center"/>
          </w:tcPr>
          <w:p w14:paraId="17AEDAC3" w14:textId="77777777" w:rsidR="002D34A4" w:rsidRPr="002D34A4" w:rsidRDefault="002D34A4" w:rsidP="008646B2">
            <w:pPr>
              <w:pStyle w:val="Header"/>
              <w:tabs>
                <w:tab w:val="right" w:pos="9540"/>
              </w:tabs>
              <w:spacing w:line="276" w:lineRule="auto"/>
              <w:jc w:val="both"/>
              <w:rPr>
                <w:rFonts w:asciiTheme="majorBidi" w:hAnsiTheme="majorBidi" w:cstheme="majorBidi"/>
                <w:color w:val="auto"/>
                <w:lang w:val="de-DE"/>
              </w:rPr>
            </w:pPr>
          </w:p>
        </w:tc>
        <w:tc>
          <w:tcPr>
            <w:tcW w:w="990" w:type="dxa"/>
            <w:vAlign w:val="center"/>
          </w:tcPr>
          <w:p w14:paraId="2A0B3864" w14:textId="77777777" w:rsidR="002D34A4" w:rsidRPr="002D34A4" w:rsidRDefault="002D34A4" w:rsidP="00BE0E3B">
            <w:pPr>
              <w:pStyle w:val="Header"/>
              <w:tabs>
                <w:tab w:val="right" w:pos="9540"/>
              </w:tabs>
              <w:spacing w:line="276" w:lineRule="auto"/>
              <w:jc w:val="both"/>
              <w:rPr>
                <w:rFonts w:asciiTheme="majorBidi" w:hAnsiTheme="majorBidi" w:cstheme="majorBidi"/>
                <w:color w:val="auto"/>
              </w:rPr>
            </w:pPr>
          </w:p>
        </w:tc>
        <w:tc>
          <w:tcPr>
            <w:tcW w:w="3420" w:type="dxa"/>
            <w:gridSpan w:val="2"/>
            <w:vAlign w:val="center"/>
          </w:tcPr>
          <w:p w14:paraId="0B7F2E19" w14:textId="77777777" w:rsidR="002D34A4" w:rsidRPr="002D34A4" w:rsidRDefault="002D34A4" w:rsidP="00BE0E3B">
            <w:pPr>
              <w:pStyle w:val="Header"/>
              <w:tabs>
                <w:tab w:val="right" w:pos="9540"/>
              </w:tabs>
              <w:spacing w:line="276" w:lineRule="auto"/>
              <w:jc w:val="both"/>
              <w:rPr>
                <w:rFonts w:asciiTheme="majorBidi" w:hAnsiTheme="majorBidi" w:cstheme="majorBidi"/>
                <w:color w:val="auto"/>
              </w:rPr>
            </w:pPr>
          </w:p>
          <w:p w14:paraId="2918196D" w14:textId="77777777" w:rsidR="002D34A4" w:rsidRPr="002D34A4" w:rsidRDefault="002D34A4" w:rsidP="00791F58">
            <w:pPr>
              <w:pStyle w:val="Header"/>
              <w:tabs>
                <w:tab w:val="right" w:pos="9540"/>
              </w:tabs>
              <w:spacing w:line="276" w:lineRule="auto"/>
              <w:jc w:val="both"/>
              <w:rPr>
                <w:rFonts w:asciiTheme="majorBidi" w:hAnsiTheme="majorBidi" w:cstheme="majorBidi"/>
                <w:color w:val="auto"/>
              </w:rPr>
            </w:pPr>
          </w:p>
        </w:tc>
      </w:tr>
    </w:tbl>
    <w:p w14:paraId="79DF6A3C" w14:textId="77777777" w:rsidR="002D34A4" w:rsidRPr="002D34A4" w:rsidRDefault="002D34A4" w:rsidP="002D34A4">
      <w:pPr>
        <w:rPr>
          <w:rFonts w:asciiTheme="majorBidi" w:hAnsiTheme="majorBidi" w:cstheme="majorBidi"/>
        </w:rPr>
      </w:pPr>
    </w:p>
    <w:p w14:paraId="0AFB7570" w14:textId="408F3EDB" w:rsidR="002D34A4" w:rsidRPr="002D34A4" w:rsidRDefault="00F32995" w:rsidP="00841616">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24"/>
          <w:szCs w:val="24"/>
        </w:rPr>
      </w:pPr>
      <w:r>
        <w:rPr>
          <w:rFonts w:asciiTheme="majorBidi" w:hAnsiTheme="majorBidi" w:cstheme="majorBidi"/>
          <w:b/>
          <w:bCs/>
          <w:color w:val="auto"/>
          <w:sz w:val="28"/>
          <w:szCs w:val="28"/>
        </w:rPr>
        <w:lastRenderedPageBreak/>
        <w:t>Lab Session 0</w:t>
      </w:r>
      <w:r w:rsidR="00D12C70">
        <w:rPr>
          <w:rFonts w:asciiTheme="majorBidi" w:hAnsiTheme="majorBidi" w:cstheme="majorBidi"/>
          <w:b/>
          <w:bCs/>
          <w:color w:val="auto"/>
          <w:sz w:val="28"/>
          <w:szCs w:val="28"/>
        </w:rPr>
        <w:t>2</w:t>
      </w:r>
      <w:r w:rsidR="002D34A4" w:rsidRPr="002D34A4">
        <w:rPr>
          <w:rFonts w:asciiTheme="majorBidi" w:hAnsiTheme="majorBidi" w:cstheme="majorBidi"/>
          <w:b/>
          <w:bCs/>
          <w:color w:val="auto"/>
          <w:sz w:val="28"/>
          <w:szCs w:val="28"/>
        </w:rPr>
        <w:t>:</w:t>
      </w:r>
      <w:r w:rsidR="002D34A4" w:rsidRPr="002D34A4">
        <w:rPr>
          <w:rFonts w:asciiTheme="majorBidi" w:hAnsiTheme="majorBidi" w:cstheme="majorBidi"/>
          <w:b/>
          <w:color w:val="000000" w:themeColor="text1"/>
          <w:sz w:val="50"/>
          <w:szCs w:val="58"/>
        </w:rPr>
        <w:t xml:space="preserve"> </w:t>
      </w:r>
      <w:r w:rsidR="00791F58">
        <w:rPr>
          <w:rFonts w:asciiTheme="majorBidi" w:hAnsiTheme="majorBidi" w:cstheme="majorBidi"/>
          <w:b/>
          <w:color w:val="000000" w:themeColor="text1"/>
          <w:sz w:val="52"/>
          <w:szCs w:val="52"/>
        </w:rPr>
        <w:t>Universal Logic Gates</w:t>
      </w:r>
    </w:p>
    <w:p w14:paraId="6BD5040E"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66097A08"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149B62F2" w14:textId="77777777" w:rsidR="00F32995" w:rsidRDefault="002D34A4" w:rsidP="00F32995">
      <w:pPr>
        <w:autoSpaceDE w:val="0"/>
        <w:autoSpaceDN w:val="0"/>
        <w:adjustRightInd w:val="0"/>
        <w:spacing w:after="0" w:line="240" w:lineRule="auto"/>
        <w:ind w:left="360"/>
        <w:jc w:val="both"/>
        <w:rPr>
          <w:rFonts w:asciiTheme="majorBidi" w:hAnsiTheme="majorBidi" w:cstheme="majorBidi"/>
          <w:bCs/>
          <w:color w:val="auto"/>
          <w:sz w:val="24"/>
          <w:szCs w:val="24"/>
        </w:rPr>
      </w:pPr>
      <w:r w:rsidRPr="002D34A4">
        <w:rPr>
          <w:rFonts w:asciiTheme="majorBidi" w:hAnsiTheme="majorBidi" w:cstheme="majorBidi"/>
          <w:bCs/>
          <w:color w:val="auto"/>
          <w:sz w:val="24"/>
          <w:szCs w:val="24"/>
        </w:rPr>
        <w:t>The objectives of this lab is:</w:t>
      </w:r>
    </w:p>
    <w:p w14:paraId="282F8FD1" w14:textId="77777777" w:rsidR="009D7E02" w:rsidRPr="009D7E02" w:rsidRDefault="009D7E02" w:rsidP="009D7E02">
      <w:pPr>
        <w:pStyle w:val="ListParagraph"/>
        <w:numPr>
          <w:ilvl w:val="0"/>
          <w:numId w:val="16"/>
        </w:numPr>
        <w:spacing w:after="0"/>
        <w:rPr>
          <w:rFonts w:ascii="Times New Roman" w:hAnsi="Times New Roman" w:cs="Times New Roman"/>
          <w:color w:val="auto"/>
        </w:rPr>
      </w:pPr>
      <w:r w:rsidRPr="009D7E02">
        <w:rPr>
          <w:rFonts w:ascii="Times New Roman" w:hAnsi="Times New Roman" w:cs="Times New Roman"/>
          <w:color w:val="auto"/>
        </w:rPr>
        <w:t>To study the realization of basic gates using universal gates (NAND gate &amp; NOR gate)</w:t>
      </w:r>
    </w:p>
    <w:p w14:paraId="43AD1DB7" w14:textId="77777777" w:rsidR="002D34A4" w:rsidRDefault="009D7E02" w:rsidP="009D7E02">
      <w:pPr>
        <w:pStyle w:val="ListParagraph"/>
        <w:numPr>
          <w:ilvl w:val="0"/>
          <w:numId w:val="16"/>
        </w:numPr>
        <w:spacing w:after="0"/>
        <w:rPr>
          <w:rFonts w:ascii="Times New Roman" w:hAnsi="Times New Roman" w:cs="Times New Roman"/>
          <w:color w:val="auto"/>
        </w:rPr>
      </w:pPr>
      <w:r w:rsidRPr="009D7E02">
        <w:rPr>
          <w:rFonts w:ascii="Times New Roman" w:hAnsi="Times New Roman" w:cs="Times New Roman"/>
          <w:color w:val="auto"/>
        </w:rPr>
        <w:t>To learn technology mapping (NAND-NAND &amp; NOR-NOR implementation) and its significance in order to obtain cost effective circuit for implementation</w:t>
      </w:r>
    </w:p>
    <w:p w14:paraId="45BF818C" w14:textId="6FF855B1" w:rsidR="007871FB" w:rsidRDefault="00C34EF1" w:rsidP="007871FB">
      <w:pPr>
        <w:pStyle w:val="ListParagraph"/>
        <w:numPr>
          <w:ilvl w:val="0"/>
          <w:numId w:val="16"/>
        </w:numPr>
        <w:spacing w:after="0"/>
        <w:rPr>
          <w:rFonts w:ascii="Times New Roman" w:hAnsi="Times New Roman" w:cs="Times New Roman"/>
          <w:color w:val="auto"/>
        </w:rPr>
      </w:pPr>
      <w:r>
        <w:rPr>
          <w:rFonts w:ascii="Times New Roman" w:hAnsi="Times New Roman" w:cs="Times New Roman"/>
          <w:color w:val="auto"/>
        </w:rPr>
        <w:t>Use LogicWorks</w:t>
      </w:r>
      <w:r w:rsidR="00166DAB">
        <w:rPr>
          <w:rFonts w:ascii="Times New Roman" w:hAnsi="Times New Roman" w:cs="Times New Roman"/>
          <w:color w:val="auto"/>
        </w:rPr>
        <w:t xml:space="preserve"> to create</w:t>
      </w:r>
      <w:r>
        <w:rPr>
          <w:rFonts w:ascii="Times New Roman" w:hAnsi="Times New Roman" w:cs="Times New Roman"/>
          <w:color w:val="auto"/>
        </w:rPr>
        <w:t xml:space="preserve"> circuits</w:t>
      </w:r>
    </w:p>
    <w:p w14:paraId="24FC5B97" w14:textId="77777777" w:rsidR="00C34EF1" w:rsidRPr="00C34EF1" w:rsidRDefault="00C34EF1" w:rsidP="00C34EF1">
      <w:pPr>
        <w:spacing w:after="0"/>
        <w:ind w:left="360"/>
        <w:rPr>
          <w:rFonts w:ascii="Times New Roman" w:hAnsi="Times New Roman" w:cs="Times New Roman"/>
          <w:color w:val="auto"/>
        </w:rPr>
      </w:pPr>
    </w:p>
    <w:p w14:paraId="5ED9B7C4" w14:textId="5D1C2263" w:rsidR="007871FB" w:rsidRPr="007871FB" w:rsidRDefault="007871FB" w:rsidP="00C84BB0">
      <w:pPr>
        <w:tabs>
          <w:tab w:val="right" w:pos="10160"/>
        </w:tabs>
        <w:spacing w:after="0"/>
        <w:rPr>
          <w:rFonts w:asciiTheme="majorBidi" w:hAnsiTheme="majorBidi" w:cstheme="majorBidi"/>
          <w:b/>
          <w:color w:val="auto"/>
          <w:sz w:val="24"/>
        </w:rPr>
      </w:pPr>
      <w:r w:rsidRPr="007871FB">
        <w:rPr>
          <w:rFonts w:asciiTheme="majorBidi" w:hAnsiTheme="majorBidi" w:cstheme="majorBidi"/>
          <w:b/>
          <w:color w:val="auto"/>
          <w:sz w:val="24"/>
          <w:u w:val="thick"/>
        </w:rPr>
        <w:t>COMPONENTS:</w:t>
      </w:r>
      <w:r w:rsidRPr="007871FB">
        <w:rPr>
          <w:rFonts w:asciiTheme="majorBidi" w:hAnsiTheme="majorBidi" w:cstheme="majorBidi"/>
          <w:b/>
          <w:color w:val="auto"/>
          <w:sz w:val="24"/>
        </w:rPr>
        <w:t xml:space="preserve"> </w:t>
      </w:r>
      <w:r w:rsidR="00C84BB0">
        <w:rPr>
          <w:rFonts w:asciiTheme="majorBidi" w:hAnsiTheme="majorBidi" w:cstheme="majorBidi"/>
          <w:b/>
          <w:color w:val="auto"/>
          <w:sz w:val="24"/>
        </w:rPr>
        <w:tab/>
      </w:r>
    </w:p>
    <w:p w14:paraId="616BC739" w14:textId="77777777" w:rsidR="007871FB" w:rsidRPr="000253F1" w:rsidRDefault="000253F1" w:rsidP="007871FB">
      <w:pPr>
        <w:spacing w:after="0"/>
        <w:rPr>
          <w:rFonts w:asciiTheme="majorBidi" w:hAnsiTheme="majorBidi" w:cstheme="majorBidi"/>
          <w:color w:val="auto"/>
          <w:sz w:val="24"/>
          <w:szCs w:val="24"/>
        </w:rPr>
      </w:pPr>
      <w:r w:rsidRPr="000253F1">
        <w:rPr>
          <w:rFonts w:asciiTheme="majorBidi" w:hAnsiTheme="majorBidi" w:cstheme="majorBidi"/>
          <w:color w:val="auto"/>
          <w:sz w:val="24"/>
          <w:szCs w:val="24"/>
        </w:rPr>
        <w:t>ICs 74LS02, 74LS</w:t>
      </w:r>
      <w:r w:rsidR="007D5BE3" w:rsidRPr="000253F1">
        <w:rPr>
          <w:rFonts w:asciiTheme="majorBidi" w:hAnsiTheme="majorBidi" w:cstheme="majorBidi"/>
          <w:color w:val="auto"/>
          <w:sz w:val="24"/>
          <w:szCs w:val="24"/>
        </w:rPr>
        <w:t>00,</w:t>
      </w:r>
      <w:r w:rsidRPr="000253F1">
        <w:rPr>
          <w:rFonts w:asciiTheme="majorBidi" w:hAnsiTheme="majorBidi" w:cstheme="majorBidi"/>
          <w:color w:val="auto"/>
          <w:sz w:val="24"/>
          <w:szCs w:val="24"/>
        </w:rPr>
        <w:t xml:space="preserve"> </w:t>
      </w:r>
      <w:r w:rsidR="007871FB" w:rsidRPr="000253F1">
        <w:rPr>
          <w:rFonts w:asciiTheme="majorBidi" w:hAnsiTheme="majorBidi" w:cstheme="majorBidi"/>
          <w:color w:val="auto"/>
          <w:sz w:val="24"/>
          <w:szCs w:val="24"/>
        </w:rPr>
        <w:t>Jumper Wire</w:t>
      </w:r>
    </w:p>
    <w:p w14:paraId="7EC6BA8F" w14:textId="77777777" w:rsidR="002D34A4" w:rsidRPr="002D34A4" w:rsidRDefault="002D34A4" w:rsidP="002D34A4">
      <w:pPr>
        <w:pStyle w:val="ListParagraph"/>
        <w:widowControl w:val="0"/>
        <w:tabs>
          <w:tab w:val="left" w:pos="861"/>
        </w:tabs>
        <w:autoSpaceDE w:val="0"/>
        <w:autoSpaceDN w:val="0"/>
        <w:spacing w:after="0" w:line="229" w:lineRule="exact"/>
        <w:ind w:left="0"/>
        <w:rPr>
          <w:rFonts w:asciiTheme="majorBidi" w:hAnsiTheme="majorBidi" w:cstheme="majorBidi"/>
          <w:bCs/>
          <w:color w:val="auto"/>
          <w:sz w:val="24"/>
          <w:szCs w:val="24"/>
        </w:rPr>
      </w:pPr>
    </w:p>
    <w:p w14:paraId="28EFEC86" w14:textId="77777777" w:rsidR="000253F1"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 xml:space="preserve">Introduction: </w:t>
      </w:r>
    </w:p>
    <w:p w14:paraId="17518BCD" w14:textId="77777777"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The design of a combinational circuit starts from the specification of the problem and culminates in a logic diagram or net-list that describes a logic diagram. The procedure involves the specification, formulation, optimization, &amp; technology mapping.</w:t>
      </w:r>
    </w:p>
    <w:p w14:paraId="2E6CF703" w14:textId="77777777"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p>
    <w:p w14:paraId="254D0921" w14:textId="77777777"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 xml:space="preserve">Technology mapping is actually transformation of logic diagram or net-list to a new diagram using the available implementation technology. </w:t>
      </w:r>
      <w:r w:rsidR="007D5BE3" w:rsidRPr="000253F1">
        <w:rPr>
          <w:rFonts w:asciiTheme="majorBidi" w:hAnsiTheme="majorBidi" w:cstheme="majorBidi"/>
          <w:color w:val="auto"/>
          <w:sz w:val="22"/>
          <w:szCs w:val="22"/>
        </w:rPr>
        <w:t>Typically,</w:t>
      </w:r>
      <w:r w:rsidRPr="000253F1">
        <w:rPr>
          <w:rFonts w:asciiTheme="majorBidi" w:hAnsiTheme="majorBidi" w:cstheme="majorBidi"/>
          <w:color w:val="auto"/>
          <w:sz w:val="22"/>
          <w:szCs w:val="22"/>
        </w:rPr>
        <w:t xml:space="preserve"> NAND and NOR gates are more desirable to use in technology mapping due to the following</w:t>
      </w:r>
      <w:r w:rsidRPr="000253F1">
        <w:rPr>
          <w:rFonts w:asciiTheme="majorBidi" w:hAnsiTheme="majorBidi" w:cstheme="majorBidi"/>
          <w:color w:val="auto"/>
          <w:spacing w:val="-10"/>
          <w:sz w:val="22"/>
          <w:szCs w:val="22"/>
        </w:rPr>
        <w:t xml:space="preserve"> </w:t>
      </w:r>
      <w:r w:rsidRPr="000253F1">
        <w:rPr>
          <w:rFonts w:asciiTheme="majorBidi" w:hAnsiTheme="majorBidi" w:cstheme="majorBidi"/>
          <w:color w:val="auto"/>
          <w:sz w:val="22"/>
          <w:szCs w:val="22"/>
        </w:rPr>
        <w:t>reasons:</w:t>
      </w:r>
    </w:p>
    <w:p w14:paraId="17640511" w14:textId="77777777" w:rsidR="00885729" w:rsidRPr="000253F1" w:rsidRDefault="00885729"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73231AFD" w14:textId="77777777" w:rsidR="000253F1" w:rsidRPr="000253F1" w:rsidRDefault="000253F1" w:rsidP="00885729">
      <w:pPr>
        <w:pStyle w:val="ListParagraph"/>
        <w:widowControl w:val="0"/>
        <w:numPr>
          <w:ilvl w:val="0"/>
          <w:numId w:val="18"/>
        </w:numPr>
        <w:tabs>
          <w:tab w:val="left" w:pos="1021"/>
        </w:tabs>
        <w:autoSpaceDE w:val="0"/>
        <w:autoSpaceDN w:val="0"/>
        <w:spacing w:line="240" w:lineRule="auto"/>
        <w:ind w:right="227"/>
        <w:jc w:val="both"/>
        <w:rPr>
          <w:rFonts w:asciiTheme="majorBidi" w:hAnsiTheme="majorBidi" w:cstheme="majorBidi"/>
          <w:color w:val="auto"/>
          <w:sz w:val="22"/>
          <w:szCs w:val="22"/>
        </w:rPr>
      </w:pPr>
      <w:r w:rsidRPr="000253F1">
        <w:rPr>
          <w:rFonts w:asciiTheme="majorBidi" w:hAnsiTheme="majorBidi" w:cstheme="majorBidi"/>
          <w:color w:val="auto"/>
          <w:sz w:val="22"/>
          <w:szCs w:val="22"/>
        </w:rPr>
        <w:t>NAND and NOR gates are said to be universal gates where universal gate is a gate which can implement any Boolean function without needing any other type of</w:t>
      </w:r>
      <w:r w:rsidRPr="000253F1">
        <w:rPr>
          <w:rFonts w:asciiTheme="majorBidi" w:hAnsiTheme="majorBidi" w:cstheme="majorBidi"/>
          <w:color w:val="auto"/>
          <w:spacing w:val="-11"/>
          <w:sz w:val="22"/>
          <w:szCs w:val="22"/>
        </w:rPr>
        <w:t xml:space="preserve"> </w:t>
      </w:r>
      <w:r w:rsidRPr="000253F1">
        <w:rPr>
          <w:rFonts w:asciiTheme="majorBidi" w:hAnsiTheme="majorBidi" w:cstheme="majorBidi"/>
          <w:color w:val="auto"/>
          <w:sz w:val="22"/>
          <w:szCs w:val="22"/>
        </w:rPr>
        <w:t>gate.</w:t>
      </w:r>
    </w:p>
    <w:p w14:paraId="24CF567F" w14:textId="77777777" w:rsidR="000253F1" w:rsidRPr="000253F1" w:rsidRDefault="000253F1" w:rsidP="00885729">
      <w:pPr>
        <w:pStyle w:val="ListParagraph"/>
        <w:widowControl w:val="0"/>
        <w:numPr>
          <w:ilvl w:val="0"/>
          <w:numId w:val="18"/>
        </w:numPr>
        <w:tabs>
          <w:tab w:val="left" w:pos="1021"/>
        </w:tabs>
        <w:autoSpaceDE w:val="0"/>
        <w:autoSpaceDN w:val="0"/>
        <w:spacing w:line="240" w:lineRule="auto"/>
        <w:ind w:right="226"/>
        <w:jc w:val="both"/>
        <w:rPr>
          <w:rFonts w:asciiTheme="majorBidi" w:hAnsiTheme="majorBidi" w:cstheme="majorBidi"/>
          <w:color w:val="auto"/>
          <w:sz w:val="22"/>
          <w:szCs w:val="22"/>
        </w:rPr>
      </w:pPr>
      <w:r w:rsidRPr="000253F1">
        <w:rPr>
          <w:rFonts w:asciiTheme="majorBidi" w:hAnsiTheme="majorBidi" w:cstheme="majorBidi"/>
          <w:color w:val="auto"/>
          <w:sz w:val="22"/>
          <w:szCs w:val="22"/>
        </w:rPr>
        <w:t>Using universal gate in technology mapping may further reduce cost of optimized logic diagram.</w:t>
      </w:r>
    </w:p>
    <w:p w14:paraId="4135FFE8" w14:textId="77777777" w:rsidR="000253F1" w:rsidRPr="000253F1" w:rsidRDefault="000253F1" w:rsidP="00885729">
      <w:pPr>
        <w:pStyle w:val="ListParagraph"/>
        <w:widowControl w:val="0"/>
        <w:numPr>
          <w:ilvl w:val="0"/>
          <w:numId w:val="18"/>
        </w:numPr>
        <w:tabs>
          <w:tab w:val="left" w:pos="1021"/>
        </w:tabs>
        <w:autoSpaceDE w:val="0"/>
        <w:autoSpaceDN w:val="0"/>
        <w:spacing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Universal gates are easier to fabricate with electronic</w:t>
      </w:r>
      <w:r w:rsidRPr="000253F1">
        <w:rPr>
          <w:rFonts w:asciiTheme="majorBidi" w:hAnsiTheme="majorBidi" w:cstheme="majorBidi"/>
          <w:color w:val="auto"/>
          <w:spacing w:val="1"/>
          <w:sz w:val="22"/>
          <w:szCs w:val="22"/>
        </w:rPr>
        <w:t xml:space="preserve"> </w:t>
      </w:r>
      <w:r w:rsidRPr="000253F1">
        <w:rPr>
          <w:rFonts w:asciiTheme="majorBidi" w:hAnsiTheme="majorBidi" w:cstheme="majorBidi"/>
          <w:color w:val="auto"/>
          <w:sz w:val="22"/>
          <w:szCs w:val="22"/>
        </w:rPr>
        <w:t>components.</w:t>
      </w:r>
    </w:p>
    <w:p w14:paraId="4FA742D8" w14:textId="77777777" w:rsidR="00885729" w:rsidRDefault="000253F1" w:rsidP="00885729">
      <w:pPr>
        <w:pStyle w:val="BodyText"/>
        <w:spacing w:line="276" w:lineRule="auto"/>
        <w:ind w:right="226"/>
        <w:jc w:val="both"/>
        <w:rPr>
          <w:rFonts w:asciiTheme="majorBidi" w:hAnsiTheme="majorBidi" w:cstheme="majorBidi"/>
          <w:sz w:val="22"/>
          <w:szCs w:val="22"/>
        </w:rPr>
      </w:pPr>
      <w:r w:rsidRPr="000253F1">
        <w:rPr>
          <w:rFonts w:asciiTheme="majorBidi" w:hAnsiTheme="majorBidi" w:cstheme="majorBidi"/>
          <w:sz w:val="22"/>
          <w:szCs w:val="22"/>
        </w:rPr>
        <w:t>A convenient way to implement a Boolean function with NAND gates only (NAND-NAND implementation) is to begin with the optimized logic diagram of the circuit consisting of AND, OR and NOT gates. The function is converted to pure NAND logic by replacing each gate in logic diagram with its representation using NAND gates only as shown in figure 5-1. After that, all inverter pairs are cancelled. The same conversion procedure is applied to implement a Boolean function with NOR gates only (NOR-NOR implementation).</w:t>
      </w:r>
    </w:p>
    <w:p w14:paraId="5EBC30F5" w14:textId="77777777" w:rsidR="002D1B1F" w:rsidRPr="002D1B1F" w:rsidRDefault="002D1B1F" w:rsidP="002D1B1F">
      <w:pPr>
        <w:pStyle w:val="BodyText"/>
        <w:spacing w:line="276" w:lineRule="auto"/>
        <w:ind w:right="226"/>
        <w:jc w:val="both"/>
        <w:rPr>
          <w:rFonts w:asciiTheme="majorBidi" w:hAnsiTheme="majorBidi" w:cstheme="majorBidi"/>
          <w:b/>
          <w:bCs/>
          <w:u w:val="single"/>
        </w:rPr>
      </w:pPr>
      <w:r w:rsidRPr="002D1B1F">
        <w:rPr>
          <w:rFonts w:asciiTheme="majorBidi" w:hAnsiTheme="majorBidi" w:cstheme="majorBidi"/>
          <w:b/>
          <w:bCs/>
          <w:u w:val="single"/>
        </w:rPr>
        <w:t>Universal Logic Gates:</w:t>
      </w:r>
    </w:p>
    <w:p w14:paraId="74AF14B2" w14:textId="77777777" w:rsidR="00885729" w:rsidRPr="002D1B1F" w:rsidRDefault="00885729" w:rsidP="00885729">
      <w:pPr>
        <w:pStyle w:val="BodyText"/>
        <w:numPr>
          <w:ilvl w:val="0"/>
          <w:numId w:val="22"/>
        </w:numPr>
        <w:spacing w:line="276" w:lineRule="auto"/>
        <w:ind w:right="226"/>
        <w:jc w:val="both"/>
        <w:rPr>
          <w:rFonts w:asciiTheme="majorBidi" w:hAnsiTheme="majorBidi" w:cstheme="majorBidi"/>
          <w:sz w:val="20"/>
          <w:szCs w:val="20"/>
        </w:rPr>
      </w:pPr>
      <w:r w:rsidRPr="002D1B1F">
        <w:rPr>
          <w:rFonts w:asciiTheme="majorBidi" w:hAnsiTheme="majorBidi" w:cstheme="majorBidi"/>
          <w:b/>
          <w:iCs/>
          <w:sz w:val="22"/>
          <w:szCs w:val="22"/>
          <w:u w:val="single"/>
        </w:rPr>
        <w:t xml:space="preserve">NAND Gate: </w:t>
      </w:r>
    </w:p>
    <w:p w14:paraId="7BB9EDDE" w14:textId="77777777" w:rsidR="00885729" w:rsidRDefault="00885729" w:rsidP="00885729">
      <w:pPr>
        <w:spacing w:line="0" w:lineRule="atLeast"/>
        <w:ind w:left="1020"/>
        <w:rPr>
          <w:rFonts w:asciiTheme="majorBidi" w:hAnsiTheme="majorBidi" w:cstheme="majorBidi"/>
          <w:b/>
          <w:iCs/>
          <w:color w:val="auto"/>
          <w:sz w:val="22"/>
          <w:szCs w:val="22"/>
        </w:rPr>
      </w:pPr>
      <w:r w:rsidRPr="00885729">
        <w:rPr>
          <w:rFonts w:asciiTheme="majorBidi" w:hAnsiTheme="majorBidi" w:cstheme="majorBidi"/>
          <w:b/>
          <w:iCs/>
          <w:color w:val="auto"/>
          <w:sz w:val="22"/>
          <w:szCs w:val="22"/>
        </w:rPr>
        <w:t>“It is a device whose output is 1 if at least one or all of the inputs are low (0)”</w:t>
      </w:r>
    </w:p>
    <w:p w14:paraId="26E74B92" w14:textId="77777777" w:rsidR="00885729" w:rsidRPr="00885729" w:rsidRDefault="002D1B1F" w:rsidP="00885729">
      <w:pPr>
        <w:spacing w:line="0" w:lineRule="atLeast"/>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lang w:eastAsia="en-US" w:bidi="ar-SA"/>
        </w:rPr>
        <w:drawing>
          <wp:anchor distT="0" distB="0" distL="114300" distR="114300" simplePos="0" relativeHeight="251691008" behindDoc="1" locked="0" layoutInCell="1" allowOverlap="1" wp14:anchorId="42DE6A41" wp14:editId="699F04EB">
            <wp:simplePos x="0" y="0"/>
            <wp:positionH relativeFrom="column">
              <wp:posOffset>2117725</wp:posOffset>
            </wp:positionH>
            <wp:positionV relativeFrom="paragraph">
              <wp:posOffset>109220</wp:posOffset>
            </wp:positionV>
            <wp:extent cx="2286635" cy="77089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286635" cy="770890"/>
                    </a:xfrm>
                    <a:prstGeom prst="rect">
                      <a:avLst/>
                    </a:prstGeom>
                    <a:noFill/>
                  </pic:spPr>
                </pic:pic>
              </a:graphicData>
            </a:graphic>
          </wp:anchor>
        </w:drawing>
      </w:r>
      <w:r w:rsidR="00885729">
        <w:rPr>
          <w:rFonts w:asciiTheme="majorBidi" w:hAnsiTheme="majorBidi" w:cstheme="majorBidi"/>
          <w:b/>
          <w:iCs/>
          <w:color w:val="auto"/>
          <w:sz w:val="22"/>
          <w:szCs w:val="22"/>
        </w:rPr>
        <w:tab/>
      </w:r>
      <w:r w:rsidR="00885729" w:rsidRPr="00885729">
        <w:rPr>
          <w:rFonts w:asciiTheme="majorBidi" w:hAnsiTheme="majorBidi" w:cstheme="majorBidi"/>
          <w:b/>
          <w:iCs/>
          <w:color w:val="auto"/>
          <w:sz w:val="22"/>
          <w:szCs w:val="22"/>
          <w:u w:val="single"/>
        </w:rPr>
        <w:t>Symbol:</w:t>
      </w:r>
    </w:p>
    <w:p w14:paraId="124AE580" w14:textId="77777777" w:rsidR="00885729" w:rsidRPr="00885729" w:rsidRDefault="00885729" w:rsidP="00885729">
      <w:pPr>
        <w:pStyle w:val="ListParagraph"/>
        <w:spacing w:line="0" w:lineRule="atLeast"/>
        <w:ind w:left="1740"/>
        <w:rPr>
          <w:rFonts w:asciiTheme="majorBidi" w:hAnsiTheme="majorBidi" w:cstheme="majorBidi"/>
          <w:b/>
          <w:iCs/>
          <w:color w:val="auto"/>
          <w:sz w:val="22"/>
          <w:szCs w:val="22"/>
        </w:rPr>
      </w:pPr>
    </w:p>
    <w:p w14:paraId="5E532196" w14:textId="77777777" w:rsidR="00885729" w:rsidRPr="00885729" w:rsidRDefault="00885729" w:rsidP="00885729">
      <w:pPr>
        <w:tabs>
          <w:tab w:val="left" w:pos="450"/>
        </w:tabs>
        <w:spacing w:after="0" w:line="0" w:lineRule="atLeast"/>
        <w:rPr>
          <w:rFonts w:asciiTheme="majorBidi" w:hAnsiTheme="majorBidi" w:cstheme="majorBidi"/>
          <w:bCs/>
          <w:iCs/>
          <w:color w:val="auto"/>
          <w:sz w:val="22"/>
          <w:szCs w:val="22"/>
        </w:rPr>
      </w:pPr>
    </w:p>
    <w:p w14:paraId="363C5946" w14:textId="77777777" w:rsidR="00885729" w:rsidRPr="000253F1" w:rsidRDefault="00885729" w:rsidP="000253F1">
      <w:pPr>
        <w:pStyle w:val="BodyText"/>
        <w:spacing w:line="276" w:lineRule="auto"/>
        <w:ind w:right="226"/>
        <w:jc w:val="both"/>
        <w:rPr>
          <w:rFonts w:asciiTheme="majorBidi" w:hAnsiTheme="majorBidi" w:cstheme="majorBidi"/>
          <w:sz w:val="22"/>
          <w:szCs w:val="22"/>
        </w:rPr>
      </w:pPr>
    </w:p>
    <w:p w14:paraId="4439ADD8" w14:textId="77777777" w:rsidR="00885729" w:rsidRDefault="002D1B1F" w:rsidP="002D1B1F">
      <w:pPr>
        <w:spacing w:before="106"/>
        <w:rPr>
          <w:rFonts w:asciiTheme="majorBidi" w:hAnsiTheme="majorBidi" w:cstheme="majorBidi"/>
          <w:bCs/>
          <w:color w:val="auto"/>
        </w:rPr>
      </w:pP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sidR="00885729" w:rsidRPr="00885729">
        <w:rPr>
          <w:rFonts w:asciiTheme="majorBidi" w:hAnsiTheme="majorBidi" w:cstheme="majorBidi"/>
          <w:bCs/>
          <w:color w:val="auto"/>
        </w:rPr>
        <w:t xml:space="preserve">Figure </w:t>
      </w:r>
      <w:r w:rsidR="00885729">
        <w:rPr>
          <w:rFonts w:asciiTheme="majorBidi" w:hAnsiTheme="majorBidi" w:cstheme="majorBidi"/>
          <w:bCs/>
          <w:color w:val="auto"/>
        </w:rPr>
        <w:t>2 NAND Gate Symbol</w:t>
      </w:r>
    </w:p>
    <w:p w14:paraId="73CF0205" w14:textId="77777777" w:rsidR="00885729" w:rsidRDefault="00885729" w:rsidP="00885729">
      <w:pPr>
        <w:spacing w:before="106"/>
        <w:ind w:left="720"/>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885729" w14:paraId="36112085" w14:textId="77777777" w:rsidTr="009E2D55">
        <w:trPr>
          <w:trHeight w:val="276"/>
        </w:trPr>
        <w:tc>
          <w:tcPr>
            <w:tcW w:w="1805" w:type="dxa"/>
            <w:gridSpan w:val="2"/>
          </w:tcPr>
          <w:p w14:paraId="678D6FC0" w14:textId="77777777" w:rsidR="00885729" w:rsidRDefault="00885729" w:rsidP="009E2D55">
            <w:pPr>
              <w:pStyle w:val="TableParagraph"/>
              <w:spacing w:line="256" w:lineRule="exact"/>
              <w:ind w:left="568"/>
              <w:rPr>
                <w:b/>
                <w:sz w:val="24"/>
              </w:rPr>
            </w:pPr>
            <w:r>
              <w:rPr>
                <w:b/>
                <w:sz w:val="24"/>
              </w:rPr>
              <w:t>Inputs</w:t>
            </w:r>
          </w:p>
        </w:tc>
        <w:tc>
          <w:tcPr>
            <w:tcW w:w="1534" w:type="dxa"/>
          </w:tcPr>
          <w:p w14:paraId="3805155B" w14:textId="77777777" w:rsidR="00885729" w:rsidRDefault="00885729" w:rsidP="009E2D55">
            <w:pPr>
              <w:pStyle w:val="TableParagraph"/>
              <w:spacing w:line="256" w:lineRule="exact"/>
              <w:ind w:left="374" w:right="362"/>
              <w:jc w:val="center"/>
              <w:rPr>
                <w:b/>
                <w:sz w:val="24"/>
              </w:rPr>
            </w:pPr>
            <w:r>
              <w:rPr>
                <w:b/>
                <w:sz w:val="24"/>
              </w:rPr>
              <w:t>Output</w:t>
            </w:r>
          </w:p>
        </w:tc>
      </w:tr>
      <w:tr w:rsidR="00885729" w14:paraId="4F12B363" w14:textId="77777777" w:rsidTr="009E2D55">
        <w:trPr>
          <w:trHeight w:val="275"/>
        </w:trPr>
        <w:tc>
          <w:tcPr>
            <w:tcW w:w="900" w:type="dxa"/>
          </w:tcPr>
          <w:p w14:paraId="4A196DB3" w14:textId="77777777" w:rsidR="00885729" w:rsidRDefault="00885729" w:rsidP="009E2D55">
            <w:pPr>
              <w:pStyle w:val="TableParagraph"/>
              <w:spacing w:line="256" w:lineRule="exact"/>
              <w:ind w:left="7"/>
              <w:jc w:val="center"/>
              <w:rPr>
                <w:b/>
                <w:sz w:val="24"/>
              </w:rPr>
            </w:pPr>
            <w:r>
              <w:rPr>
                <w:b/>
                <w:w w:val="99"/>
                <w:sz w:val="24"/>
              </w:rPr>
              <w:lastRenderedPageBreak/>
              <w:t>A</w:t>
            </w:r>
          </w:p>
        </w:tc>
        <w:tc>
          <w:tcPr>
            <w:tcW w:w="905" w:type="dxa"/>
          </w:tcPr>
          <w:p w14:paraId="4C924EA2" w14:textId="77777777" w:rsidR="00885729" w:rsidRDefault="00885729" w:rsidP="009E2D55">
            <w:pPr>
              <w:pStyle w:val="TableParagraph"/>
              <w:spacing w:line="256" w:lineRule="exact"/>
              <w:ind w:left="371"/>
              <w:rPr>
                <w:b/>
                <w:sz w:val="24"/>
              </w:rPr>
            </w:pPr>
            <w:r>
              <w:rPr>
                <w:b/>
                <w:sz w:val="24"/>
              </w:rPr>
              <w:t>B</w:t>
            </w:r>
          </w:p>
        </w:tc>
        <w:tc>
          <w:tcPr>
            <w:tcW w:w="1534" w:type="dxa"/>
          </w:tcPr>
          <w:p w14:paraId="23DF7831" w14:textId="77777777" w:rsidR="00885729" w:rsidRDefault="00885729" w:rsidP="009E2D55">
            <w:pPr>
              <w:pStyle w:val="TableParagraph"/>
              <w:spacing w:line="256" w:lineRule="exact"/>
              <w:ind w:left="7"/>
              <w:jc w:val="center"/>
              <w:rPr>
                <w:b/>
                <w:sz w:val="24"/>
              </w:rPr>
            </w:pPr>
            <w:r>
              <w:rPr>
                <w:b/>
                <w:w w:val="99"/>
                <w:sz w:val="24"/>
              </w:rPr>
              <w:t>Y</w:t>
            </w:r>
          </w:p>
        </w:tc>
      </w:tr>
      <w:tr w:rsidR="00885729" w14:paraId="73B20CFF" w14:textId="77777777" w:rsidTr="009E2D55">
        <w:trPr>
          <w:trHeight w:val="277"/>
        </w:trPr>
        <w:tc>
          <w:tcPr>
            <w:tcW w:w="900" w:type="dxa"/>
          </w:tcPr>
          <w:p w14:paraId="1B78B0AA" w14:textId="77777777" w:rsidR="00885729" w:rsidRDefault="00885729" w:rsidP="009E2D55">
            <w:pPr>
              <w:pStyle w:val="TableParagraph"/>
              <w:spacing w:line="258" w:lineRule="exact"/>
              <w:ind w:left="9"/>
              <w:jc w:val="center"/>
              <w:rPr>
                <w:sz w:val="24"/>
              </w:rPr>
            </w:pPr>
            <w:r>
              <w:rPr>
                <w:sz w:val="24"/>
              </w:rPr>
              <w:t>L</w:t>
            </w:r>
          </w:p>
        </w:tc>
        <w:tc>
          <w:tcPr>
            <w:tcW w:w="905" w:type="dxa"/>
          </w:tcPr>
          <w:p w14:paraId="001E191E" w14:textId="77777777" w:rsidR="00885729" w:rsidRDefault="00885729" w:rsidP="009E2D55">
            <w:pPr>
              <w:pStyle w:val="TableParagraph"/>
              <w:spacing w:line="258" w:lineRule="exact"/>
              <w:ind w:left="378"/>
              <w:rPr>
                <w:sz w:val="24"/>
              </w:rPr>
            </w:pPr>
            <w:r>
              <w:rPr>
                <w:sz w:val="24"/>
              </w:rPr>
              <w:t>L</w:t>
            </w:r>
          </w:p>
        </w:tc>
        <w:tc>
          <w:tcPr>
            <w:tcW w:w="1534" w:type="dxa"/>
          </w:tcPr>
          <w:p w14:paraId="1DB63F96" w14:textId="77777777" w:rsidR="00885729" w:rsidRDefault="00885729" w:rsidP="009E2D55">
            <w:pPr>
              <w:pStyle w:val="TableParagraph"/>
              <w:spacing w:line="258" w:lineRule="exact"/>
              <w:ind w:left="7"/>
              <w:jc w:val="center"/>
              <w:rPr>
                <w:sz w:val="24"/>
              </w:rPr>
            </w:pPr>
            <w:r>
              <w:rPr>
                <w:w w:val="99"/>
                <w:sz w:val="24"/>
              </w:rPr>
              <w:t>H</w:t>
            </w:r>
          </w:p>
        </w:tc>
      </w:tr>
      <w:tr w:rsidR="00885729" w14:paraId="1CBDEB6F" w14:textId="77777777" w:rsidTr="009E2D55">
        <w:trPr>
          <w:trHeight w:val="275"/>
        </w:trPr>
        <w:tc>
          <w:tcPr>
            <w:tcW w:w="900" w:type="dxa"/>
          </w:tcPr>
          <w:p w14:paraId="10A98102" w14:textId="77777777" w:rsidR="00885729" w:rsidRDefault="00885729" w:rsidP="009E2D55">
            <w:pPr>
              <w:pStyle w:val="TableParagraph"/>
              <w:spacing w:line="256" w:lineRule="exact"/>
              <w:ind w:left="9"/>
              <w:jc w:val="center"/>
              <w:rPr>
                <w:sz w:val="24"/>
              </w:rPr>
            </w:pPr>
            <w:r>
              <w:rPr>
                <w:sz w:val="24"/>
              </w:rPr>
              <w:t>L</w:t>
            </w:r>
          </w:p>
        </w:tc>
        <w:tc>
          <w:tcPr>
            <w:tcW w:w="905" w:type="dxa"/>
          </w:tcPr>
          <w:p w14:paraId="51C6F2A2" w14:textId="77777777" w:rsidR="00885729" w:rsidRDefault="00885729" w:rsidP="009E2D55">
            <w:pPr>
              <w:pStyle w:val="TableParagraph"/>
              <w:spacing w:line="256" w:lineRule="exact"/>
              <w:ind w:left="364"/>
              <w:rPr>
                <w:sz w:val="24"/>
              </w:rPr>
            </w:pPr>
            <w:r>
              <w:rPr>
                <w:w w:val="99"/>
                <w:sz w:val="24"/>
              </w:rPr>
              <w:t>H</w:t>
            </w:r>
          </w:p>
        </w:tc>
        <w:tc>
          <w:tcPr>
            <w:tcW w:w="1534" w:type="dxa"/>
          </w:tcPr>
          <w:p w14:paraId="58570093" w14:textId="77777777" w:rsidR="00885729" w:rsidRDefault="00885729" w:rsidP="009E2D55">
            <w:pPr>
              <w:pStyle w:val="TableParagraph"/>
              <w:spacing w:line="256" w:lineRule="exact"/>
              <w:ind w:left="7"/>
              <w:jc w:val="center"/>
              <w:rPr>
                <w:sz w:val="24"/>
              </w:rPr>
            </w:pPr>
            <w:r>
              <w:rPr>
                <w:w w:val="99"/>
                <w:sz w:val="24"/>
              </w:rPr>
              <w:t>H</w:t>
            </w:r>
          </w:p>
        </w:tc>
      </w:tr>
      <w:tr w:rsidR="00885729" w14:paraId="192B8E80" w14:textId="77777777" w:rsidTr="009E2D55">
        <w:trPr>
          <w:trHeight w:val="275"/>
        </w:trPr>
        <w:tc>
          <w:tcPr>
            <w:tcW w:w="900" w:type="dxa"/>
          </w:tcPr>
          <w:p w14:paraId="3CFDC79C" w14:textId="77777777" w:rsidR="00885729" w:rsidRDefault="00885729" w:rsidP="009E2D55">
            <w:pPr>
              <w:pStyle w:val="TableParagraph"/>
              <w:spacing w:line="256" w:lineRule="exact"/>
              <w:ind w:left="7"/>
              <w:jc w:val="center"/>
              <w:rPr>
                <w:sz w:val="24"/>
              </w:rPr>
            </w:pPr>
            <w:r>
              <w:rPr>
                <w:w w:val="99"/>
                <w:sz w:val="24"/>
              </w:rPr>
              <w:t>H</w:t>
            </w:r>
          </w:p>
        </w:tc>
        <w:tc>
          <w:tcPr>
            <w:tcW w:w="905" w:type="dxa"/>
          </w:tcPr>
          <w:p w14:paraId="6EDF6DAE" w14:textId="77777777" w:rsidR="00885729" w:rsidRDefault="00885729" w:rsidP="009E2D55">
            <w:pPr>
              <w:pStyle w:val="TableParagraph"/>
              <w:spacing w:line="256" w:lineRule="exact"/>
              <w:ind w:left="378"/>
              <w:rPr>
                <w:sz w:val="24"/>
              </w:rPr>
            </w:pPr>
            <w:r>
              <w:rPr>
                <w:sz w:val="24"/>
              </w:rPr>
              <w:t>L</w:t>
            </w:r>
          </w:p>
        </w:tc>
        <w:tc>
          <w:tcPr>
            <w:tcW w:w="1534" w:type="dxa"/>
          </w:tcPr>
          <w:p w14:paraId="0C7FAD64" w14:textId="77777777" w:rsidR="00885729" w:rsidRDefault="00885729" w:rsidP="009E2D55">
            <w:pPr>
              <w:pStyle w:val="TableParagraph"/>
              <w:spacing w:line="256" w:lineRule="exact"/>
              <w:ind w:left="7"/>
              <w:jc w:val="center"/>
              <w:rPr>
                <w:sz w:val="24"/>
              </w:rPr>
            </w:pPr>
            <w:r>
              <w:rPr>
                <w:w w:val="99"/>
                <w:sz w:val="24"/>
              </w:rPr>
              <w:t>H</w:t>
            </w:r>
          </w:p>
        </w:tc>
      </w:tr>
      <w:tr w:rsidR="00885729" w14:paraId="7969D0EB" w14:textId="77777777" w:rsidTr="009E2D55">
        <w:trPr>
          <w:trHeight w:val="275"/>
        </w:trPr>
        <w:tc>
          <w:tcPr>
            <w:tcW w:w="900" w:type="dxa"/>
          </w:tcPr>
          <w:p w14:paraId="37068EAE" w14:textId="77777777" w:rsidR="00885729" w:rsidRDefault="00885729" w:rsidP="009E2D55">
            <w:pPr>
              <w:pStyle w:val="TableParagraph"/>
              <w:spacing w:line="256" w:lineRule="exact"/>
              <w:ind w:left="7"/>
              <w:jc w:val="center"/>
              <w:rPr>
                <w:sz w:val="24"/>
              </w:rPr>
            </w:pPr>
            <w:r>
              <w:rPr>
                <w:w w:val="99"/>
                <w:sz w:val="24"/>
              </w:rPr>
              <w:t>H</w:t>
            </w:r>
          </w:p>
        </w:tc>
        <w:tc>
          <w:tcPr>
            <w:tcW w:w="905" w:type="dxa"/>
          </w:tcPr>
          <w:p w14:paraId="119C7C4F" w14:textId="77777777" w:rsidR="00885729" w:rsidRDefault="00885729" w:rsidP="009E2D55">
            <w:pPr>
              <w:pStyle w:val="TableParagraph"/>
              <w:spacing w:line="256" w:lineRule="exact"/>
              <w:ind w:left="364"/>
              <w:rPr>
                <w:sz w:val="24"/>
              </w:rPr>
            </w:pPr>
            <w:r>
              <w:rPr>
                <w:w w:val="99"/>
                <w:sz w:val="24"/>
              </w:rPr>
              <w:t>H</w:t>
            </w:r>
          </w:p>
        </w:tc>
        <w:tc>
          <w:tcPr>
            <w:tcW w:w="1534" w:type="dxa"/>
          </w:tcPr>
          <w:p w14:paraId="3B59A709" w14:textId="77777777" w:rsidR="00885729" w:rsidRDefault="00885729" w:rsidP="009E2D55">
            <w:pPr>
              <w:pStyle w:val="TableParagraph"/>
              <w:spacing w:line="256" w:lineRule="exact"/>
              <w:ind w:left="9"/>
              <w:jc w:val="center"/>
              <w:rPr>
                <w:sz w:val="24"/>
              </w:rPr>
            </w:pPr>
            <w:r>
              <w:rPr>
                <w:sz w:val="24"/>
              </w:rPr>
              <w:t>L</w:t>
            </w:r>
          </w:p>
        </w:tc>
      </w:tr>
    </w:tbl>
    <w:p w14:paraId="6B80C09A" w14:textId="77777777" w:rsidR="00885729" w:rsidRPr="000F004C" w:rsidRDefault="00885729" w:rsidP="00885729">
      <w:pPr>
        <w:pStyle w:val="BodyText"/>
        <w:spacing w:line="270" w:lineRule="exact"/>
        <w:ind w:left="2313" w:right="2247"/>
        <w:jc w:val="center"/>
        <w:rPr>
          <w:sz w:val="20"/>
          <w:szCs w:val="20"/>
        </w:rPr>
      </w:pPr>
      <w:r w:rsidRPr="000F004C">
        <w:rPr>
          <w:sz w:val="20"/>
          <w:szCs w:val="20"/>
        </w:rPr>
        <w:t>Table: 1 NAND Gate Truth Table</w:t>
      </w:r>
    </w:p>
    <w:p w14:paraId="4569D040" w14:textId="77777777" w:rsidR="00885729" w:rsidRDefault="00885729" w:rsidP="00885729">
      <w:pPr>
        <w:pStyle w:val="BodyText"/>
        <w:spacing w:line="270" w:lineRule="exact"/>
        <w:ind w:left="2313" w:right="2247"/>
        <w:jc w:val="center"/>
      </w:pPr>
      <w:r>
        <w:t>H= Logic High, L= Logic Low</w:t>
      </w:r>
    </w:p>
    <w:p w14:paraId="07670E48" w14:textId="77777777" w:rsidR="00885729" w:rsidRDefault="00885729" w:rsidP="00885729">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14:paraId="179B8A45" w14:textId="77777777" w:rsidR="000F004C" w:rsidRDefault="000F004C" w:rsidP="000F004C">
      <w:pPr>
        <w:pStyle w:val="BodyText"/>
        <w:spacing w:line="276" w:lineRule="auto"/>
        <w:ind w:left="1080" w:right="223"/>
        <w:jc w:val="both"/>
      </w:pPr>
      <w:r>
        <w:rPr>
          <w:noProof/>
          <w:lang w:bidi="ar-SA"/>
        </w:rPr>
        <w:drawing>
          <wp:anchor distT="0" distB="0" distL="0" distR="0" simplePos="0" relativeHeight="251693056" behindDoc="0" locked="0" layoutInCell="1" allowOverlap="1" wp14:anchorId="148CAC40" wp14:editId="73B8D6E8">
            <wp:simplePos x="0" y="0"/>
            <wp:positionH relativeFrom="page">
              <wp:posOffset>2562860</wp:posOffset>
            </wp:positionH>
            <wp:positionV relativeFrom="paragraph">
              <wp:posOffset>416560</wp:posOffset>
            </wp:positionV>
            <wp:extent cx="2771775" cy="1780540"/>
            <wp:effectExtent l="19050" t="0" r="9525" b="0"/>
            <wp:wrapTopAndBottom/>
            <wp:docPr id="7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6.jpeg"/>
                    <pic:cNvPicPr/>
                  </pic:nvPicPr>
                  <pic:blipFill>
                    <a:blip r:embed="rId9" cstate="print"/>
                    <a:srcRect t="2918" b="3689"/>
                    <a:stretch>
                      <a:fillRect/>
                    </a:stretch>
                  </pic:blipFill>
                  <pic:spPr>
                    <a:xfrm>
                      <a:off x="0" y="0"/>
                      <a:ext cx="2771775" cy="1780540"/>
                    </a:xfrm>
                    <a:prstGeom prst="rect">
                      <a:avLst/>
                    </a:prstGeom>
                  </pic:spPr>
                </pic:pic>
              </a:graphicData>
            </a:graphic>
          </wp:anchor>
        </w:drawing>
      </w:r>
      <w:r w:rsidR="00885729">
        <w:t>74LS00 IC contains four 2-input NAND gates. The connection diagram for this IC are shown below:</w:t>
      </w:r>
    </w:p>
    <w:p w14:paraId="45142FB0" w14:textId="77777777" w:rsidR="000F004C" w:rsidRPr="000E1706" w:rsidRDefault="000F004C" w:rsidP="000F004C">
      <w:pPr>
        <w:pStyle w:val="BodyText"/>
        <w:spacing w:line="276" w:lineRule="auto"/>
        <w:ind w:right="223"/>
        <w:jc w:val="center"/>
        <w:rPr>
          <w:rFonts w:asciiTheme="majorBidi" w:hAnsiTheme="majorBidi" w:cstheme="majorBidi"/>
          <w:bCs/>
          <w:sz w:val="20"/>
          <w:szCs w:val="20"/>
        </w:rPr>
      </w:pPr>
      <w:r w:rsidRPr="000E1706">
        <w:rPr>
          <w:rFonts w:asciiTheme="majorBidi" w:hAnsiTheme="majorBidi" w:cstheme="majorBidi"/>
          <w:bCs/>
          <w:sz w:val="20"/>
          <w:szCs w:val="20"/>
        </w:rPr>
        <w:t>Figure 2 NAND Gate Connection diagram</w:t>
      </w:r>
    </w:p>
    <w:p w14:paraId="32765CBD" w14:textId="77777777" w:rsidR="000F004C" w:rsidRDefault="000F004C" w:rsidP="000F004C">
      <w:pPr>
        <w:pStyle w:val="BodyText"/>
        <w:spacing w:line="276" w:lineRule="auto"/>
        <w:ind w:right="223"/>
        <w:rPr>
          <w:rFonts w:asciiTheme="majorBidi" w:hAnsiTheme="majorBidi" w:cstheme="majorBidi"/>
          <w:bCs/>
        </w:rPr>
      </w:pPr>
    </w:p>
    <w:p w14:paraId="01D0846C" w14:textId="77777777" w:rsidR="00613D3E" w:rsidRPr="00613D3E" w:rsidRDefault="000F004C" w:rsidP="00613D3E">
      <w:pPr>
        <w:pStyle w:val="ListParagraph"/>
        <w:numPr>
          <w:ilvl w:val="0"/>
          <w:numId w:val="22"/>
        </w:numPr>
        <w:spacing w:line="0" w:lineRule="atLeast"/>
        <w:rPr>
          <w:rFonts w:asciiTheme="majorBidi" w:hAnsiTheme="majorBidi" w:cstheme="majorBidi"/>
          <w:b/>
          <w:i/>
          <w:color w:val="auto"/>
          <w:sz w:val="22"/>
          <w:szCs w:val="22"/>
        </w:rPr>
      </w:pPr>
      <w:r w:rsidRPr="00613D3E">
        <w:rPr>
          <w:rFonts w:asciiTheme="majorBidi" w:hAnsiTheme="majorBidi" w:cstheme="majorBidi"/>
          <w:b/>
          <w:color w:val="auto"/>
          <w:sz w:val="22"/>
          <w:szCs w:val="22"/>
          <w:u w:val="single"/>
        </w:rPr>
        <w:t>NOR Gate:</w:t>
      </w:r>
      <w:r w:rsidR="00613D3E" w:rsidRPr="00613D3E">
        <w:rPr>
          <w:rFonts w:asciiTheme="majorBidi" w:hAnsiTheme="majorBidi" w:cstheme="majorBidi"/>
          <w:b/>
          <w:color w:val="auto"/>
          <w:sz w:val="22"/>
          <w:szCs w:val="22"/>
          <w:u w:val="single"/>
        </w:rPr>
        <w:t xml:space="preserve"> </w:t>
      </w:r>
    </w:p>
    <w:p w14:paraId="3774DAD5" w14:textId="77777777" w:rsidR="00885729" w:rsidRPr="00613D3E" w:rsidRDefault="00613D3E" w:rsidP="00613D3E">
      <w:pPr>
        <w:pStyle w:val="ListParagraph"/>
        <w:spacing w:line="0" w:lineRule="atLeast"/>
        <w:rPr>
          <w:rFonts w:asciiTheme="majorBidi" w:hAnsiTheme="majorBidi" w:cstheme="majorBidi"/>
          <w:b/>
          <w:i/>
          <w:color w:val="auto"/>
          <w:sz w:val="22"/>
          <w:szCs w:val="22"/>
        </w:rPr>
      </w:pPr>
      <w:r w:rsidRPr="00613D3E">
        <w:rPr>
          <w:rFonts w:asciiTheme="majorBidi" w:hAnsiTheme="majorBidi" w:cstheme="majorBidi"/>
          <w:b/>
          <w:i/>
          <w:color w:val="auto"/>
          <w:sz w:val="22"/>
          <w:szCs w:val="22"/>
        </w:rPr>
        <w:t>“It is a device whose output is 1 if all the given inputs are low (0)”.</w:t>
      </w:r>
    </w:p>
    <w:p w14:paraId="18FBEEAE" w14:textId="77777777" w:rsidR="00613D3E" w:rsidRPr="00885729" w:rsidRDefault="00613D3E" w:rsidP="00613D3E">
      <w:pPr>
        <w:spacing w:line="0" w:lineRule="atLeast"/>
        <w:ind w:left="720"/>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695104" behindDoc="1" locked="0" layoutInCell="1" allowOverlap="1" wp14:anchorId="15198350" wp14:editId="0ECF3F73">
            <wp:simplePos x="0" y="0"/>
            <wp:positionH relativeFrom="column">
              <wp:posOffset>2316480</wp:posOffset>
            </wp:positionH>
            <wp:positionV relativeFrom="paragraph">
              <wp:posOffset>254635</wp:posOffset>
            </wp:positionV>
            <wp:extent cx="1904365" cy="603885"/>
            <wp:effectExtent l="1905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1904365" cy="603885"/>
                    </a:xfrm>
                    <a:prstGeom prst="rect">
                      <a:avLst/>
                    </a:prstGeom>
                    <a:noFill/>
                  </pic:spPr>
                </pic:pic>
              </a:graphicData>
            </a:graphic>
          </wp:anchor>
        </w:drawing>
      </w:r>
      <w:r w:rsidRPr="00885729">
        <w:rPr>
          <w:rFonts w:asciiTheme="majorBidi" w:hAnsiTheme="majorBidi" w:cstheme="majorBidi"/>
          <w:b/>
          <w:iCs/>
          <w:color w:val="auto"/>
          <w:sz w:val="22"/>
          <w:szCs w:val="22"/>
          <w:u w:val="single"/>
        </w:rPr>
        <w:t>Symbol:</w:t>
      </w:r>
    </w:p>
    <w:p w14:paraId="140056C4" w14:textId="77777777" w:rsidR="00613D3E" w:rsidRPr="00885729" w:rsidRDefault="00613D3E" w:rsidP="00613D3E">
      <w:pPr>
        <w:pStyle w:val="ListParagraph"/>
        <w:spacing w:line="0" w:lineRule="atLeast"/>
        <w:ind w:left="1740"/>
        <w:rPr>
          <w:rFonts w:asciiTheme="majorBidi" w:hAnsiTheme="majorBidi" w:cstheme="majorBidi"/>
          <w:b/>
          <w:iCs/>
          <w:color w:val="auto"/>
          <w:sz w:val="22"/>
          <w:szCs w:val="22"/>
        </w:rPr>
      </w:pPr>
      <w:r>
        <w:rPr>
          <w:rFonts w:asciiTheme="majorBidi" w:hAnsiTheme="majorBidi" w:cstheme="majorBidi"/>
          <w:b/>
          <w:iCs/>
          <w:noProof/>
          <w:color w:val="auto"/>
          <w:sz w:val="22"/>
          <w:szCs w:val="22"/>
          <w:lang w:eastAsia="en-US" w:bidi="ar-SA"/>
        </w:rPr>
        <w:drawing>
          <wp:anchor distT="0" distB="0" distL="114300" distR="114300" simplePos="0" relativeHeight="251694080" behindDoc="1" locked="0" layoutInCell="1" allowOverlap="1" wp14:anchorId="3FC1D8C6" wp14:editId="0AA5EE0A">
            <wp:simplePos x="0" y="0"/>
            <wp:positionH relativeFrom="column">
              <wp:posOffset>3462655</wp:posOffset>
            </wp:positionH>
            <wp:positionV relativeFrom="paragraph">
              <wp:posOffset>5707380</wp:posOffset>
            </wp:positionV>
            <wp:extent cx="1903730" cy="605155"/>
            <wp:effectExtent l="1905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1903730" cy="605155"/>
                    </a:xfrm>
                    <a:prstGeom prst="rect">
                      <a:avLst/>
                    </a:prstGeom>
                    <a:noFill/>
                  </pic:spPr>
                </pic:pic>
              </a:graphicData>
            </a:graphic>
          </wp:anchor>
        </w:drawing>
      </w:r>
    </w:p>
    <w:p w14:paraId="6C0D509A" w14:textId="77777777" w:rsidR="00613D3E" w:rsidRDefault="00613D3E" w:rsidP="00613D3E">
      <w:pPr>
        <w:spacing w:before="106"/>
        <w:ind w:left="1891"/>
        <w:rPr>
          <w:rFonts w:asciiTheme="majorBidi" w:hAnsiTheme="majorBidi" w:cstheme="majorBidi"/>
          <w:bCs/>
          <w:color w:val="auto"/>
        </w:rPr>
      </w:pPr>
    </w:p>
    <w:p w14:paraId="55DA1503" w14:textId="77777777" w:rsidR="00613D3E" w:rsidRDefault="00613D3E" w:rsidP="00613D3E">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3 NOR Gate Symbol</w:t>
      </w:r>
    </w:p>
    <w:p w14:paraId="2A64F1AD" w14:textId="77777777" w:rsidR="00613D3E" w:rsidRDefault="00613D3E" w:rsidP="00613D3E">
      <w:pPr>
        <w:spacing w:before="106"/>
        <w:ind w:left="720"/>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613D3E" w14:paraId="6C197B76" w14:textId="77777777" w:rsidTr="009E2D55">
        <w:trPr>
          <w:trHeight w:val="276"/>
        </w:trPr>
        <w:tc>
          <w:tcPr>
            <w:tcW w:w="1805" w:type="dxa"/>
            <w:gridSpan w:val="2"/>
          </w:tcPr>
          <w:p w14:paraId="7D984EAA" w14:textId="77777777" w:rsidR="00613D3E" w:rsidRDefault="00613D3E" w:rsidP="009E2D55">
            <w:pPr>
              <w:pStyle w:val="TableParagraph"/>
              <w:spacing w:line="256" w:lineRule="exact"/>
              <w:ind w:left="568"/>
              <w:rPr>
                <w:b/>
                <w:sz w:val="24"/>
              </w:rPr>
            </w:pPr>
            <w:r>
              <w:rPr>
                <w:b/>
                <w:sz w:val="24"/>
              </w:rPr>
              <w:t>Inputs</w:t>
            </w:r>
          </w:p>
        </w:tc>
        <w:tc>
          <w:tcPr>
            <w:tcW w:w="1534" w:type="dxa"/>
          </w:tcPr>
          <w:p w14:paraId="570EC146" w14:textId="77777777" w:rsidR="00613D3E" w:rsidRDefault="00613D3E" w:rsidP="009E2D55">
            <w:pPr>
              <w:pStyle w:val="TableParagraph"/>
              <w:spacing w:line="256" w:lineRule="exact"/>
              <w:ind w:left="374" w:right="362"/>
              <w:jc w:val="center"/>
              <w:rPr>
                <w:b/>
                <w:sz w:val="24"/>
              </w:rPr>
            </w:pPr>
            <w:r>
              <w:rPr>
                <w:b/>
                <w:sz w:val="24"/>
              </w:rPr>
              <w:t>Output</w:t>
            </w:r>
          </w:p>
        </w:tc>
      </w:tr>
      <w:tr w:rsidR="00613D3E" w14:paraId="1AE19563" w14:textId="77777777" w:rsidTr="009E2D55">
        <w:trPr>
          <w:trHeight w:val="275"/>
        </w:trPr>
        <w:tc>
          <w:tcPr>
            <w:tcW w:w="900" w:type="dxa"/>
          </w:tcPr>
          <w:p w14:paraId="28A24053" w14:textId="77777777" w:rsidR="00613D3E" w:rsidRDefault="00613D3E" w:rsidP="009E2D55">
            <w:pPr>
              <w:pStyle w:val="TableParagraph"/>
              <w:spacing w:line="256" w:lineRule="exact"/>
              <w:ind w:left="7"/>
              <w:jc w:val="center"/>
              <w:rPr>
                <w:b/>
                <w:sz w:val="24"/>
              </w:rPr>
            </w:pPr>
            <w:r>
              <w:rPr>
                <w:b/>
                <w:w w:val="99"/>
                <w:sz w:val="24"/>
              </w:rPr>
              <w:t>A</w:t>
            </w:r>
          </w:p>
        </w:tc>
        <w:tc>
          <w:tcPr>
            <w:tcW w:w="905" w:type="dxa"/>
          </w:tcPr>
          <w:p w14:paraId="738A7DB3" w14:textId="77777777" w:rsidR="00613D3E" w:rsidRDefault="00613D3E" w:rsidP="009E2D55">
            <w:pPr>
              <w:pStyle w:val="TableParagraph"/>
              <w:spacing w:line="256" w:lineRule="exact"/>
              <w:ind w:left="371"/>
              <w:rPr>
                <w:b/>
                <w:sz w:val="24"/>
              </w:rPr>
            </w:pPr>
            <w:r>
              <w:rPr>
                <w:b/>
                <w:sz w:val="24"/>
              </w:rPr>
              <w:t>B</w:t>
            </w:r>
          </w:p>
        </w:tc>
        <w:tc>
          <w:tcPr>
            <w:tcW w:w="1534" w:type="dxa"/>
          </w:tcPr>
          <w:p w14:paraId="23053C28" w14:textId="77777777" w:rsidR="00613D3E" w:rsidRDefault="00613D3E" w:rsidP="009E2D55">
            <w:pPr>
              <w:pStyle w:val="TableParagraph"/>
              <w:spacing w:line="256" w:lineRule="exact"/>
              <w:ind w:left="7"/>
              <w:jc w:val="center"/>
              <w:rPr>
                <w:b/>
                <w:sz w:val="24"/>
              </w:rPr>
            </w:pPr>
            <w:r>
              <w:rPr>
                <w:b/>
                <w:w w:val="99"/>
                <w:sz w:val="24"/>
              </w:rPr>
              <w:t>Y</w:t>
            </w:r>
          </w:p>
        </w:tc>
      </w:tr>
      <w:tr w:rsidR="00613D3E" w14:paraId="51657775" w14:textId="77777777" w:rsidTr="009E2D55">
        <w:trPr>
          <w:trHeight w:val="277"/>
        </w:trPr>
        <w:tc>
          <w:tcPr>
            <w:tcW w:w="900" w:type="dxa"/>
          </w:tcPr>
          <w:p w14:paraId="5B2CBC0C" w14:textId="77777777" w:rsidR="00613D3E" w:rsidRDefault="00613D3E" w:rsidP="009E2D55">
            <w:pPr>
              <w:pStyle w:val="TableParagraph"/>
              <w:spacing w:line="258" w:lineRule="exact"/>
              <w:ind w:left="9"/>
              <w:jc w:val="center"/>
              <w:rPr>
                <w:sz w:val="24"/>
              </w:rPr>
            </w:pPr>
            <w:r>
              <w:rPr>
                <w:sz w:val="24"/>
              </w:rPr>
              <w:t>L</w:t>
            </w:r>
          </w:p>
        </w:tc>
        <w:tc>
          <w:tcPr>
            <w:tcW w:w="905" w:type="dxa"/>
          </w:tcPr>
          <w:p w14:paraId="5E370454" w14:textId="77777777" w:rsidR="00613D3E" w:rsidRDefault="00613D3E" w:rsidP="009E2D55">
            <w:pPr>
              <w:pStyle w:val="TableParagraph"/>
              <w:spacing w:line="258" w:lineRule="exact"/>
              <w:ind w:left="378"/>
              <w:rPr>
                <w:sz w:val="24"/>
              </w:rPr>
            </w:pPr>
            <w:r>
              <w:rPr>
                <w:sz w:val="24"/>
              </w:rPr>
              <w:t>L</w:t>
            </w:r>
          </w:p>
        </w:tc>
        <w:tc>
          <w:tcPr>
            <w:tcW w:w="1534" w:type="dxa"/>
          </w:tcPr>
          <w:p w14:paraId="7FAE00E6" w14:textId="77777777" w:rsidR="00613D3E" w:rsidRDefault="00613D3E" w:rsidP="009E2D55">
            <w:pPr>
              <w:pStyle w:val="TableParagraph"/>
              <w:spacing w:line="258" w:lineRule="exact"/>
              <w:ind w:left="7"/>
              <w:jc w:val="center"/>
              <w:rPr>
                <w:sz w:val="24"/>
              </w:rPr>
            </w:pPr>
            <w:r>
              <w:rPr>
                <w:w w:val="99"/>
                <w:sz w:val="24"/>
              </w:rPr>
              <w:t>H</w:t>
            </w:r>
          </w:p>
        </w:tc>
      </w:tr>
      <w:tr w:rsidR="00613D3E" w14:paraId="596314CE" w14:textId="77777777" w:rsidTr="009E2D55">
        <w:trPr>
          <w:trHeight w:val="275"/>
        </w:trPr>
        <w:tc>
          <w:tcPr>
            <w:tcW w:w="900" w:type="dxa"/>
          </w:tcPr>
          <w:p w14:paraId="3CA49FBE" w14:textId="77777777" w:rsidR="00613D3E" w:rsidRDefault="00613D3E" w:rsidP="009E2D55">
            <w:pPr>
              <w:pStyle w:val="TableParagraph"/>
              <w:spacing w:line="256" w:lineRule="exact"/>
              <w:ind w:left="9"/>
              <w:jc w:val="center"/>
              <w:rPr>
                <w:sz w:val="24"/>
              </w:rPr>
            </w:pPr>
            <w:r>
              <w:rPr>
                <w:sz w:val="24"/>
              </w:rPr>
              <w:t>L</w:t>
            </w:r>
          </w:p>
        </w:tc>
        <w:tc>
          <w:tcPr>
            <w:tcW w:w="905" w:type="dxa"/>
          </w:tcPr>
          <w:p w14:paraId="12910681" w14:textId="77777777" w:rsidR="00613D3E" w:rsidRDefault="00613D3E" w:rsidP="009E2D55">
            <w:pPr>
              <w:pStyle w:val="TableParagraph"/>
              <w:spacing w:line="256" w:lineRule="exact"/>
              <w:ind w:left="364"/>
              <w:rPr>
                <w:sz w:val="24"/>
              </w:rPr>
            </w:pPr>
            <w:r>
              <w:rPr>
                <w:w w:val="99"/>
                <w:sz w:val="24"/>
              </w:rPr>
              <w:t>H</w:t>
            </w:r>
          </w:p>
        </w:tc>
        <w:tc>
          <w:tcPr>
            <w:tcW w:w="1534" w:type="dxa"/>
          </w:tcPr>
          <w:p w14:paraId="60B34B78" w14:textId="77777777" w:rsidR="00613D3E" w:rsidRDefault="00613D3E" w:rsidP="009E2D55">
            <w:pPr>
              <w:pStyle w:val="TableParagraph"/>
              <w:spacing w:line="256" w:lineRule="exact"/>
              <w:ind w:left="7"/>
              <w:jc w:val="center"/>
              <w:rPr>
                <w:sz w:val="24"/>
              </w:rPr>
            </w:pPr>
            <w:r>
              <w:rPr>
                <w:w w:val="99"/>
                <w:sz w:val="24"/>
              </w:rPr>
              <w:t>L</w:t>
            </w:r>
          </w:p>
        </w:tc>
      </w:tr>
      <w:tr w:rsidR="00613D3E" w14:paraId="45F4DB2A" w14:textId="77777777" w:rsidTr="009E2D55">
        <w:trPr>
          <w:trHeight w:val="275"/>
        </w:trPr>
        <w:tc>
          <w:tcPr>
            <w:tcW w:w="900" w:type="dxa"/>
          </w:tcPr>
          <w:p w14:paraId="49221759" w14:textId="77777777" w:rsidR="00613D3E" w:rsidRDefault="00613D3E" w:rsidP="009E2D55">
            <w:pPr>
              <w:pStyle w:val="TableParagraph"/>
              <w:spacing w:line="256" w:lineRule="exact"/>
              <w:ind w:left="7"/>
              <w:jc w:val="center"/>
              <w:rPr>
                <w:sz w:val="24"/>
              </w:rPr>
            </w:pPr>
            <w:r>
              <w:rPr>
                <w:w w:val="99"/>
                <w:sz w:val="24"/>
              </w:rPr>
              <w:t>H</w:t>
            </w:r>
          </w:p>
        </w:tc>
        <w:tc>
          <w:tcPr>
            <w:tcW w:w="905" w:type="dxa"/>
          </w:tcPr>
          <w:p w14:paraId="3BE69C7B" w14:textId="77777777" w:rsidR="00613D3E" w:rsidRDefault="00613D3E" w:rsidP="009E2D55">
            <w:pPr>
              <w:pStyle w:val="TableParagraph"/>
              <w:spacing w:line="256" w:lineRule="exact"/>
              <w:ind w:left="378"/>
              <w:rPr>
                <w:sz w:val="24"/>
              </w:rPr>
            </w:pPr>
            <w:r>
              <w:rPr>
                <w:sz w:val="24"/>
              </w:rPr>
              <w:t>L</w:t>
            </w:r>
          </w:p>
        </w:tc>
        <w:tc>
          <w:tcPr>
            <w:tcW w:w="1534" w:type="dxa"/>
          </w:tcPr>
          <w:p w14:paraId="190DEAC9" w14:textId="77777777" w:rsidR="00613D3E" w:rsidRDefault="00613D3E" w:rsidP="009E2D55">
            <w:pPr>
              <w:pStyle w:val="TableParagraph"/>
              <w:spacing w:line="256" w:lineRule="exact"/>
              <w:ind w:left="7"/>
              <w:jc w:val="center"/>
              <w:rPr>
                <w:sz w:val="24"/>
              </w:rPr>
            </w:pPr>
            <w:r>
              <w:rPr>
                <w:w w:val="99"/>
                <w:sz w:val="24"/>
              </w:rPr>
              <w:t>L</w:t>
            </w:r>
          </w:p>
        </w:tc>
      </w:tr>
      <w:tr w:rsidR="00613D3E" w14:paraId="43FFC339" w14:textId="77777777" w:rsidTr="009E2D55">
        <w:trPr>
          <w:trHeight w:val="275"/>
        </w:trPr>
        <w:tc>
          <w:tcPr>
            <w:tcW w:w="900" w:type="dxa"/>
          </w:tcPr>
          <w:p w14:paraId="5D88B24C" w14:textId="77777777" w:rsidR="00613D3E" w:rsidRDefault="00613D3E" w:rsidP="009E2D55">
            <w:pPr>
              <w:pStyle w:val="TableParagraph"/>
              <w:spacing w:line="256" w:lineRule="exact"/>
              <w:ind w:left="7"/>
              <w:jc w:val="center"/>
              <w:rPr>
                <w:sz w:val="24"/>
              </w:rPr>
            </w:pPr>
            <w:r>
              <w:rPr>
                <w:w w:val="99"/>
                <w:sz w:val="24"/>
              </w:rPr>
              <w:t>H</w:t>
            </w:r>
          </w:p>
        </w:tc>
        <w:tc>
          <w:tcPr>
            <w:tcW w:w="905" w:type="dxa"/>
          </w:tcPr>
          <w:p w14:paraId="602CF7DB" w14:textId="77777777" w:rsidR="00613D3E" w:rsidRDefault="00613D3E" w:rsidP="009E2D55">
            <w:pPr>
              <w:pStyle w:val="TableParagraph"/>
              <w:spacing w:line="256" w:lineRule="exact"/>
              <w:ind w:left="364"/>
              <w:rPr>
                <w:sz w:val="24"/>
              </w:rPr>
            </w:pPr>
            <w:r>
              <w:rPr>
                <w:w w:val="99"/>
                <w:sz w:val="24"/>
              </w:rPr>
              <w:t>H</w:t>
            </w:r>
          </w:p>
        </w:tc>
        <w:tc>
          <w:tcPr>
            <w:tcW w:w="1534" w:type="dxa"/>
          </w:tcPr>
          <w:p w14:paraId="382D7C21" w14:textId="77777777" w:rsidR="00613D3E" w:rsidRDefault="00613D3E" w:rsidP="009E2D55">
            <w:pPr>
              <w:pStyle w:val="TableParagraph"/>
              <w:spacing w:line="256" w:lineRule="exact"/>
              <w:ind w:left="9"/>
              <w:jc w:val="center"/>
              <w:rPr>
                <w:sz w:val="24"/>
              </w:rPr>
            </w:pPr>
            <w:r>
              <w:rPr>
                <w:sz w:val="24"/>
              </w:rPr>
              <w:t>L</w:t>
            </w:r>
          </w:p>
        </w:tc>
      </w:tr>
    </w:tbl>
    <w:p w14:paraId="45F13541" w14:textId="77777777" w:rsidR="00613D3E" w:rsidRPr="000F004C" w:rsidRDefault="00613D3E" w:rsidP="002D1B1F">
      <w:pPr>
        <w:pStyle w:val="BodyText"/>
        <w:spacing w:line="270" w:lineRule="exact"/>
        <w:ind w:left="2313" w:right="2247"/>
        <w:jc w:val="center"/>
        <w:rPr>
          <w:sz w:val="20"/>
          <w:szCs w:val="20"/>
        </w:rPr>
      </w:pPr>
      <w:r w:rsidRPr="000F004C">
        <w:rPr>
          <w:sz w:val="20"/>
          <w:szCs w:val="20"/>
        </w:rPr>
        <w:t xml:space="preserve">Table: </w:t>
      </w:r>
      <w:r w:rsidR="002D1B1F">
        <w:rPr>
          <w:sz w:val="20"/>
          <w:szCs w:val="20"/>
        </w:rPr>
        <w:t>2</w:t>
      </w:r>
      <w:r w:rsidRPr="000F004C">
        <w:rPr>
          <w:sz w:val="20"/>
          <w:szCs w:val="20"/>
        </w:rPr>
        <w:t xml:space="preserve"> N</w:t>
      </w:r>
      <w:r>
        <w:rPr>
          <w:sz w:val="20"/>
          <w:szCs w:val="20"/>
        </w:rPr>
        <w:t>OR</w:t>
      </w:r>
      <w:r w:rsidRPr="000F004C">
        <w:rPr>
          <w:sz w:val="20"/>
          <w:szCs w:val="20"/>
        </w:rPr>
        <w:t xml:space="preserve"> Gate Truth Table</w:t>
      </w:r>
    </w:p>
    <w:p w14:paraId="5194C665" w14:textId="77777777" w:rsidR="00613D3E" w:rsidRDefault="00613D3E" w:rsidP="00613D3E">
      <w:pPr>
        <w:pStyle w:val="BodyText"/>
        <w:spacing w:line="270" w:lineRule="exact"/>
        <w:ind w:left="2313" w:right="2247"/>
        <w:jc w:val="center"/>
      </w:pPr>
      <w:r>
        <w:t>H= Logic High, L= Logic Low</w:t>
      </w:r>
    </w:p>
    <w:p w14:paraId="538BEAFB" w14:textId="77777777" w:rsidR="00613D3E" w:rsidRDefault="00613D3E" w:rsidP="00613D3E">
      <w:pPr>
        <w:pStyle w:val="Heading4"/>
        <w:spacing w:before="45"/>
        <w:ind w:left="720" w:right="7339"/>
        <w:jc w:val="center"/>
        <w:rPr>
          <w:rFonts w:asciiTheme="majorBidi" w:hAnsiTheme="majorBidi" w:cstheme="majorBidi"/>
          <w:b/>
          <w:bCs/>
          <w:color w:val="auto"/>
          <w:u w:val="single"/>
        </w:rPr>
      </w:pPr>
    </w:p>
    <w:p w14:paraId="39C2744E" w14:textId="77777777" w:rsidR="00613D3E" w:rsidRDefault="00613D3E" w:rsidP="00613D3E">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14:paraId="73F494FF" w14:textId="77777777" w:rsidR="00613D3E" w:rsidRDefault="00613D3E" w:rsidP="00613D3E">
      <w:pPr>
        <w:pStyle w:val="BodyText"/>
        <w:spacing w:before="108" w:line="276" w:lineRule="auto"/>
        <w:ind w:left="720" w:right="224"/>
        <w:rPr>
          <w:sz w:val="22"/>
          <w:szCs w:val="22"/>
        </w:rPr>
      </w:pPr>
      <w:r>
        <w:rPr>
          <w:noProof/>
          <w:sz w:val="22"/>
          <w:szCs w:val="22"/>
          <w:lang w:bidi="ar-SA"/>
        </w:rPr>
        <w:lastRenderedPageBreak/>
        <w:drawing>
          <wp:anchor distT="0" distB="0" distL="0" distR="0" simplePos="0" relativeHeight="251697152" behindDoc="0" locked="0" layoutInCell="1" allowOverlap="1" wp14:anchorId="1AA99B66" wp14:editId="77BB6082">
            <wp:simplePos x="0" y="0"/>
            <wp:positionH relativeFrom="page">
              <wp:posOffset>2229485</wp:posOffset>
            </wp:positionH>
            <wp:positionV relativeFrom="paragraph">
              <wp:posOffset>540385</wp:posOffset>
            </wp:positionV>
            <wp:extent cx="3018155" cy="2011680"/>
            <wp:effectExtent l="19050" t="0" r="0" b="0"/>
            <wp:wrapTopAndBottom/>
            <wp:docPr id="7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7.jpeg"/>
                    <pic:cNvPicPr/>
                  </pic:nvPicPr>
                  <pic:blipFill>
                    <a:blip r:embed="rId11" cstate="print"/>
                    <a:stretch>
                      <a:fillRect/>
                    </a:stretch>
                  </pic:blipFill>
                  <pic:spPr>
                    <a:xfrm>
                      <a:off x="0" y="0"/>
                      <a:ext cx="3018155" cy="2011680"/>
                    </a:xfrm>
                    <a:prstGeom prst="rect">
                      <a:avLst/>
                    </a:prstGeom>
                  </pic:spPr>
                </pic:pic>
              </a:graphicData>
            </a:graphic>
          </wp:anchor>
        </w:drawing>
      </w:r>
      <w:r w:rsidRPr="00613D3E">
        <w:rPr>
          <w:sz w:val="22"/>
          <w:szCs w:val="22"/>
        </w:rPr>
        <w:t>74LS02 IC contains four 2-input NOR gates. The function table and connection diagram for this IC are shown below:</w:t>
      </w:r>
    </w:p>
    <w:p w14:paraId="0904F17A" w14:textId="77777777" w:rsidR="00613D3E" w:rsidRPr="00613D3E" w:rsidRDefault="00613D3E" w:rsidP="00613D3E">
      <w:pPr>
        <w:pStyle w:val="BodyText"/>
        <w:spacing w:before="108" w:line="276" w:lineRule="auto"/>
        <w:ind w:left="720" w:right="224"/>
        <w:rPr>
          <w:sz w:val="22"/>
          <w:szCs w:val="22"/>
        </w:rPr>
      </w:pPr>
    </w:p>
    <w:p w14:paraId="1DB08C18" w14:textId="77777777" w:rsidR="00613D3E" w:rsidRPr="00613D3E" w:rsidRDefault="00613D3E" w:rsidP="00613D3E">
      <w:pPr>
        <w:pStyle w:val="BodyText"/>
        <w:spacing w:line="276" w:lineRule="auto"/>
        <w:ind w:right="223"/>
        <w:jc w:val="center"/>
        <w:rPr>
          <w:rFonts w:asciiTheme="majorBidi" w:hAnsiTheme="majorBidi" w:cstheme="majorBidi"/>
          <w:bCs/>
          <w:sz w:val="20"/>
          <w:szCs w:val="20"/>
        </w:rPr>
      </w:pPr>
      <w:r w:rsidRPr="00613D3E">
        <w:rPr>
          <w:rFonts w:asciiTheme="majorBidi" w:hAnsiTheme="majorBidi" w:cstheme="majorBidi"/>
          <w:bCs/>
          <w:sz w:val="20"/>
          <w:szCs w:val="20"/>
        </w:rPr>
        <w:t xml:space="preserve">Figure </w:t>
      </w:r>
      <w:r>
        <w:rPr>
          <w:rFonts w:asciiTheme="majorBidi" w:hAnsiTheme="majorBidi" w:cstheme="majorBidi"/>
          <w:bCs/>
          <w:sz w:val="20"/>
          <w:szCs w:val="20"/>
        </w:rPr>
        <w:t>4</w:t>
      </w:r>
      <w:r w:rsidRPr="00613D3E">
        <w:rPr>
          <w:rFonts w:asciiTheme="majorBidi" w:hAnsiTheme="majorBidi" w:cstheme="majorBidi"/>
          <w:bCs/>
          <w:sz w:val="20"/>
          <w:szCs w:val="20"/>
        </w:rPr>
        <w:t xml:space="preserve"> N</w:t>
      </w:r>
      <w:r>
        <w:rPr>
          <w:rFonts w:asciiTheme="majorBidi" w:hAnsiTheme="majorBidi" w:cstheme="majorBidi"/>
          <w:bCs/>
          <w:sz w:val="20"/>
          <w:szCs w:val="20"/>
        </w:rPr>
        <w:t>OR</w:t>
      </w:r>
      <w:r w:rsidRPr="00613D3E">
        <w:rPr>
          <w:rFonts w:asciiTheme="majorBidi" w:hAnsiTheme="majorBidi" w:cstheme="majorBidi"/>
          <w:bCs/>
          <w:sz w:val="20"/>
          <w:szCs w:val="20"/>
        </w:rPr>
        <w:t xml:space="preserve"> Gate Connection diagram</w:t>
      </w:r>
    </w:p>
    <w:p w14:paraId="18FB4618" w14:textId="77777777" w:rsidR="00885729" w:rsidRPr="00885729" w:rsidRDefault="00613D3E" w:rsidP="00885729">
      <w:pPr>
        <w:spacing w:before="106"/>
        <w:ind w:left="720"/>
        <w:rPr>
          <w:rFonts w:asciiTheme="majorBidi" w:hAnsiTheme="majorBidi" w:cstheme="majorBidi"/>
          <w:b/>
          <w:color w:val="auto"/>
          <w:sz w:val="22"/>
          <w:szCs w:val="22"/>
          <w:u w:val="single"/>
        </w:rPr>
      </w:pPr>
      <w:r>
        <w:rPr>
          <w:rFonts w:asciiTheme="majorBidi" w:hAnsiTheme="majorBidi" w:cstheme="majorBidi"/>
          <w:b/>
          <w:noProof/>
          <w:color w:val="auto"/>
          <w:sz w:val="22"/>
          <w:szCs w:val="22"/>
          <w:u w:val="single"/>
          <w:lang w:eastAsia="en-US" w:bidi="ar-SA"/>
        </w:rPr>
        <w:drawing>
          <wp:anchor distT="0" distB="0" distL="114300" distR="114300" simplePos="0" relativeHeight="251689984" behindDoc="0" locked="0" layoutInCell="1" allowOverlap="1" wp14:anchorId="6A724DDD" wp14:editId="3E221431">
            <wp:simplePos x="0" y="0"/>
            <wp:positionH relativeFrom="column">
              <wp:posOffset>440055</wp:posOffset>
            </wp:positionH>
            <wp:positionV relativeFrom="paragraph">
              <wp:posOffset>151130</wp:posOffset>
            </wp:positionV>
            <wp:extent cx="5562600" cy="3188335"/>
            <wp:effectExtent l="19050" t="0" r="0" b="0"/>
            <wp:wrapSquare wrapText="bothSides"/>
            <wp:docPr id="7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5.png"/>
                    <pic:cNvPicPr/>
                  </pic:nvPicPr>
                  <pic:blipFill>
                    <a:blip r:embed="rId12" cstate="print"/>
                    <a:stretch>
                      <a:fillRect/>
                    </a:stretch>
                  </pic:blipFill>
                  <pic:spPr>
                    <a:xfrm>
                      <a:off x="0" y="0"/>
                      <a:ext cx="5562600" cy="3188335"/>
                    </a:xfrm>
                    <a:prstGeom prst="rect">
                      <a:avLst/>
                    </a:prstGeom>
                  </pic:spPr>
                </pic:pic>
              </a:graphicData>
            </a:graphic>
          </wp:anchor>
        </w:drawing>
      </w:r>
    </w:p>
    <w:p w14:paraId="7ABCC43B" w14:textId="77777777" w:rsidR="0022694D" w:rsidRDefault="0022694D" w:rsidP="0022694D">
      <w:pPr>
        <w:pStyle w:val="BodyText"/>
        <w:spacing w:line="276" w:lineRule="auto"/>
        <w:ind w:right="224"/>
        <w:rPr>
          <w:sz w:val="20"/>
          <w:szCs w:val="20"/>
        </w:rPr>
      </w:pPr>
    </w:p>
    <w:p w14:paraId="36C11082" w14:textId="77777777" w:rsidR="00885729" w:rsidRDefault="00885729" w:rsidP="0022694D">
      <w:pPr>
        <w:pStyle w:val="BodyText"/>
        <w:spacing w:line="276" w:lineRule="auto"/>
        <w:ind w:right="224"/>
        <w:rPr>
          <w:sz w:val="20"/>
          <w:szCs w:val="20"/>
        </w:rPr>
      </w:pPr>
    </w:p>
    <w:p w14:paraId="27A3157B" w14:textId="77777777" w:rsidR="00885729" w:rsidRDefault="00885729" w:rsidP="0022694D">
      <w:pPr>
        <w:pStyle w:val="BodyText"/>
        <w:spacing w:line="276" w:lineRule="auto"/>
        <w:ind w:right="224"/>
        <w:rPr>
          <w:sz w:val="20"/>
          <w:szCs w:val="20"/>
        </w:rPr>
      </w:pPr>
    </w:p>
    <w:p w14:paraId="367BE9C0" w14:textId="77777777" w:rsidR="00885729" w:rsidRDefault="00885729" w:rsidP="0022694D">
      <w:pPr>
        <w:pStyle w:val="BodyText"/>
        <w:spacing w:line="276" w:lineRule="auto"/>
        <w:ind w:right="224"/>
        <w:rPr>
          <w:sz w:val="20"/>
          <w:szCs w:val="20"/>
        </w:rPr>
      </w:pPr>
    </w:p>
    <w:p w14:paraId="4AC32AF7" w14:textId="77777777" w:rsidR="00885729" w:rsidRDefault="00885729" w:rsidP="0022694D">
      <w:pPr>
        <w:pStyle w:val="BodyText"/>
        <w:spacing w:line="276" w:lineRule="auto"/>
        <w:ind w:right="224"/>
        <w:rPr>
          <w:sz w:val="20"/>
          <w:szCs w:val="20"/>
        </w:rPr>
      </w:pPr>
    </w:p>
    <w:p w14:paraId="3C5412C2" w14:textId="77777777" w:rsidR="00885729" w:rsidRDefault="00885729" w:rsidP="0022694D">
      <w:pPr>
        <w:pStyle w:val="BodyText"/>
        <w:spacing w:line="276" w:lineRule="auto"/>
        <w:ind w:right="224"/>
        <w:rPr>
          <w:sz w:val="20"/>
          <w:szCs w:val="20"/>
        </w:rPr>
      </w:pPr>
    </w:p>
    <w:p w14:paraId="00606BD4" w14:textId="77777777" w:rsidR="00885729" w:rsidRDefault="00885729" w:rsidP="0022694D">
      <w:pPr>
        <w:pStyle w:val="BodyText"/>
        <w:spacing w:line="276" w:lineRule="auto"/>
        <w:ind w:right="224"/>
        <w:rPr>
          <w:sz w:val="20"/>
          <w:szCs w:val="20"/>
        </w:rPr>
      </w:pPr>
    </w:p>
    <w:p w14:paraId="0E156535" w14:textId="77777777" w:rsidR="00885729" w:rsidRDefault="00885729" w:rsidP="0022694D">
      <w:pPr>
        <w:pStyle w:val="BodyText"/>
        <w:spacing w:line="276" w:lineRule="auto"/>
        <w:ind w:right="224"/>
        <w:rPr>
          <w:sz w:val="20"/>
          <w:szCs w:val="20"/>
        </w:rPr>
      </w:pPr>
    </w:p>
    <w:p w14:paraId="65D856C7" w14:textId="77777777" w:rsidR="00885729" w:rsidRDefault="00885729" w:rsidP="0022694D">
      <w:pPr>
        <w:pStyle w:val="BodyText"/>
        <w:spacing w:line="276" w:lineRule="auto"/>
        <w:ind w:right="224"/>
        <w:rPr>
          <w:sz w:val="20"/>
          <w:szCs w:val="20"/>
        </w:rPr>
      </w:pPr>
    </w:p>
    <w:p w14:paraId="3786052A" w14:textId="77777777" w:rsidR="00885729" w:rsidRDefault="00885729" w:rsidP="0022694D">
      <w:pPr>
        <w:pStyle w:val="BodyText"/>
        <w:spacing w:line="276" w:lineRule="auto"/>
        <w:ind w:right="224"/>
        <w:rPr>
          <w:sz w:val="20"/>
          <w:szCs w:val="20"/>
        </w:rPr>
      </w:pPr>
    </w:p>
    <w:p w14:paraId="2B80E564" w14:textId="77777777" w:rsidR="00885729" w:rsidRDefault="00885729" w:rsidP="0022694D">
      <w:pPr>
        <w:pStyle w:val="BodyText"/>
        <w:spacing w:line="276" w:lineRule="auto"/>
        <w:ind w:right="224"/>
        <w:rPr>
          <w:sz w:val="20"/>
          <w:szCs w:val="20"/>
        </w:rPr>
      </w:pPr>
    </w:p>
    <w:p w14:paraId="0AECEB99" w14:textId="77777777" w:rsidR="00885729" w:rsidRDefault="00885729" w:rsidP="0022694D">
      <w:pPr>
        <w:pStyle w:val="BodyText"/>
        <w:spacing w:line="276" w:lineRule="auto"/>
        <w:ind w:right="224"/>
        <w:rPr>
          <w:sz w:val="20"/>
          <w:szCs w:val="20"/>
        </w:rPr>
      </w:pPr>
    </w:p>
    <w:p w14:paraId="3E16FDE3" w14:textId="77777777" w:rsidR="00885729" w:rsidRDefault="00885729" w:rsidP="0022694D">
      <w:pPr>
        <w:pStyle w:val="BodyText"/>
        <w:spacing w:line="276" w:lineRule="auto"/>
        <w:ind w:right="224"/>
        <w:rPr>
          <w:sz w:val="20"/>
          <w:szCs w:val="20"/>
        </w:rPr>
      </w:pPr>
    </w:p>
    <w:p w14:paraId="1316B4E0" w14:textId="77777777" w:rsidR="00885729" w:rsidRDefault="00885729" w:rsidP="0022694D">
      <w:pPr>
        <w:pStyle w:val="BodyText"/>
        <w:spacing w:line="276" w:lineRule="auto"/>
        <w:ind w:right="224"/>
        <w:rPr>
          <w:sz w:val="20"/>
          <w:szCs w:val="20"/>
        </w:rPr>
      </w:pPr>
    </w:p>
    <w:p w14:paraId="6925ACD2" w14:textId="77777777" w:rsidR="00885729" w:rsidRDefault="00885729" w:rsidP="0022694D">
      <w:pPr>
        <w:pStyle w:val="BodyText"/>
        <w:spacing w:line="276" w:lineRule="auto"/>
        <w:ind w:right="224"/>
        <w:rPr>
          <w:sz w:val="20"/>
          <w:szCs w:val="20"/>
        </w:rPr>
      </w:pPr>
    </w:p>
    <w:p w14:paraId="6563DE03" w14:textId="77777777" w:rsidR="00885729" w:rsidRDefault="00885729" w:rsidP="0022694D">
      <w:pPr>
        <w:pStyle w:val="BodyText"/>
        <w:spacing w:line="276" w:lineRule="auto"/>
        <w:ind w:right="224"/>
        <w:rPr>
          <w:sz w:val="20"/>
          <w:szCs w:val="20"/>
        </w:rPr>
      </w:pPr>
    </w:p>
    <w:p w14:paraId="4348FE3E" w14:textId="77777777" w:rsidR="00885729" w:rsidRDefault="00885729" w:rsidP="0022694D">
      <w:pPr>
        <w:pStyle w:val="BodyText"/>
        <w:spacing w:line="276" w:lineRule="auto"/>
        <w:ind w:right="224"/>
        <w:rPr>
          <w:sz w:val="20"/>
          <w:szCs w:val="20"/>
        </w:rPr>
      </w:pPr>
    </w:p>
    <w:p w14:paraId="624E729A" w14:textId="77777777" w:rsidR="00885729" w:rsidRDefault="00885729" w:rsidP="0022694D">
      <w:pPr>
        <w:pStyle w:val="BodyText"/>
        <w:spacing w:line="276" w:lineRule="auto"/>
        <w:ind w:right="224"/>
        <w:rPr>
          <w:sz w:val="20"/>
          <w:szCs w:val="20"/>
        </w:rPr>
      </w:pPr>
    </w:p>
    <w:p w14:paraId="768F753A" w14:textId="77777777" w:rsidR="00885729" w:rsidRDefault="00885729" w:rsidP="0022694D">
      <w:pPr>
        <w:pStyle w:val="BodyText"/>
        <w:spacing w:line="276" w:lineRule="auto"/>
        <w:ind w:right="224"/>
        <w:rPr>
          <w:sz w:val="20"/>
          <w:szCs w:val="20"/>
        </w:rPr>
      </w:pPr>
    </w:p>
    <w:p w14:paraId="789138DD" w14:textId="77777777" w:rsidR="00885729" w:rsidRPr="00885729" w:rsidRDefault="00885729" w:rsidP="00613D3E">
      <w:pPr>
        <w:spacing w:before="106"/>
        <w:ind w:left="1891"/>
        <w:rPr>
          <w:rFonts w:asciiTheme="majorBidi" w:hAnsiTheme="majorBidi" w:cstheme="majorBidi"/>
          <w:bCs/>
          <w:color w:val="auto"/>
        </w:rPr>
      </w:pPr>
      <w:r w:rsidRPr="00885729">
        <w:rPr>
          <w:rFonts w:asciiTheme="majorBidi" w:hAnsiTheme="majorBidi" w:cstheme="majorBidi"/>
          <w:bCs/>
          <w:color w:val="auto"/>
        </w:rPr>
        <w:t xml:space="preserve">Figure </w:t>
      </w:r>
      <w:r w:rsidR="00613D3E">
        <w:rPr>
          <w:rFonts w:asciiTheme="majorBidi" w:hAnsiTheme="majorBidi" w:cstheme="majorBidi"/>
          <w:bCs/>
          <w:color w:val="auto"/>
        </w:rPr>
        <w:t>5</w:t>
      </w:r>
      <w:r w:rsidRPr="00885729">
        <w:rPr>
          <w:rFonts w:asciiTheme="majorBidi" w:hAnsiTheme="majorBidi" w:cstheme="majorBidi"/>
          <w:bCs/>
          <w:color w:val="auto"/>
        </w:rPr>
        <w:t xml:space="preserve"> NAND-NAND and NOR-NOR representation of basic logic gates</w:t>
      </w:r>
    </w:p>
    <w:p w14:paraId="763F6DCB" w14:textId="77777777" w:rsidR="00885729" w:rsidRDefault="00885729" w:rsidP="0022694D">
      <w:pPr>
        <w:pStyle w:val="BodyText"/>
        <w:spacing w:line="276" w:lineRule="auto"/>
        <w:ind w:right="224"/>
        <w:rPr>
          <w:sz w:val="20"/>
          <w:szCs w:val="20"/>
        </w:rPr>
      </w:pPr>
    </w:p>
    <w:p w14:paraId="7A63FA28" w14:textId="77777777" w:rsidR="00885729" w:rsidRDefault="00885729" w:rsidP="0022694D">
      <w:pPr>
        <w:pStyle w:val="BodyText"/>
        <w:spacing w:line="276" w:lineRule="auto"/>
        <w:ind w:right="224"/>
        <w:rPr>
          <w:sz w:val="20"/>
          <w:szCs w:val="20"/>
        </w:rPr>
      </w:pPr>
    </w:p>
    <w:p w14:paraId="6880C2A5" w14:textId="77777777" w:rsidR="00613D3E" w:rsidRDefault="00613D3E" w:rsidP="00613D3E">
      <w:pPr>
        <w:pStyle w:val="BodyText"/>
        <w:spacing w:line="276" w:lineRule="auto"/>
        <w:ind w:right="224"/>
        <w:rPr>
          <w:sz w:val="20"/>
          <w:szCs w:val="20"/>
        </w:rPr>
      </w:pPr>
    </w:p>
    <w:p w14:paraId="2EB8265C" w14:textId="77777777" w:rsidR="00613D3E" w:rsidRDefault="00613D3E" w:rsidP="00613D3E">
      <w:pPr>
        <w:pStyle w:val="BodyText"/>
        <w:spacing w:line="276" w:lineRule="auto"/>
        <w:ind w:right="224"/>
        <w:rPr>
          <w:sz w:val="20"/>
          <w:szCs w:val="20"/>
        </w:rPr>
      </w:pPr>
    </w:p>
    <w:p w14:paraId="69A458E8" w14:textId="77777777" w:rsidR="00613D3E" w:rsidRDefault="00613D3E" w:rsidP="00613D3E">
      <w:pPr>
        <w:pStyle w:val="BodyText"/>
        <w:spacing w:line="276" w:lineRule="auto"/>
        <w:ind w:right="224"/>
        <w:rPr>
          <w:sz w:val="20"/>
          <w:szCs w:val="20"/>
        </w:rPr>
      </w:pPr>
    </w:p>
    <w:p w14:paraId="60F3B30A" w14:textId="77777777" w:rsidR="00613D3E" w:rsidRDefault="00613D3E" w:rsidP="00613D3E">
      <w:pPr>
        <w:pStyle w:val="BodyText"/>
        <w:spacing w:line="276" w:lineRule="auto"/>
        <w:ind w:right="224"/>
        <w:rPr>
          <w:sz w:val="20"/>
          <w:szCs w:val="20"/>
        </w:rPr>
      </w:pPr>
    </w:p>
    <w:p w14:paraId="00288305" w14:textId="77777777" w:rsidR="002D1B1F" w:rsidRDefault="002D1B1F" w:rsidP="00613D3E">
      <w:pPr>
        <w:pStyle w:val="BodyText"/>
        <w:spacing w:line="276" w:lineRule="auto"/>
        <w:ind w:right="224"/>
        <w:rPr>
          <w:sz w:val="20"/>
          <w:szCs w:val="20"/>
        </w:rPr>
      </w:pPr>
    </w:p>
    <w:p w14:paraId="2D36F803" w14:textId="77777777" w:rsidR="003F713D" w:rsidRPr="00613D3E" w:rsidRDefault="003F713D" w:rsidP="00613D3E">
      <w:pPr>
        <w:pStyle w:val="BodyText"/>
        <w:spacing w:line="276" w:lineRule="auto"/>
        <w:ind w:right="224"/>
        <w:rPr>
          <w:b/>
          <w:bCs/>
          <w:sz w:val="20"/>
          <w:szCs w:val="20"/>
          <w:u w:val="single"/>
        </w:rPr>
        <w:sectPr w:rsidR="003F713D" w:rsidRPr="00613D3E" w:rsidSect="00E50C5D">
          <w:footerReference w:type="default" r:id="rId13"/>
          <w:pgSz w:w="12240" w:h="15840"/>
          <w:pgMar w:top="1500" w:right="94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0"/>
          <w:cols w:space="720"/>
        </w:sectPr>
      </w:pPr>
    </w:p>
    <w:p w14:paraId="30D5507A" w14:textId="5E7FFE50" w:rsidR="002D34A4" w:rsidRPr="00D255E7" w:rsidRDefault="00500091" w:rsidP="00D255E7">
      <w:pPr>
        <w:spacing w:line="256" w:lineRule="exact"/>
        <w:jc w:val="center"/>
        <w:rPr>
          <w:rFonts w:asciiTheme="majorBidi" w:hAnsiTheme="majorBidi" w:cstheme="majorBidi"/>
          <w:b/>
          <w:bCs/>
          <w:color w:val="auto"/>
          <w:sz w:val="28"/>
          <w:szCs w:val="28"/>
          <w:u w:val="single"/>
        </w:rPr>
      </w:pPr>
      <w:r>
        <w:rPr>
          <w:rFonts w:asciiTheme="majorBidi" w:hAnsiTheme="majorBidi" w:cstheme="majorBidi"/>
          <w:b/>
          <w:bCs/>
          <w:color w:val="auto"/>
          <w:sz w:val="28"/>
          <w:szCs w:val="28"/>
          <w:u w:val="single"/>
        </w:rPr>
        <w:lastRenderedPageBreak/>
        <w:t>IN-LAB TASK</w:t>
      </w:r>
      <w:r w:rsidR="002D34A4" w:rsidRPr="002D34A4">
        <w:rPr>
          <w:rFonts w:asciiTheme="majorBidi" w:hAnsiTheme="majorBidi" w:cstheme="majorBidi"/>
          <w:b/>
          <w:bCs/>
          <w:color w:val="auto"/>
          <w:sz w:val="28"/>
          <w:szCs w:val="28"/>
          <w:u w:val="single"/>
        </w:rPr>
        <w:t>:</w:t>
      </w:r>
    </w:p>
    <w:p w14:paraId="027D21D4" w14:textId="77777777" w:rsidR="002D34A4" w:rsidRPr="002D34A4" w:rsidRDefault="002D34A4" w:rsidP="002D34A4">
      <w:pPr>
        <w:pStyle w:val="Heading4"/>
        <w:rPr>
          <w:rFonts w:asciiTheme="majorBidi" w:hAnsiTheme="majorBidi" w:cstheme="majorBidi"/>
          <w:b/>
          <w:bCs/>
          <w:color w:val="auto"/>
          <w:u w:val="single"/>
        </w:rPr>
      </w:pPr>
      <w:r w:rsidRPr="002D34A4">
        <w:rPr>
          <w:rFonts w:asciiTheme="majorBidi" w:hAnsiTheme="majorBidi" w:cstheme="majorBidi"/>
          <w:b/>
          <w:bCs/>
          <w:color w:val="auto"/>
          <w:u w:val="single"/>
        </w:rPr>
        <w:t>Lab Task#1:</w:t>
      </w:r>
    </w:p>
    <w:p w14:paraId="15877CC3" w14:textId="40730789" w:rsidR="00847770" w:rsidRDefault="003F713D" w:rsidP="003F713D">
      <w:pPr>
        <w:pStyle w:val="BodyText"/>
        <w:ind w:left="480"/>
      </w:pPr>
      <w:r>
        <w:rPr>
          <w:noProof/>
          <w:lang w:bidi="ar-SA"/>
        </w:rPr>
        <w:drawing>
          <wp:anchor distT="0" distB="0" distL="0" distR="0" simplePos="0" relativeHeight="251702272" behindDoc="0" locked="0" layoutInCell="1" allowOverlap="1" wp14:anchorId="3C6D6DC6" wp14:editId="4D1913D4">
            <wp:simplePos x="0" y="0"/>
            <wp:positionH relativeFrom="page">
              <wp:posOffset>1609090</wp:posOffset>
            </wp:positionH>
            <wp:positionV relativeFrom="paragraph">
              <wp:posOffset>452120</wp:posOffset>
            </wp:positionV>
            <wp:extent cx="5165090" cy="1558290"/>
            <wp:effectExtent l="19050" t="0" r="0" b="0"/>
            <wp:wrapTopAndBottom/>
            <wp:docPr id="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8.png"/>
                    <pic:cNvPicPr/>
                  </pic:nvPicPr>
                  <pic:blipFill>
                    <a:blip r:embed="rId14" cstate="print"/>
                    <a:stretch>
                      <a:fillRect/>
                    </a:stretch>
                  </pic:blipFill>
                  <pic:spPr>
                    <a:xfrm>
                      <a:off x="0" y="0"/>
                      <a:ext cx="5165090" cy="1558290"/>
                    </a:xfrm>
                    <a:prstGeom prst="rect">
                      <a:avLst/>
                    </a:prstGeom>
                  </pic:spPr>
                </pic:pic>
              </a:graphicData>
            </a:graphic>
          </wp:anchor>
        </w:drawing>
      </w:r>
      <w:r w:rsidR="00847770">
        <w:t xml:space="preserve">Implement the following logic circuit on </w:t>
      </w:r>
      <w:r w:rsidR="00C34EF1">
        <w:t>LogicWorks</w:t>
      </w:r>
      <w:r w:rsidR="00847770">
        <w:t xml:space="preserve">, and write </w:t>
      </w:r>
      <w:r>
        <w:t>Boolean Expression</w:t>
      </w:r>
      <w:r w:rsidR="00D255E7">
        <w:t xml:space="preserve"> and </w:t>
      </w:r>
      <w:r w:rsidR="00500091">
        <w:t>Write the</w:t>
      </w:r>
      <w:r w:rsidR="00D255E7">
        <w:t xml:space="preserve"> Truth table.</w:t>
      </w:r>
    </w:p>
    <w:p w14:paraId="09CA07E8" w14:textId="77777777" w:rsidR="003F713D" w:rsidRDefault="003F713D" w:rsidP="00847770">
      <w:pPr>
        <w:pStyle w:val="BodyText"/>
        <w:ind w:left="480"/>
      </w:pPr>
    </w:p>
    <w:p w14:paraId="269E0934" w14:textId="77777777" w:rsidR="00847770" w:rsidRDefault="00847770" w:rsidP="002D1B1F">
      <w:pPr>
        <w:pStyle w:val="BodyText"/>
        <w:spacing w:line="276" w:lineRule="auto"/>
        <w:ind w:left="720" w:right="224"/>
        <w:jc w:val="center"/>
        <w:rPr>
          <w:sz w:val="20"/>
          <w:szCs w:val="20"/>
        </w:rPr>
      </w:pPr>
      <w:r w:rsidRPr="00C952CB">
        <w:rPr>
          <w:sz w:val="20"/>
          <w:szCs w:val="20"/>
        </w:rPr>
        <w:t>Figure</w:t>
      </w:r>
      <w:r>
        <w:rPr>
          <w:sz w:val="20"/>
          <w:szCs w:val="20"/>
        </w:rPr>
        <w:t xml:space="preserve"> </w:t>
      </w:r>
      <w:r w:rsidR="00D255E7">
        <w:rPr>
          <w:sz w:val="20"/>
          <w:szCs w:val="20"/>
        </w:rPr>
        <w:t>5</w:t>
      </w:r>
      <w:r>
        <w:rPr>
          <w:sz w:val="20"/>
          <w:szCs w:val="20"/>
        </w:rPr>
        <w:t xml:space="preserve">: Combinational </w:t>
      </w:r>
      <w:r w:rsidR="007D6D3C">
        <w:rPr>
          <w:sz w:val="20"/>
          <w:szCs w:val="20"/>
        </w:rPr>
        <w:t>Circuit</w:t>
      </w:r>
    </w:p>
    <w:p w14:paraId="17D3D307" w14:textId="77777777" w:rsidR="00847770" w:rsidRDefault="007D5BE3" w:rsidP="002D34A4">
      <w:pPr>
        <w:pStyle w:val="BodyText"/>
        <w:spacing w:before="1" w:line="276" w:lineRule="auto"/>
        <w:ind w:left="300" w:right="224"/>
      </w:pPr>
      <w:r>
        <w:rPr>
          <w:rFonts w:asciiTheme="majorBidi" w:hAnsiTheme="majorBidi" w:cstheme="majorBidi"/>
          <w:noProof/>
          <w:sz w:val="22"/>
          <w:szCs w:val="22"/>
          <w:lang w:bidi="ar-SA"/>
        </w:rPr>
        <mc:AlternateContent>
          <mc:Choice Requires="wps">
            <w:drawing>
              <wp:anchor distT="0" distB="0" distL="114300" distR="114300" simplePos="0" relativeHeight="251668480" behindDoc="0" locked="0" layoutInCell="1" allowOverlap="1" wp14:anchorId="561A901E" wp14:editId="5417C283">
                <wp:simplePos x="0" y="0"/>
                <wp:positionH relativeFrom="column">
                  <wp:posOffset>-276225</wp:posOffset>
                </wp:positionH>
                <wp:positionV relativeFrom="paragraph">
                  <wp:posOffset>143510</wp:posOffset>
                </wp:positionV>
                <wp:extent cx="6385560" cy="5235575"/>
                <wp:effectExtent l="9525" t="8890" r="5715" b="1333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5235575"/>
                        </a:xfrm>
                        <a:prstGeom prst="rect">
                          <a:avLst/>
                        </a:prstGeom>
                        <a:solidFill>
                          <a:srgbClr val="FFFFFF"/>
                        </a:solidFill>
                        <a:ln w="9525">
                          <a:solidFill>
                            <a:srgbClr val="000000"/>
                          </a:solidFill>
                          <a:miter lim="800000"/>
                          <a:headEnd/>
                          <a:tailEnd/>
                        </a:ln>
                      </wps:spPr>
                      <wps:txbx>
                        <w:txbxContent>
                          <w:p w14:paraId="37D16EC8" w14:textId="77777777" w:rsidR="002D34A4" w:rsidRDefault="002D34A4" w:rsidP="002D34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A901E" id="_x0000_t202" coordsize="21600,21600" o:spt="202" path="m,l,21600r21600,l21600,xe">
                <v:stroke joinstyle="miter"/>
                <v:path gradientshapeok="t" o:connecttype="rect"/>
              </v:shapetype>
              <v:shape id="Text Box 5" o:spid="_x0000_s1026" type="#_x0000_t202" style="position:absolute;left:0;text-align:left;margin-left:-21.75pt;margin-top:11.3pt;width:502.8pt;height:41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">
                <v:textbox>
                  <w:txbxContent>
                    <w:p w14:paraId="37D16EC8" w14:textId="77777777" w:rsidR="002D34A4" w:rsidRDefault="002D34A4" w:rsidP="002D34A4"/>
                  </w:txbxContent>
                </v:textbox>
              </v:shape>
            </w:pict>
          </mc:Fallback>
        </mc:AlternateContent>
      </w:r>
    </w:p>
    <w:p w14:paraId="345383CB" w14:textId="77777777" w:rsidR="002D34A4" w:rsidRPr="002D34A4" w:rsidRDefault="002D34A4" w:rsidP="002D34A4">
      <w:pPr>
        <w:pStyle w:val="BodyText"/>
        <w:spacing w:before="1" w:line="276" w:lineRule="auto"/>
        <w:ind w:left="300" w:right="224"/>
        <w:rPr>
          <w:rFonts w:asciiTheme="majorBidi" w:hAnsiTheme="majorBidi" w:cstheme="majorBidi"/>
          <w:sz w:val="22"/>
          <w:szCs w:val="22"/>
        </w:rPr>
      </w:pPr>
    </w:p>
    <w:p w14:paraId="02F3CAD5" w14:textId="77777777" w:rsidR="002D34A4" w:rsidRPr="002D34A4" w:rsidRDefault="002D34A4" w:rsidP="002D34A4">
      <w:pPr>
        <w:spacing w:line="256" w:lineRule="exact"/>
        <w:jc w:val="both"/>
        <w:rPr>
          <w:rFonts w:asciiTheme="majorBidi" w:hAnsiTheme="majorBidi" w:cstheme="majorBidi"/>
          <w:color w:val="auto"/>
          <w:sz w:val="22"/>
          <w:szCs w:val="22"/>
        </w:rPr>
      </w:pPr>
    </w:p>
    <w:p w14:paraId="5DB8F6D0" w14:textId="77777777" w:rsidR="002D34A4" w:rsidRPr="002D34A4" w:rsidRDefault="002D34A4" w:rsidP="002D34A4">
      <w:pPr>
        <w:spacing w:line="256" w:lineRule="exact"/>
        <w:jc w:val="both"/>
        <w:rPr>
          <w:rFonts w:asciiTheme="majorBidi" w:hAnsiTheme="majorBidi" w:cstheme="majorBidi"/>
          <w:color w:val="auto"/>
          <w:sz w:val="22"/>
          <w:szCs w:val="22"/>
        </w:rPr>
      </w:pPr>
    </w:p>
    <w:p w14:paraId="1BE17491"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3341917A"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7576D500"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6AD65F7A"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3D19BC8A"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1F62BF4B"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2A516CD3"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10C8A68F"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7CAA6F7F"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31845A24"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3D82EC6C"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62B4C0CD"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4B5562F2"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25C1BC07"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1457116B"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6B43E42D"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269575EE"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4ED9EE5F"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199A9439"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5A34FCC9"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3DD2A00F"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54532EA6"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16316FEC"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019F6D81"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5C38AD40" w14:textId="77777777" w:rsidR="00D255E7" w:rsidRDefault="00D255E7" w:rsidP="002D34A4">
      <w:pPr>
        <w:spacing w:after="0" w:line="256" w:lineRule="exact"/>
        <w:jc w:val="both"/>
        <w:rPr>
          <w:rFonts w:asciiTheme="majorBidi" w:hAnsiTheme="majorBidi" w:cstheme="majorBidi"/>
          <w:b/>
          <w:bCs/>
          <w:color w:val="auto"/>
          <w:sz w:val="22"/>
          <w:szCs w:val="22"/>
          <w:u w:val="single"/>
        </w:rPr>
      </w:pPr>
    </w:p>
    <w:p w14:paraId="63852F12" w14:textId="77777777" w:rsidR="007D5BE3" w:rsidRDefault="007D5BE3" w:rsidP="00847770">
      <w:pPr>
        <w:spacing w:after="0" w:line="256" w:lineRule="exact"/>
        <w:jc w:val="both"/>
        <w:rPr>
          <w:rFonts w:asciiTheme="majorBidi" w:hAnsiTheme="majorBidi" w:cstheme="majorBidi"/>
          <w:b/>
          <w:bCs/>
          <w:color w:val="auto"/>
          <w:sz w:val="22"/>
          <w:szCs w:val="22"/>
          <w:u w:val="single"/>
        </w:rPr>
      </w:pPr>
    </w:p>
    <w:p w14:paraId="1F76203C" w14:textId="77777777" w:rsidR="00C34EF1" w:rsidRDefault="00C34EF1" w:rsidP="007D5BE3">
      <w:pPr>
        <w:spacing w:after="0" w:line="256" w:lineRule="exact"/>
        <w:jc w:val="center"/>
        <w:rPr>
          <w:rFonts w:asciiTheme="majorBidi" w:hAnsiTheme="majorBidi" w:cstheme="majorBidi"/>
          <w:b/>
          <w:bCs/>
          <w:color w:val="auto"/>
          <w:sz w:val="22"/>
          <w:szCs w:val="22"/>
          <w:u w:val="single"/>
        </w:rPr>
      </w:pPr>
    </w:p>
    <w:p w14:paraId="73C5FA4A" w14:textId="5332BE71" w:rsidR="00C34EF1" w:rsidRPr="002D34A4" w:rsidRDefault="00C34EF1" w:rsidP="00C34EF1">
      <w:pPr>
        <w:pStyle w:val="Heading4"/>
        <w:rPr>
          <w:rFonts w:asciiTheme="majorBidi" w:hAnsiTheme="majorBidi" w:cstheme="majorBidi"/>
          <w:b/>
          <w:bCs/>
          <w:color w:val="auto"/>
          <w:u w:val="single"/>
        </w:rPr>
      </w:pPr>
      <w:r>
        <w:rPr>
          <w:rFonts w:asciiTheme="majorBidi" w:hAnsiTheme="majorBidi" w:cstheme="majorBidi"/>
          <w:b/>
          <w:bCs/>
          <w:color w:val="auto"/>
          <w:u w:val="single"/>
        </w:rPr>
        <w:lastRenderedPageBreak/>
        <w:t>Lab Task#2</w:t>
      </w:r>
      <w:r w:rsidRPr="002D34A4">
        <w:rPr>
          <w:rFonts w:asciiTheme="majorBidi" w:hAnsiTheme="majorBidi" w:cstheme="majorBidi"/>
          <w:b/>
          <w:bCs/>
          <w:color w:val="auto"/>
          <w:u w:val="single"/>
        </w:rPr>
        <w:t>:</w:t>
      </w:r>
    </w:p>
    <w:p w14:paraId="0D1FD54F" w14:textId="58D7BABD" w:rsidR="00C34EF1" w:rsidRDefault="00C34EF1" w:rsidP="00C34EF1">
      <w:pPr>
        <w:pStyle w:val="BodyText"/>
        <w:ind w:left="480"/>
      </w:pPr>
      <w:r>
        <w:t xml:space="preserve">Implement the </w:t>
      </w:r>
      <w:r>
        <w:t>Task 01 logic circuit u</w:t>
      </w:r>
      <w:r w:rsidR="00500091">
        <w:t>sing NAND-NAND Representation on</w:t>
      </w:r>
      <w:r>
        <w:t xml:space="preserve"> LogicWorks</w:t>
      </w:r>
      <w:r>
        <w:t xml:space="preserve">, </w:t>
      </w:r>
      <w:r w:rsidR="00500091">
        <w:t xml:space="preserve">Write </w:t>
      </w:r>
      <w:r>
        <w:t xml:space="preserve">and verify its </w:t>
      </w:r>
      <w:r>
        <w:t>Truth table</w:t>
      </w:r>
      <w:r>
        <w:t xml:space="preserve"> with the Task 01 Truth table</w:t>
      </w:r>
      <w:r>
        <w:t>.</w:t>
      </w:r>
    </w:p>
    <w:p w14:paraId="01AF1808" w14:textId="77777777" w:rsidR="00500091" w:rsidRDefault="00500091" w:rsidP="00500091">
      <w:pPr>
        <w:pStyle w:val="Heading4"/>
        <w:rPr>
          <w:rFonts w:asciiTheme="majorBidi" w:hAnsiTheme="majorBidi" w:cstheme="majorBidi"/>
          <w:b/>
          <w:bCs/>
          <w:color w:val="auto"/>
          <w:u w:val="single"/>
        </w:rPr>
      </w:pPr>
    </w:p>
    <w:p w14:paraId="322602EA" w14:textId="7D5E7434" w:rsidR="00500091" w:rsidRPr="002D34A4" w:rsidRDefault="00500091" w:rsidP="00500091">
      <w:pPr>
        <w:pStyle w:val="Heading4"/>
        <w:rPr>
          <w:rFonts w:asciiTheme="majorBidi" w:hAnsiTheme="majorBidi" w:cstheme="majorBidi"/>
          <w:b/>
          <w:bCs/>
          <w:color w:val="auto"/>
          <w:u w:val="single"/>
        </w:rPr>
      </w:pPr>
      <w:r>
        <w:rPr>
          <w:rFonts w:asciiTheme="majorBidi" w:hAnsiTheme="majorBidi" w:cstheme="majorBidi"/>
          <w:b/>
          <w:bCs/>
          <w:color w:val="auto"/>
          <w:u w:val="single"/>
        </w:rPr>
        <w:t>Lab Task#3</w:t>
      </w:r>
      <w:r w:rsidRPr="002D34A4">
        <w:rPr>
          <w:rFonts w:asciiTheme="majorBidi" w:hAnsiTheme="majorBidi" w:cstheme="majorBidi"/>
          <w:b/>
          <w:bCs/>
          <w:color w:val="auto"/>
          <w:u w:val="single"/>
        </w:rPr>
        <w:t>:</w:t>
      </w:r>
    </w:p>
    <w:p w14:paraId="774A8A78" w14:textId="690E8803" w:rsidR="00500091" w:rsidRDefault="00500091" w:rsidP="00500091">
      <w:pPr>
        <w:pStyle w:val="BodyText"/>
        <w:ind w:left="480"/>
      </w:pPr>
      <w:r>
        <w:t>Implement the Task 01 logic circuit using N</w:t>
      </w:r>
      <w:r>
        <w:t>OR-NOR Representation on</w:t>
      </w:r>
      <w:bookmarkStart w:id="0" w:name="_GoBack"/>
      <w:bookmarkEnd w:id="0"/>
      <w:r>
        <w:t xml:space="preserve"> LogicWorks, </w:t>
      </w:r>
      <w:r>
        <w:t xml:space="preserve">Write </w:t>
      </w:r>
      <w:r>
        <w:t>and verify its Truth table with the Task 01 Truth table.</w:t>
      </w:r>
    </w:p>
    <w:p w14:paraId="356D0357" w14:textId="77777777" w:rsidR="00500091" w:rsidRDefault="00500091" w:rsidP="00500091">
      <w:pPr>
        <w:pStyle w:val="BodyText"/>
      </w:pPr>
    </w:p>
    <w:p w14:paraId="11BF5253" w14:textId="77777777" w:rsidR="00C34EF1" w:rsidRDefault="00C34EF1" w:rsidP="00C34EF1">
      <w:pPr>
        <w:jc w:val="both"/>
      </w:pPr>
    </w:p>
    <w:p w14:paraId="4718DA8C" w14:textId="0AB3FFA0" w:rsidR="00847770" w:rsidRDefault="00500091" w:rsidP="007D5BE3">
      <w:pPr>
        <w:spacing w:after="0" w:line="256" w:lineRule="exact"/>
        <w:jc w:val="center"/>
        <w:rPr>
          <w:rFonts w:asciiTheme="majorBidi" w:hAnsiTheme="majorBidi" w:cstheme="majorBidi"/>
          <w:b/>
          <w:bCs/>
          <w:color w:val="auto"/>
          <w:sz w:val="22"/>
          <w:szCs w:val="22"/>
          <w:u w:val="single"/>
        </w:rPr>
      </w:pPr>
      <w:r>
        <w:rPr>
          <w:rFonts w:asciiTheme="majorBidi" w:hAnsiTheme="majorBidi" w:cstheme="majorBidi"/>
          <w:b/>
          <w:bCs/>
          <w:color w:val="auto"/>
          <w:sz w:val="22"/>
          <w:szCs w:val="22"/>
          <w:u w:val="single"/>
        </w:rPr>
        <w:t>POST-</w:t>
      </w:r>
      <w:r w:rsidR="007D5BE3">
        <w:rPr>
          <w:rFonts w:asciiTheme="majorBidi" w:hAnsiTheme="majorBidi" w:cstheme="majorBidi"/>
          <w:b/>
          <w:bCs/>
          <w:color w:val="auto"/>
          <w:sz w:val="22"/>
          <w:szCs w:val="22"/>
          <w:u w:val="single"/>
        </w:rPr>
        <w:t>LAB TASK</w:t>
      </w:r>
    </w:p>
    <w:p w14:paraId="1F850E32" w14:textId="53A273BC" w:rsidR="003F713D" w:rsidRPr="003F713D" w:rsidRDefault="00D56BB0" w:rsidP="003F713D">
      <w:pPr>
        <w:spacing w:after="0" w:line="0" w:lineRule="atLeast"/>
        <w:ind w:left="100"/>
        <w:rPr>
          <w:rFonts w:asciiTheme="majorBidi" w:hAnsiTheme="majorBidi" w:cstheme="majorBidi"/>
          <w:bCs/>
          <w:color w:val="auto"/>
          <w:sz w:val="22"/>
        </w:rPr>
      </w:pPr>
      <w:r>
        <w:rPr>
          <w:rFonts w:asciiTheme="majorBidi" w:hAnsiTheme="majorBidi" w:cstheme="majorBidi"/>
          <w:bCs/>
          <w:color w:val="auto"/>
          <w:sz w:val="22"/>
        </w:rPr>
        <w:t xml:space="preserve">1. </w:t>
      </w:r>
      <w:r w:rsidR="003F713D" w:rsidRPr="003F713D">
        <w:rPr>
          <w:rFonts w:asciiTheme="majorBidi" w:hAnsiTheme="majorBidi" w:cstheme="majorBidi"/>
          <w:bCs/>
          <w:color w:val="auto"/>
          <w:sz w:val="22"/>
        </w:rPr>
        <w:t>Draw a circuit diagram corresponding to the following Boolean expression</w:t>
      </w:r>
      <w:r w:rsidR="007D5BE3">
        <w:rPr>
          <w:rFonts w:asciiTheme="majorBidi" w:hAnsiTheme="majorBidi" w:cstheme="majorBidi"/>
          <w:bCs/>
          <w:color w:val="auto"/>
          <w:sz w:val="22"/>
        </w:rPr>
        <w:t>.</w:t>
      </w:r>
    </w:p>
    <w:p w14:paraId="4E7E45C4"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 xml:space="preserve">(A + </w:t>
      </w:r>
      <w:r w:rsidR="007D5BE3" w:rsidRPr="003F713D">
        <w:rPr>
          <w:rFonts w:asciiTheme="majorBidi" w:hAnsiTheme="majorBidi" w:cstheme="majorBidi"/>
          <w:bCs/>
          <w:color w:val="auto"/>
          <w:sz w:val="22"/>
        </w:rPr>
        <w:t>B) (</w:t>
      </w:r>
      <w:r w:rsidRPr="003F713D">
        <w:rPr>
          <w:rFonts w:asciiTheme="majorBidi" w:hAnsiTheme="majorBidi" w:cstheme="majorBidi"/>
          <w:bCs/>
          <w:color w:val="auto"/>
          <w:sz w:val="22"/>
        </w:rPr>
        <w:t>B + C)</w:t>
      </w:r>
    </w:p>
    <w:p w14:paraId="5D47537B"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 xml:space="preserve">(AB + </w:t>
      </w:r>
      <w:r w:rsidR="007D5BE3" w:rsidRPr="003F713D">
        <w:rPr>
          <w:rFonts w:asciiTheme="majorBidi" w:hAnsiTheme="majorBidi" w:cstheme="majorBidi"/>
          <w:bCs/>
          <w:color w:val="auto"/>
          <w:sz w:val="22"/>
        </w:rPr>
        <w:t>C) D</w:t>
      </w:r>
    </w:p>
    <w:p w14:paraId="145A8960"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 xml:space="preserve">((A + </w:t>
      </w:r>
      <w:r w:rsidR="007D5BE3" w:rsidRPr="003F713D">
        <w:rPr>
          <w:rFonts w:asciiTheme="majorBidi" w:hAnsiTheme="majorBidi" w:cstheme="majorBidi"/>
          <w:bCs/>
          <w:color w:val="auto"/>
          <w:sz w:val="22"/>
        </w:rPr>
        <w:t>B’C) (</w:t>
      </w:r>
      <w:r w:rsidRPr="003F713D">
        <w:rPr>
          <w:rFonts w:asciiTheme="majorBidi" w:hAnsiTheme="majorBidi" w:cstheme="majorBidi"/>
          <w:bCs/>
          <w:color w:val="auto"/>
          <w:sz w:val="22"/>
        </w:rPr>
        <w:t>A + BC))’</w:t>
      </w:r>
    </w:p>
    <w:p w14:paraId="7054ECBB"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A’BC + AB’C + ABC’ + (ABC)’</w:t>
      </w:r>
    </w:p>
    <w:p w14:paraId="050ABF5E"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(A’ + BC)’</w:t>
      </w:r>
    </w:p>
    <w:p w14:paraId="085C2F53" w14:textId="77777777" w:rsidR="003F713D" w:rsidRDefault="007D5BE3" w:rsidP="003F713D">
      <w:pPr>
        <w:spacing w:after="0" w:line="200" w:lineRule="exact"/>
        <w:rPr>
          <w:rFonts w:ascii="Times New Roman" w:eastAsia="Times New Roman" w:hAnsi="Times New Roman"/>
        </w:rPr>
      </w:pPr>
      <w:r>
        <w:rPr>
          <w:rFonts w:asciiTheme="majorBidi" w:hAnsiTheme="majorBidi" w:cstheme="majorBidi"/>
          <w:noProof/>
          <w:color w:val="auto"/>
          <w:sz w:val="22"/>
          <w:szCs w:val="22"/>
          <w:lang w:eastAsia="en-US" w:bidi="ar-SA"/>
        </w:rPr>
        <mc:AlternateContent>
          <mc:Choice Requires="wps">
            <w:drawing>
              <wp:anchor distT="0" distB="0" distL="114300" distR="114300" simplePos="0" relativeHeight="251685888" behindDoc="0" locked="0" layoutInCell="1" allowOverlap="1" wp14:anchorId="5C15B480" wp14:editId="47BA8178">
                <wp:simplePos x="0" y="0"/>
                <wp:positionH relativeFrom="column">
                  <wp:posOffset>9525</wp:posOffset>
                </wp:positionH>
                <wp:positionV relativeFrom="paragraph">
                  <wp:posOffset>10795</wp:posOffset>
                </wp:positionV>
                <wp:extent cx="6168390" cy="7073265"/>
                <wp:effectExtent l="9525" t="13335" r="13335" b="9525"/>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7073265"/>
                        </a:xfrm>
                        <a:prstGeom prst="rect">
                          <a:avLst/>
                        </a:prstGeom>
                        <a:solidFill>
                          <a:srgbClr val="FFFFFF"/>
                        </a:solidFill>
                        <a:ln w="9525">
                          <a:solidFill>
                            <a:srgbClr val="000000"/>
                          </a:solidFill>
                          <a:miter lim="800000"/>
                          <a:headEnd/>
                          <a:tailEnd/>
                        </a:ln>
                      </wps:spPr>
                      <wps:txbx>
                        <w:txbxContent>
                          <w:p w14:paraId="6264A6F7" w14:textId="77777777" w:rsidR="00847770" w:rsidRDefault="00847770"/>
                          <w:p w14:paraId="60C7ED50" w14:textId="77777777" w:rsidR="00166DAB" w:rsidRDefault="00166D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5B480" id="Text Box 19" o:spid="_x0000_s1027" type="#_x0000_t202" style="position:absolute;margin-left:.75pt;margin-top:.85pt;width:485.7pt;height:55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">
                <v:textbox>
                  <w:txbxContent>
                    <w:p w14:paraId="6264A6F7" w14:textId="77777777" w:rsidR="00847770" w:rsidRDefault="00847770"/>
                    <w:p w14:paraId="60C7ED50" w14:textId="77777777" w:rsidR="00166DAB" w:rsidRDefault="00166DAB"/>
                  </w:txbxContent>
                </v:textbox>
              </v:shape>
            </w:pict>
          </mc:Fallback>
        </mc:AlternateContent>
      </w:r>
    </w:p>
    <w:p w14:paraId="53904324" w14:textId="77777777" w:rsidR="00847770" w:rsidRDefault="00847770" w:rsidP="00847770">
      <w:pPr>
        <w:spacing w:after="0" w:line="256" w:lineRule="exact"/>
        <w:jc w:val="both"/>
        <w:rPr>
          <w:rFonts w:asciiTheme="majorBidi" w:hAnsiTheme="majorBidi" w:cstheme="majorBidi"/>
          <w:color w:val="auto"/>
          <w:sz w:val="22"/>
          <w:szCs w:val="22"/>
        </w:rPr>
      </w:pPr>
    </w:p>
    <w:p w14:paraId="606C9A90" w14:textId="77777777" w:rsidR="00847770" w:rsidRPr="00847770" w:rsidRDefault="00847770" w:rsidP="00847770">
      <w:pPr>
        <w:spacing w:after="0" w:line="256" w:lineRule="exact"/>
        <w:jc w:val="both"/>
        <w:rPr>
          <w:rFonts w:asciiTheme="majorBidi" w:hAnsiTheme="majorBidi" w:cstheme="majorBidi"/>
          <w:color w:val="auto"/>
          <w:sz w:val="22"/>
          <w:szCs w:val="22"/>
        </w:rPr>
      </w:pPr>
    </w:p>
    <w:p w14:paraId="41726206" w14:textId="77777777" w:rsidR="00847770" w:rsidRDefault="00847770" w:rsidP="002D34A4">
      <w:pPr>
        <w:jc w:val="center"/>
        <w:rPr>
          <w:rFonts w:asciiTheme="majorBidi" w:hAnsiTheme="majorBidi" w:cstheme="majorBidi"/>
          <w:color w:val="auto"/>
          <w:sz w:val="32"/>
          <w:szCs w:val="32"/>
        </w:rPr>
      </w:pPr>
    </w:p>
    <w:p w14:paraId="5C27669B" w14:textId="77777777" w:rsidR="00847770" w:rsidRDefault="00847770" w:rsidP="002D34A4">
      <w:pPr>
        <w:jc w:val="center"/>
        <w:rPr>
          <w:rFonts w:asciiTheme="majorBidi" w:hAnsiTheme="majorBidi" w:cstheme="majorBidi"/>
          <w:color w:val="auto"/>
          <w:sz w:val="32"/>
          <w:szCs w:val="32"/>
        </w:rPr>
      </w:pPr>
    </w:p>
    <w:p w14:paraId="6E982DC2" w14:textId="77777777" w:rsidR="00847770" w:rsidRDefault="00847770" w:rsidP="002D34A4">
      <w:pPr>
        <w:jc w:val="center"/>
        <w:rPr>
          <w:rFonts w:asciiTheme="majorBidi" w:hAnsiTheme="majorBidi" w:cstheme="majorBidi"/>
          <w:color w:val="auto"/>
          <w:sz w:val="32"/>
          <w:szCs w:val="32"/>
        </w:rPr>
      </w:pPr>
    </w:p>
    <w:p w14:paraId="5F20696E" w14:textId="77777777" w:rsidR="00847770" w:rsidRDefault="00847770" w:rsidP="002D34A4">
      <w:pPr>
        <w:jc w:val="center"/>
        <w:rPr>
          <w:rFonts w:asciiTheme="majorBidi" w:hAnsiTheme="majorBidi" w:cstheme="majorBidi"/>
          <w:color w:val="auto"/>
          <w:sz w:val="32"/>
          <w:szCs w:val="32"/>
        </w:rPr>
      </w:pPr>
    </w:p>
    <w:p w14:paraId="797987D6" w14:textId="77777777" w:rsidR="00847770" w:rsidRDefault="00847770" w:rsidP="002D34A4">
      <w:pPr>
        <w:jc w:val="center"/>
        <w:rPr>
          <w:rFonts w:asciiTheme="majorBidi" w:hAnsiTheme="majorBidi" w:cstheme="majorBidi"/>
          <w:color w:val="auto"/>
          <w:sz w:val="32"/>
          <w:szCs w:val="32"/>
        </w:rPr>
      </w:pPr>
    </w:p>
    <w:p w14:paraId="465D05A4" w14:textId="77777777" w:rsidR="007D6D3C" w:rsidRDefault="007D6D3C" w:rsidP="007D6D3C">
      <w:pPr>
        <w:pStyle w:val="Heading4"/>
        <w:rPr>
          <w:rFonts w:asciiTheme="majorBidi" w:hAnsiTheme="majorBidi" w:cstheme="majorBidi"/>
          <w:b/>
          <w:bCs/>
          <w:color w:val="auto"/>
          <w:u w:val="single"/>
        </w:rPr>
      </w:pPr>
    </w:p>
    <w:p w14:paraId="79AE49CE" w14:textId="77777777" w:rsidR="007D6D3C" w:rsidRDefault="007D6D3C" w:rsidP="002D34A4">
      <w:pPr>
        <w:jc w:val="center"/>
        <w:rPr>
          <w:rFonts w:asciiTheme="majorBidi" w:hAnsiTheme="majorBidi" w:cstheme="majorBidi"/>
          <w:color w:val="auto"/>
          <w:sz w:val="32"/>
          <w:szCs w:val="32"/>
        </w:rPr>
      </w:pPr>
    </w:p>
    <w:p w14:paraId="0DE83736" w14:textId="77777777" w:rsidR="00166DAB" w:rsidRDefault="00166DAB" w:rsidP="002D34A4">
      <w:pPr>
        <w:jc w:val="center"/>
        <w:rPr>
          <w:rFonts w:asciiTheme="majorBidi" w:hAnsiTheme="majorBidi" w:cstheme="majorBidi"/>
          <w:color w:val="auto"/>
          <w:sz w:val="32"/>
          <w:szCs w:val="32"/>
        </w:rPr>
      </w:pPr>
    </w:p>
    <w:p w14:paraId="6FC7B4B2" w14:textId="77777777" w:rsidR="00166DAB" w:rsidRDefault="00166DAB" w:rsidP="002D34A4">
      <w:pPr>
        <w:jc w:val="center"/>
        <w:rPr>
          <w:rFonts w:asciiTheme="majorBidi" w:hAnsiTheme="majorBidi" w:cstheme="majorBidi"/>
          <w:color w:val="auto"/>
          <w:sz w:val="32"/>
          <w:szCs w:val="32"/>
        </w:rPr>
      </w:pPr>
    </w:p>
    <w:p w14:paraId="5804521B" w14:textId="77777777" w:rsidR="00166DAB" w:rsidRDefault="00166DAB" w:rsidP="002D34A4">
      <w:pPr>
        <w:jc w:val="center"/>
        <w:rPr>
          <w:rFonts w:asciiTheme="majorBidi" w:hAnsiTheme="majorBidi" w:cstheme="majorBidi"/>
          <w:color w:val="auto"/>
          <w:sz w:val="32"/>
          <w:szCs w:val="32"/>
        </w:rPr>
      </w:pPr>
    </w:p>
    <w:p w14:paraId="6EF5854A" w14:textId="77777777" w:rsidR="00166DAB" w:rsidRDefault="00166DAB" w:rsidP="002D34A4">
      <w:pPr>
        <w:jc w:val="center"/>
        <w:rPr>
          <w:rFonts w:asciiTheme="majorBidi" w:hAnsiTheme="majorBidi" w:cstheme="majorBidi"/>
          <w:color w:val="auto"/>
          <w:sz w:val="32"/>
          <w:szCs w:val="32"/>
        </w:rPr>
      </w:pPr>
    </w:p>
    <w:p w14:paraId="16D384E4" w14:textId="77777777" w:rsidR="00166DAB" w:rsidRDefault="00166DAB" w:rsidP="00500091">
      <w:pPr>
        <w:rPr>
          <w:rFonts w:asciiTheme="majorBidi" w:hAnsiTheme="majorBidi" w:cstheme="majorBidi"/>
          <w:color w:val="auto"/>
          <w:sz w:val="32"/>
          <w:szCs w:val="32"/>
        </w:rPr>
      </w:pPr>
    </w:p>
    <w:p w14:paraId="6EED5D22" w14:textId="4E970959" w:rsidR="00166DAB" w:rsidRPr="00D56BB0" w:rsidRDefault="00166DAB" w:rsidP="00D56BB0">
      <w:pPr>
        <w:rPr>
          <w:rFonts w:asciiTheme="majorBidi" w:hAnsiTheme="majorBidi" w:cstheme="majorBidi"/>
          <w:color w:val="auto"/>
          <w:sz w:val="22"/>
          <w:szCs w:val="22"/>
        </w:rPr>
      </w:pPr>
    </w:p>
    <w:sectPr w:rsidR="00166DAB" w:rsidRPr="00D56BB0" w:rsidSect="00E50C5D">
      <w:pgSz w:w="12240" w:h="15840"/>
      <w:pgMar w:top="1440" w:right="1170" w:bottom="1440" w:left="144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58620" w14:textId="77777777" w:rsidR="00F974B0" w:rsidRDefault="00F974B0" w:rsidP="002D34A4">
      <w:pPr>
        <w:spacing w:after="0" w:line="240" w:lineRule="auto"/>
      </w:pPr>
      <w:r>
        <w:separator/>
      </w:r>
    </w:p>
  </w:endnote>
  <w:endnote w:type="continuationSeparator" w:id="0">
    <w:p w14:paraId="7012631C" w14:textId="77777777" w:rsidR="00F974B0" w:rsidRDefault="00F974B0"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876404"/>
      <w:docPartObj>
        <w:docPartGallery w:val="Page Numbers (Bottom of Page)"/>
        <w:docPartUnique/>
      </w:docPartObj>
    </w:sdtPr>
    <w:sdtEndPr/>
    <w:sdtContent>
      <w:sdt>
        <w:sdtPr>
          <w:id w:val="565050523"/>
          <w:docPartObj>
            <w:docPartGallery w:val="Page Numbers (Top of Page)"/>
            <w:docPartUnique/>
          </w:docPartObj>
        </w:sdtPr>
        <w:sdtEndPr/>
        <w:sdtContent>
          <w:p w14:paraId="70285B40" w14:textId="77777777" w:rsidR="002D34A4" w:rsidRDefault="002D34A4" w:rsidP="002D1B1F">
            <w:pPr>
              <w:pStyle w:val="Footer"/>
              <w:jc w:val="right"/>
            </w:pPr>
            <w:r>
              <w:t xml:space="preserve">Page </w:t>
            </w:r>
            <w:r w:rsidR="00A94CC0">
              <w:rPr>
                <w:b/>
                <w:sz w:val="24"/>
                <w:szCs w:val="24"/>
              </w:rPr>
              <w:fldChar w:fldCharType="begin"/>
            </w:r>
            <w:r>
              <w:rPr>
                <w:b/>
              </w:rPr>
              <w:instrText xml:space="preserve"> PAGE </w:instrText>
            </w:r>
            <w:r w:rsidR="00A94CC0">
              <w:rPr>
                <w:b/>
                <w:sz w:val="24"/>
                <w:szCs w:val="24"/>
              </w:rPr>
              <w:fldChar w:fldCharType="separate"/>
            </w:r>
            <w:r w:rsidR="00500091">
              <w:rPr>
                <w:b/>
                <w:noProof/>
              </w:rPr>
              <w:t>5</w:t>
            </w:r>
            <w:r w:rsidR="00A94CC0">
              <w:rPr>
                <w:b/>
                <w:sz w:val="24"/>
                <w:szCs w:val="24"/>
              </w:rPr>
              <w:fldChar w:fldCharType="end"/>
            </w:r>
            <w:r>
              <w:t xml:space="preserve"> of </w:t>
            </w:r>
            <w:r w:rsidR="007D5BE3">
              <w:rPr>
                <w:b/>
              </w:rPr>
              <w:t>6</w:t>
            </w:r>
          </w:p>
        </w:sdtContent>
      </w:sdt>
    </w:sdtContent>
  </w:sdt>
  <w:p w14:paraId="57419465" w14:textId="77777777" w:rsidR="002D34A4" w:rsidRDefault="002D3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6BBB1" w14:textId="77777777" w:rsidR="00F974B0" w:rsidRDefault="00F974B0" w:rsidP="002D34A4">
      <w:pPr>
        <w:spacing w:after="0" w:line="240" w:lineRule="auto"/>
      </w:pPr>
      <w:r>
        <w:separator/>
      </w:r>
    </w:p>
  </w:footnote>
  <w:footnote w:type="continuationSeparator" w:id="0">
    <w:p w14:paraId="5A8CD617" w14:textId="77777777" w:rsidR="00F974B0" w:rsidRDefault="00F974B0"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07ED7AA"/>
    <w:lvl w:ilvl="0" w:tplc="FFFFFFFF">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9E12201"/>
    <w:multiLevelType w:val="hybridMultilevel"/>
    <w:tmpl w:val="6EFA0C2C"/>
    <w:lvl w:ilvl="0" w:tplc="F498F9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A21E5"/>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03FD4"/>
    <w:multiLevelType w:val="hybridMultilevel"/>
    <w:tmpl w:val="76EA59E6"/>
    <w:lvl w:ilvl="0" w:tplc="FB688C2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4C540E"/>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873A8B"/>
    <w:multiLevelType w:val="hybridMultilevel"/>
    <w:tmpl w:val="612AFD2E"/>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14991"/>
    <w:multiLevelType w:val="hybridMultilevel"/>
    <w:tmpl w:val="1F90322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F75D5C"/>
    <w:multiLevelType w:val="hybridMultilevel"/>
    <w:tmpl w:val="BF2ECEE6"/>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4">
    <w:nsid w:val="46415DE0"/>
    <w:multiLevelType w:val="hybridMultilevel"/>
    <w:tmpl w:val="2E1E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2179E"/>
    <w:multiLevelType w:val="hybridMultilevel"/>
    <w:tmpl w:val="65FC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84850"/>
    <w:multiLevelType w:val="hybridMultilevel"/>
    <w:tmpl w:val="D6EA71B6"/>
    <w:lvl w:ilvl="0" w:tplc="F498F922">
      <w:start w:val="1"/>
      <w:numFmt w:val="bullet"/>
      <w:lvlText w:val=""/>
      <w:lvlJc w:val="left"/>
      <w:pPr>
        <w:ind w:left="1740" w:hanging="360"/>
      </w:pPr>
      <w:rPr>
        <w:rFonts w:ascii="Symbol" w:hAnsi="Symbol" w:hint="default"/>
        <w:sz w:val="20"/>
        <w:szCs w:val="20"/>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7">
    <w:nsid w:val="4B6D6085"/>
    <w:multiLevelType w:val="hybridMultilevel"/>
    <w:tmpl w:val="2724E5C2"/>
    <w:lvl w:ilvl="0" w:tplc="C638C518">
      <w:start w:val="1"/>
      <w:numFmt w:val="lowerLetter"/>
      <w:lvlText w:val="%1)"/>
      <w:lvlJc w:val="left"/>
      <w:pPr>
        <w:ind w:left="1020" w:hanging="360"/>
        <w:jc w:val="left"/>
      </w:pPr>
      <w:rPr>
        <w:rFonts w:ascii="Times New Roman" w:eastAsia="Times New Roman" w:hAnsi="Times New Roman" w:cs="Times New Roman" w:hint="default"/>
        <w:b/>
        <w:bCs/>
        <w:spacing w:val="-20"/>
        <w:w w:val="99"/>
        <w:sz w:val="24"/>
        <w:szCs w:val="24"/>
        <w:lang w:val="en-US" w:eastAsia="en-US" w:bidi="ar-SA"/>
      </w:rPr>
    </w:lvl>
    <w:lvl w:ilvl="1" w:tplc="E4E4B8B2">
      <w:numFmt w:val="bullet"/>
      <w:lvlText w:val="•"/>
      <w:lvlJc w:val="left"/>
      <w:pPr>
        <w:ind w:left="1934" w:hanging="360"/>
      </w:pPr>
      <w:rPr>
        <w:rFonts w:hint="default"/>
        <w:lang w:val="en-US" w:eastAsia="en-US" w:bidi="ar-SA"/>
      </w:rPr>
    </w:lvl>
    <w:lvl w:ilvl="2" w:tplc="25D237C6">
      <w:numFmt w:val="bullet"/>
      <w:lvlText w:val="•"/>
      <w:lvlJc w:val="left"/>
      <w:pPr>
        <w:ind w:left="2848" w:hanging="360"/>
      </w:pPr>
      <w:rPr>
        <w:rFonts w:hint="default"/>
        <w:lang w:val="en-US" w:eastAsia="en-US" w:bidi="ar-SA"/>
      </w:rPr>
    </w:lvl>
    <w:lvl w:ilvl="3" w:tplc="29C85B18">
      <w:numFmt w:val="bullet"/>
      <w:lvlText w:val="•"/>
      <w:lvlJc w:val="left"/>
      <w:pPr>
        <w:ind w:left="3762" w:hanging="360"/>
      </w:pPr>
      <w:rPr>
        <w:rFonts w:hint="default"/>
        <w:lang w:val="en-US" w:eastAsia="en-US" w:bidi="ar-SA"/>
      </w:rPr>
    </w:lvl>
    <w:lvl w:ilvl="4" w:tplc="1D802688">
      <w:numFmt w:val="bullet"/>
      <w:lvlText w:val="•"/>
      <w:lvlJc w:val="left"/>
      <w:pPr>
        <w:ind w:left="4676" w:hanging="360"/>
      </w:pPr>
      <w:rPr>
        <w:rFonts w:hint="default"/>
        <w:lang w:val="en-US" w:eastAsia="en-US" w:bidi="ar-SA"/>
      </w:rPr>
    </w:lvl>
    <w:lvl w:ilvl="5" w:tplc="8B6E6EF6">
      <w:numFmt w:val="bullet"/>
      <w:lvlText w:val="•"/>
      <w:lvlJc w:val="left"/>
      <w:pPr>
        <w:ind w:left="5590" w:hanging="360"/>
      </w:pPr>
      <w:rPr>
        <w:rFonts w:hint="default"/>
        <w:lang w:val="en-US" w:eastAsia="en-US" w:bidi="ar-SA"/>
      </w:rPr>
    </w:lvl>
    <w:lvl w:ilvl="6" w:tplc="422CE6DE">
      <w:numFmt w:val="bullet"/>
      <w:lvlText w:val="•"/>
      <w:lvlJc w:val="left"/>
      <w:pPr>
        <w:ind w:left="6504" w:hanging="360"/>
      </w:pPr>
      <w:rPr>
        <w:rFonts w:hint="default"/>
        <w:lang w:val="en-US" w:eastAsia="en-US" w:bidi="ar-SA"/>
      </w:rPr>
    </w:lvl>
    <w:lvl w:ilvl="7" w:tplc="9A3A1610">
      <w:numFmt w:val="bullet"/>
      <w:lvlText w:val="•"/>
      <w:lvlJc w:val="left"/>
      <w:pPr>
        <w:ind w:left="7418" w:hanging="360"/>
      </w:pPr>
      <w:rPr>
        <w:rFonts w:hint="default"/>
        <w:lang w:val="en-US" w:eastAsia="en-US" w:bidi="ar-SA"/>
      </w:rPr>
    </w:lvl>
    <w:lvl w:ilvl="8" w:tplc="BF1627C4">
      <w:numFmt w:val="bullet"/>
      <w:lvlText w:val="•"/>
      <w:lvlJc w:val="left"/>
      <w:pPr>
        <w:ind w:left="8332" w:hanging="360"/>
      </w:pPr>
      <w:rPr>
        <w:rFonts w:hint="default"/>
        <w:lang w:val="en-US" w:eastAsia="en-US" w:bidi="ar-SA"/>
      </w:rPr>
    </w:lvl>
  </w:abstractNum>
  <w:abstractNum w:abstractNumId="18">
    <w:nsid w:val="4C4F489C"/>
    <w:multiLevelType w:val="hybridMultilevel"/>
    <w:tmpl w:val="A71E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44877"/>
    <w:multiLevelType w:val="hybridMultilevel"/>
    <w:tmpl w:val="E542D932"/>
    <w:lvl w:ilvl="0" w:tplc="98C66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EC382D"/>
    <w:multiLevelType w:val="hybridMultilevel"/>
    <w:tmpl w:val="B9186EF0"/>
    <w:lvl w:ilvl="0" w:tplc="F498F9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47974"/>
    <w:multiLevelType w:val="hybridMultilevel"/>
    <w:tmpl w:val="AD66B6E8"/>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83D60"/>
    <w:multiLevelType w:val="hybridMultilevel"/>
    <w:tmpl w:val="242287DA"/>
    <w:lvl w:ilvl="0" w:tplc="EE360BDA">
      <w:start w:val="1"/>
      <w:numFmt w:val="decimal"/>
      <w:lvlText w:val="%1."/>
      <w:lvlJc w:val="left"/>
      <w:pPr>
        <w:ind w:left="1020" w:hanging="360"/>
      </w:pPr>
      <w:rPr>
        <w:rFonts w:ascii="Times New Roman" w:eastAsia="Times New Roman" w:hAnsi="Times New Roman" w:cs="Times New Roman" w:hint="default"/>
        <w:b/>
        <w:bCs/>
        <w:spacing w:val="-3"/>
        <w:w w:val="99"/>
        <w:sz w:val="24"/>
        <w:szCs w:val="24"/>
        <w:lang w:val="en-US" w:eastAsia="en-US" w:bidi="ar-SA"/>
      </w:rPr>
    </w:lvl>
    <w:lvl w:ilvl="1" w:tplc="E4EE02C4">
      <w:start w:val="1"/>
      <w:numFmt w:val="lowerLetter"/>
      <w:lvlText w:val="%2)"/>
      <w:lvlJc w:val="left"/>
      <w:pPr>
        <w:ind w:left="1740" w:hanging="360"/>
      </w:pPr>
      <w:rPr>
        <w:rFonts w:ascii="Times New Roman" w:eastAsia="Times New Roman" w:hAnsi="Times New Roman" w:cs="Times New Roman" w:hint="default"/>
        <w:spacing w:val="-6"/>
        <w:w w:val="99"/>
        <w:sz w:val="24"/>
        <w:szCs w:val="24"/>
        <w:lang w:val="en-US" w:eastAsia="en-US" w:bidi="ar-SA"/>
      </w:rPr>
    </w:lvl>
    <w:lvl w:ilvl="2" w:tplc="8F9E293E">
      <w:numFmt w:val="bullet"/>
      <w:lvlText w:val="•"/>
      <w:lvlJc w:val="left"/>
      <w:pPr>
        <w:ind w:left="2675" w:hanging="360"/>
      </w:pPr>
      <w:rPr>
        <w:rFonts w:hint="default"/>
        <w:lang w:val="en-US" w:eastAsia="en-US" w:bidi="ar-SA"/>
      </w:rPr>
    </w:lvl>
    <w:lvl w:ilvl="3" w:tplc="8118DD8C">
      <w:numFmt w:val="bullet"/>
      <w:lvlText w:val="•"/>
      <w:lvlJc w:val="left"/>
      <w:pPr>
        <w:ind w:left="3611" w:hanging="360"/>
      </w:pPr>
      <w:rPr>
        <w:rFonts w:hint="default"/>
        <w:lang w:val="en-US" w:eastAsia="en-US" w:bidi="ar-SA"/>
      </w:rPr>
    </w:lvl>
    <w:lvl w:ilvl="4" w:tplc="EE889614">
      <w:numFmt w:val="bullet"/>
      <w:lvlText w:val="•"/>
      <w:lvlJc w:val="left"/>
      <w:pPr>
        <w:ind w:left="4546" w:hanging="360"/>
      </w:pPr>
      <w:rPr>
        <w:rFonts w:hint="default"/>
        <w:lang w:val="en-US" w:eastAsia="en-US" w:bidi="ar-SA"/>
      </w:rPr>
    </w:lvl>
    <w:lvl w:ilvl="5" w:tplc="1A20A7B0">
      <w:numFmt w:val="bullet"/>
      <w:lvlText w:val="•"/>
      <w:lvlJc w:val="left"/>
      <w:pPr>
        <w:ind w:left="5482" w:hanging="360"/>
      </w:pPr>
      <w:rPr>
        <w:rFonts w:hint="default"/>
        <w:lang w:val="en-US" w:eastAsia="en-US" w:bidi="ar-SA"/>
      </w:rPr>
    </w:lvl>
    <w:lvl w:ilvl="6" w:tplc="AE8CC172">
      <w:numFmt w:val="bullet"/>
      <w:lvlText w:val="•"/>
      <w:lvlJc w:val="left"/>
      <w:pPr>
        <w:ind w:left="6417" w:hanging="360"/>
      </w:pPr>
      <w:rPr>
        <w:rFonts w:hint="default"/>
        <w:lang w:val="en-US" w:eastAsia="en-US" w:bidi="ar-SA"/>
      </w:rPr>
    </w:lvl>
    <w:lvl w:ilvl="7" w:tplc="B922059A">
      <w:numFmt w:val="bullet"/>
      <w:lvlText w:val="•"/>
      <w:lvlJc w:val="left"/>
      <w:pPr>
        <w:ind w:left="7353" w:hanging="360"/>
      </w:pPr>
      <w:rPr>
        <w:rFonts w:hint="default"/>
        <w:lang w:val="en-US" w:eastAsia="en-US" w:bidi="ar-SA"/>
      </w:rPr>
    </w:lvl>
    <w:lvl w:ilvl="8" w:tplc="4C18CCE6">
      <w:numFmt w:val="bullet"/>
      <w:lvlText w:val="•"/>
      <w:lvlJc w:val="left"/>
      <w:pPr>
        <w:ind w:left="8288" w:hanging="360"/>
      </w:pPr>
      <w:rPr>
        <w:rFonts w:hint="default"/>
        <w:lang w:val="en-US" w:eastAsia="en-US" w:bidi="ar-SA"/>
      </w:rPr>
    </w:lvl>
  </w:abstractNum>
  <w:abstractNum w:abstractNumId="23">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BE7B10"/>
    <w:multiLevelType w:val="hybridMultilevel"/>
    <w:tmpl w:val="169CE6EA"/>
    <w:lvl w:ilvl="0" w:tplc="D1F8D4D8">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C6710D"/>
    <w:multiLevelType w:val="hybridMultilevel"/>
    <w:tmpl w:val="A4420370"/>
    <w:lvl w:ilvl="0" w:tplc="31A87DB2">
      <w:start w:val="1"/>
      <w:numFmt w:val="decimal"/>
      <w:lvlText w:val="%1)"/>
      <w:lvlJc w:val="left"/>
      <w:pPr>
        <w:ind w:left="1020" w:hanging="360"/>
      </w:pPr>
      <w:rPr>
        <w:rFonts w:ascii="Times New Roman" w:eastAsia="Times New Roman" w:hAnsi="Times New Roman" w:cs="Times New Roman" w:hint="default"/>
        <w:spacing w:val="-20"/>
        <w:w w:val="99"/>
        <w:sz w:val="24"/>
        <w:szCs w:val="24"/>
        <w:lang w:val="en-US" w:eastAsia="en-US" w:bidi="ar-SA"/>
      </w:rPr>
    </w:lvl>
    <w:lvl w:ilvl="1" w:tplc="A1828220">
      <w:numFmt w:val="bullet"/>
      <w:lvlText w:val="•"/>
      <w:lvlJc w:val="left"/>
      <w:pPr>
        <w:ind w:left="1934" w:hanging="360"/>
      </w:pPr>
      <w:rPr>
        <w:rFonts w:hint="default"/>
        <w:lang w:val="en-US" w:eastAsia="en-US" w:bidi="ar-SA"/>
      </w:rPr>
    </w:lvl>
    <w:lvl w:ilvl="2" w:tplc="962E064E">
      <w:numFmt w:val="bullet"/>
      <w:lvlText w:val="•"/>
      <w:lvlJc w:val="left"/>
      <w:pPr>
        <w:ind w:left="2848" w:hanging="360"/>
      </w:pPr>
      <w:rPr>
        <w:rFonts w:hint="default"/>
        <w:lang w:val="en-US" w:eastAsia="en-US" w:bidi="ar-SA"/>
      </w:rPr>
    </w:lvl>
    <w:lvl w:ilvl="3" w:tplc="40A09066">
      <w:numFmt w:val="bullet"/>
      <w:lvlText w:val="•"/>
      <w:lvlJc w:val="left"/>
      <w:pPr>
        <w:ind w:left="3762" w:hanging="360"/>
      </w:pPr>
      <w:rPr>
        <w:rFonts w:hint="default"/>
        <w:lang w:val="en-US" w:eastAsia="en-US" w:bidi="ar-SA"/>
      </w:rPr>
    </w:lvl>
    <w:lvl w:ilvl="4" w:tplc="3B4A086E">
      <w:numFmt w:val="bullet"/>
      <w:lvlText w:val="•"/>
      <w:lvlJc w:val="left"/>
      <w:pPr>
        <w:ind w:left="4676" w:hanging="360"/>
      </w:pPr>
      <w:rPr>
        <w:rFonts w:hint="default"/>
        <w:lang w:val="en-US" w:eastAsia="en-US" w:bidi="ar-SA"/>
      </w:rPr>
    </w:lvl>
    <w:lvl w:ilvl="5" w:tplc="C1B83AD6">
      <w:numFmt w:val="bullet"/>
      <w:lvlText w:val="•"/>
      <w:lvlJc w:val="left"/>
      <w:pPr>
        <w:ind w:left="5590" w:hanging="360"/>
      </w:pPr>
      <w:rPr>
        <w:rFonts w:hint="default"/>
        <w:lang w:val="en-US" w:eastAsia="en-US" w:bidi="ar-SA"/>
      </w:rPr>
    </w:lvl>
    <w:lvl w:ilvl="6" w:tplc="7A84AD16">
      <w:numFmt w:val="bullet"/>
      <w:lvlText w:val="•"/>
      <w:lvlJc w:val="left"/>
      <w:pPr>
        <w:ind w:left="6504" w:hanging="360"/>
      </w:pPr>
      <w:rPr>
        <w:rFonts w:hint="default"/>
        <w:lang w:val="en-US" w:eastAsia="en-US" w:bidi="ar-SA"/>
      </w:rPr>
    </w:lvl>
    <w:lvl w:ilvl="7" w:tplc="AA4E160A">
      <w:numFmt w:val="bullet"/>
      <w:lvlText w:val="•"/>
      <w:lvlJc w:val="left"/>
      <w:pPr>
        <w:ind w:left="7418" w:hanging="360"/>
      </w:pPr>
      <w:rPr>
        <w:rFonts w:hint="default"/>
        <w:lang w:val="en-US" w:eastAsia="en-US" w:bidi="ar-SA"/>
      </w:rPr>
    </w:lvl>
    <w:lvl w:ilvl="8" w:tplc="E60A8FE6">
      <w:numFmt w:val="bullet"/>
      <w:lvlText w:val="•"/>
      <w:lvlJc w:val="left"/>
      <w:pPr>
        <w:ind w:left="8332" w:hanging="360"/>
      </w:pPr>
      <w:rPr>
        <w:rFonts w:hint="default"/>
        <w:lang w:val="en-US" w:eastAsia="en-US" w:bidi="ar-SA"/>
      </w:rPr>
    </w:lvl>
  </w:abstractNum>
  <w:abstractNum w:abstractNumId="26">
    <w:nsid w:val="70996CEE"/>
    <w:multiLevelType w:val="hybridMultilevel"/>
    <w:tmpl w:val="4C7A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AB3EDC"/>
    <w:multiLevelType w:val="hybridMultilevel"/>
    <w:tmpl w:val="8DB00A40"/>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8">
    <w:nsid w:val="7D557210"/>
    <w:multiLevelType w:val="hybridMultilevel"/>
    <w:tmpl w:val="2D962B86"/>
    <w:lvl w:ilvl="0" w:tplc="27A89F42">
      <w:start w:val="1"/>
      <w:numFmt w:val="decimal"/>
      <w:lvlText w:val="%1."/>
      <w:lvlJc w:val="left"/>
      <w:pPr>
        <w:ind w:left="1740" w:hanging="360"/>
      </w:pPr>
      <w:rPr>
        <w:rFonts w:ascii="Times New Roman" w:eastAsia="Times New Roman" w:hAnsi="Times New Roman" w:cs="Times New Roman" w:hint="default"/>
        <w:spacing w:val="-3"/>
        <w:w w:val="99"/>
        <w:sz w:val="24"/>
        <w:szCs w:val="24"/>
        <w:lang w:val="en-US" w:eastAsia="en-US" w:bidi="ar-SA"/>
      </w:rPr>
    </w:lvl>
    <w:lvl w:ilvl="1" w:tplc="2778744C">
      <w:numFmt w:val="bullet"/>
      <w:lvlText w:val="•"/>
      <w:lvlJc w:val="left"/>
      <w:pPr>
        <w:ind w:left="2582" w:hanging="360"/>
      </w:pPr>
      <w:rPr>
        <w:rFonts w:hint="default"/>
        <w:lang w:val="en-US" w:eastAsia="en-US" w:bidi="ar-SA"/>
      </w:rPr>
    </w:lvl>
    <w:lvl w:ilvl="2" w:tplc="E654A4D0">
      <w:numFmt w:val="bullet"/>
      <w:lvlText w:val="•"/>
      <w:lvlJc w:val="left"/>
      <w:pPr>
        <w:ind w:left="3424" w:hanging="360"/>
      </w:pPr>
      <w:rPr>
        <w:rFonts w:hint="default"/>
        <w:lang w:val="en-US" w:eastAsia="en-US" w:bidi="ar-SA"/>
      </w:rPr>
    </w:lvl>
    <w:lvl w:ilvl="3" w:tplc="71DEEAD4">
      <w:numFmt w:val="bullet"/>
      <w:lvlText w:val="•"/>
      <w:lvlJc w:val="left"/>
      <w:pPr>
        <w:ind w:left="4266" w:hanging="360"/>
      </w:pPr>
      <w:rPr>
        <w:rFonts w:hint="default"/>
        <w:lang w:val="en-US" w:eastAsia="en-US" w:bidi="ar-SA"/>
      </w:rPr>
    </w:lvl>
    <w:lvl w:ilvl="4" w:tplc="5DD0636E">
      <w:numFmt w:val="bullet"/>
      <w:lvlText w:val="•"/>
      <w:lvlJc w:val="left"/>
      <w:pPr>
        <w:ind w:left="5108" w:hanging="360"/>
      </w:pPr>
      <w:rPr>
        <w:rFonts w:hint="default"/>
        <w:lang w:val="en-US" w:eastAsia="en-US" w:bidi="ar-SA"/>
      </w:rPr>
    </w:lvl>
    <w:lvl w:ilvl="5" w:tplc="04849662">
      <w:numFmt w:val="bullet"/>
      <w:lvlText w:val="•"/>
      <w:lvlJc w:val="left"/>
      <w:pPr>
        <w:ind w:left="5950" w:hanging="360"/>
      </w:pPr>
      <w:rPr>
        <w:rFonts w:hint="default"/>
        <w:lang w:val="en-US" w:eastAsia="en-US" w:bidi="ar-SA"/>
      </w:rPr>
    </w:lvl>
    <w:lvl w:ilvl="6" w:tplc="AA3C3ACA">
      <w:numFmt w:val="bullet"/>
      <w:lvlText w:val="•"/>
      <w:lvlJc w:val="left"/>
      <w:pPr>
        <w:ind w:left="6792" w:hanging="360"/>
      </w:pPr>
      <w:rPr>
        <w:rFonts w:hint="default"/>
        <w:lang w:val="en-US" w:eastAsia="en-US" w:bidi="ar-SA"/>
      </w:rPr>
    </w:lvl>
    <w:lvl w:ilvl="7" w:tplc="A0102E76">
      <w:numFmt w:val="bullet"/>
      <w:lvlText w:val="•"/>
      <w:lvlJc w:val="left"/>
      <w:pPr>
        <w:ind w:left="7634" w:hanging="360"/>
      </w:pPr>
      <w:rPr>
        <w:rFonts w:hint="default"/>
        <w:lang w:val="en-US" w:eastAsia="en-US" w:bidi="ar-SA"/>
      </w:rPr>
    </w:lvl>
    <w:lvl w:ilvl="8" w:tplc="DDA48180">
      <w:numFmt w:val="bullet"/>
      <w:lvlText w:val="•"/>
      <w:lvlJc w:val="left"/>
      <w:pPr>
        <w:ind w:left="8476" w:hanging="360"/>
      </w:pPr>
      <w:rPr>
        <w:rFonts w:hint="default"/>
        <w:lang w:val="en-US" w:eastAsia="en-US" w:bidi="ar-SA"/>
      </w:rPr>
    </w:lvl>
  </w:abstractNum>
  <w:abstractNum w:abstractNumId="29">
    <w:nsid w:val="7D6E4A2A"/>
    <w:multiLevelType w:val="hybridMultilevel"/>
    <w:tmpl w:val="EA8ED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2"/>
  </w:num>
  <w:num w:numId="4">
    <w:abstractNumId w:val="28"/>
  </w:num>
  <w:num w:numId="5">
    <w:abstractNumId w:val="20"/>
  </w:num>
  <w:num w:numId="6">
    <w:abstractNumId w:val="7"/>
  </w:num>
  <w:num w:numId="7">
    <w:abstractNumId w:val="15"/>
  </w:num>
  <w:num w:numId="8">
    <w:abstractNumId w:val="0"/>
  </w:num>
  <w:num w:numId="9">
    <w:abstractNumId w:val="16"/>
  </w:num>
  <w:num w:numId="10">
    <w:abstractNumId w:val="1"/>
  </w:num>
  <w:num w:numId="11">
    <w:abstractNumId w:val="5"/>
  </w:num>
  <w:num w:numId="12">
    <w:abstractNumId w:val="6"/>
  </w:num>
  <w:num w:numId="13">
    <w:abstractNumId w:val="10"/>
  </w:num>
  <w:num w:numId="14">
    <w:abstractNumId w:val="8"/>
  </w:num>
  <w:num w:numId="15">
    <w:abstractNumId w:val="18"/>
  </w:num>
  <w:num w:numId="16">
    <w:abstractNumId w:val="21"/>
  </w:num>
  <w:num w:numId="17">
    <w:abstractNumId w:val="25"/>
  </w:num>
  <w:num w:numId="18">
    <w:abstractNumId w:val="26"/>
  </w:num>
  <w:num w:numId="19">
    <w:abstractNumId w:val="2"/>
  </w:num>
  <w:num w:numId="20">
    <w:abstractNumId w:val="29"/>
  </w:num>
  <w:num w:numId="21">
    <w:abstractNumId w:val="11"/>
  </w:num>
  <w:num w:numId="22">
    <w:abstractNumId w:val="9"/>
  </w:num>
  <w:num w:numId="23">
    <w:abstractNumId w:val="27"/>
  </w:num>
  <w:num w:numId="24">
    <w:abstractNumId w:val="13"/>
  </w:num>
  <w:num w:numId="25">
    <w:abstractNumId w:val="3"/>
  </w:num>
  <w:num w:numId="26">
    <w:abstractNumId w:val="19"/>
  </w:num>
  <w:num w:numId="27">
    <w:abstractNumId w:val="14"/>
  </w:num>
  <w:num w:numId="28">
    <w:abstractNumId w:val="4"/>
  </w:num>
  <w:num w:numId="29">
    <w:abstractNumId w:val="1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4"/>
    <w:rsid w:val="000253F1"/>
    <w:rsid w:val="000C0DFA"/>
    <w:rsid w:val="000E1706"/>
    <w:rsid w:val="000F004C"/>
    <w:rsid w:val="00126FD6"/>
    <w:rsid w:val="00166DAB"/>
    <w:rsid w:val="00215C22"/>
    <w:rsid w:val="0022694D"/>
    <w:rsid w:val="00277B6F"/>
    <w:rsid w:val="002D1B1F"/>
    <w:rsid w:val="002D34A4"/>
    <w:rsid w:val="00361259"/>
    <w:rsid w:val="003F713D"/>
    <w:rsid w:val="0040683E"/>
    <w:rsid w:val="00487A1C"/>
    <w:rsid w:val="00491F0A"/>
    <w:rsid w:val="004C4797"/>
    <w:rsid w:val="00500091"/>
    <w:rsid w:val="00506DA2"/>
    <w:rsid w:val="00613D3E"/>
    <w:rsid w:val="0068057B"/>
    <w:rsid w:val="00704AD2"/>
    <w:rsid w:val="00752656"/>
    <w:rsid w:val="007871FB"/>
    <w:rsid w:val="00791F58"/>
    <w:rsid w:val="007D5BE3"/>
    <w:rsid w:val="007D6D3C"/>
    <w:rsid w:val="007F05D9"/>
    <w:rsid w:val="00841616"/>
    <w:rsid w:val="00847770"/>
    <w:rsid w:val="0085115B"/>
    <w:rsid w:val="00851CE9"/>
    <w:rsid w:val="008646B2"/>
    <w:rsid w:val="00885729"/>
    <w:rsid w:val="008E1C19"/>
    <w:rsid w:val="009D7E02"/>
    <w:rsid w:val="00A94CC0"/>
    <w:rsid w:val="00B248D3"/>
    <w:rsid w:val="00B24E4A"/>
    <w:rsid w:val="00B51E2F"/>
    <w:rsid w:val="00C16BB5"/>
    <w:rsid w:val="00C34EF1"/>
    <w:rsid w:val="00C84BB0"/>
    <w:rsid w:val="00C952CB"/>
    <w:rsid w:val="00D12C70"/>
    <w:rsid w:val="00D255E7"/>
    <w:rsid w:val="00D32399"/>
    <w:rsid w:val="00D56BB0"/>
    <w:rsid w:val="00D6595A"/>
    <w:rsid w:val="00E50C5D"/>
    <w:rsid w:val="00ED3272"/>
    <w:rsid w:val="00F32995"/>
    <w:rsid w:val="00F97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883A"/>
  <w15:docId w15:val="{DF437CBA-22A0-4741-9F4E-2DFF2CEF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semiHidden/>
    <w:rsid w:val="00613D3E"/>
    <w:rPr>
      <w:rFonts w:asciiTheme="majorHAnsi" w:eastAsiaTheme="majorEastAsia" w:hAnsiTheme="majorHAnsi" w:cstheme="majorBidi"/>
      <w:b/>
      <w:bCs/>
      <w:color w:val="4F81BD" w:themeColor="accent1"/>
      <w:sz w:val="20"/>
      <w:szCs w:val="20"/>
      <w:lang w:eastAsia="ja-JP" w:bidi="he-IL"/>
    </w:rPr>
  </w:style>
  <w:style w:type="character" w:styleId="Hyperlink">
    <w:name w:val="Hyperlink"/>
    <w:basedOn w:val="DefaultParagraphFont"/>
    <w:uiPriority w:val="99"/>
    <w:unhideWhenUsed/>
    <w:rsid w:val="00166DAB"/>
    <w:rPr>
      <w:color w:val="0000FF" w:themeColor="hyperlink"/>
      <w:u w:val="single"/>
    </w:rPr>
  </w:style>
  <w:style w:type="character" w:customStyle="1" w:styleId="UnresolvedMention">
    <w:name w:val="Unresolved Mention"/>
    <w:basedOn w:val="DefaultParagraphFont"/>
    <w:uiPriority w:val="99"/>
    <w:semiHidden/>
    <w:unhideWhenUsed/>
    <w:rsid w:val="00166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Aashir Mahboob</dc:creator>
  <cp:lastModifiedBy>DANISH LAPTOP</cp:lastModifiedBy>
  <cp:revision>8</cp:revision>
  <cp:lastPrinted>2021-09-22T04:38:00Z</cp:lastPrinted>
  <dcterms:created xsi:type="dcterms:W3CDTF">2024-02-06T17:32:00Z</dcterms:created>
  <dcterms:modified xsi:type="dcterms:W3CDTF">2025-01-26T19:45:00Z</dcterms:modified>
</cp:coreProperties>
</file>